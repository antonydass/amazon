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0D5" w:rsidRPr="00FE7DED" w:rsidRDefault="00EE40D5">
      <w:pPr>
        <w:pStyle w:val="Heading2"/>
        <w:keepLines/>
        <w:tabs>
          <w:tab w:val="clear" w:pos="1080"/>
        </w:tabs>
        <w:ind w:left="0" w:firstLine="0"/>
        <w:rPr>
          <w:rFonts w:ascii="Times New Roman" w:hAnsi="Times New Roman" w:cs="Times New Roman"/>
          <w:color w:val="000000"/>
          <w:sz w:val="24"/>
          <w:szCs w:val="24"/>
        </w:rPr>
      </w:pPr>
      <w:r w:rsidRPr="00FE7DED">
        <w:rPr>
          <w:rFonts w:ascii="Times New Roman" w:hAnsi="Times New Roman" w:cs="Times New Roman"/>
          <w:color w:val="000000"/>
          <w:sz w:val="24"/>
          <w:szCs w:val="24"/>
        </w:rPr>
        <w:t>Summary</w:t>
      </w:r>
    </w:p>
    <w:p w:rsidR="00075552" w:rsidRPr="00FE7DED" w:rsidRDefault="00EC331A" w:rsidP="00075552">
      <w:pPr>
        <w:widowControl w:val="0"/>
        <w:numPr>
          <w:ilvl w:val="0"/>
          <w:numId w:val="21"/>
        </w:numPr>
        <w:suppressAutoHyphens w:val="0"/>
        <w:overflowPunct w:val="0"/>
        <w:autoSpaceDE w:val="0"/>
        <w:autoSpaceDN w:val="0"/>
        <w:adjustRightInd w:val="0"/>
        <w:spacing w:line="360" w:lineRule="auto"/>
        <w:jc w:val="both"/>
        <w:rPr>
          <w:color w:val="000000"/>
        </w:rPr>
      </w:pPr>
      <w:r>
        <w:rPr>
          <w:b/>
          <w:bCs/>
        </w:rPr>
        <w:t>About 5</w:t>
      </w:r>
      <w:r w:rsidR="00C833B2" w:rsidRPr="00FE7DED">
        <w:rPr>
          <w:b/>
          <w:bCs/>
        </w:rPr>
        <w:t xml:space="preserve"> year</w:t>
      </w:r>
      <w:r>
        <w:rPr>
          <w:b/>
          <w:bCs/>
        </w:rPr>
        <w:t>s 3</w:t>
      </w:r>
      <w:r w:rsidR="00EE29DF" w:rsidRPr="00FE7DED">
        <w:rPr>
          <w:b/>
          <w:bCs/>
        </w:rPr>
        <w:t xml:space="preserve"> months </w:t>
      </w:r>
      <w:r w:rsidR="00D73311" w:rsidRPr="00FE7DED">
        <w:rPr>
          <w:bCs/>
        </w:rPr>
        <w:t>of experience in</w:t>
      </w:r>
      <w:r w:rsidR="008F6BFF">
        <w:rPr>
          <w:bCs/>
        </w:rPr>
        <w:t xml:space="preserve"> </w:t>
      </w:r>
      <w:r w:rsidR="00AD1EF9" w:rsidRPr="00FE7DED">
        <w:rPr>
          <w:b/>
          <w:bCs/>
        </w:rPr>
        <w:t>Manual</w:t>
      </w:r>
      <w:r w:rsidR="00AD1EF9" w:rsidRPr="00FE7DED">
        <w:rPr>
          <w:bCs/>
        </w:rPr>
        <w:t xml:space="preserve"> and</w:t>
      </w:r>
      <w:r w:rsidR="008F6BFF">
        <w:rPr>
          <w:bCs/>
        </w:rPr>
        <w:t xml:space="preserve"> </w:t>
      </w:r>
      <w:r w:rsidR="00D73311" w:rsidRPr="00FE7DED">
        <w:rPr>
          <w:b/>
          <w:bCs/>
        </w:rPr>
        <w:t>Automation Testing</w:t>
      </w:r>
      <w:r w:rsidR="00D73311" w:rsidRPr="00FE7DED">
        <w:rPr>
          <w:bCs/>
        </w:rPr>
        <w:t>–</w:t>
      </w:r>
      <w:r w:rsidR="00075552" w:rsidRPr="00FE7DED">
        <w:rPr>
          <w:color w:val="000000"/>
        </w:rPr>
        <w:t xml:space="preserve">testing using </w:t>
      </w:r>
      <w:r w:rsidR="00075552" w:rsidRPr="00FE7DED">
        <w:rPr>
          <w:b/>
          <w:bCs/>
          <w:color w:val="000000"/>
        </w:rPr>
        <w:t xml:space="preserve"> Selenium –Java, Appium – Java</w:t>
      </w:r>
      <w:r w:rsidR="00957990">
        <w:rPr>
          <w:b/>
          <w:bCs/>
          <w:color w:val="000000"/>
        </w:rPr>
        <w:t>(Mobile App Automation)</w:t>
      </w:r>
      <w:r w:rsidR="00245CC0">
        <w:rPr>
          <w:b/>
          <w:bCs/>
          <w:color w:val="000000"/>
        </w:rPr>
        <w:t>.</w:t>
      </w:r>
    </w:p>
    <w:p w:rsidR="00075552" w:rsidRPr="00FE7DED" w:rsidRDefault="00075552" w:rsidP="00075552">
      <w:pPr>
        <w:widowControl w:val="0"/>
        <w:numPr>
          <w:ilvl w:val="0"/>
          <w:numId w:val="21"/>
        </w:numPr>
        <w:suppressAutoHyphens w:val="0"/>
        <w:overflowPunct w:val="0"/>
        <w:autoSpaceDE w:val="0"/>
        <w:autoSpaceDN w:val="0"/>
        <w:adjustRightInd w:val="0"/>
        <w:spacing w:line="360" w:lineRule="auto"/>
        <w:jc w:val="both"/>
        <w:rPr>
          <w:color w:val="000000"/>
        </w:rPr>
      </w:pPr>
      <w:r w:rsidRPr="00FE7DED">
        <w:rPr>
          <w:color w:val="000000"/>
        </w:rPr>
        <w:t xml:space="preserve">Complete understanding of QA methodologies and experience in determining the </w:t>
      </w:r>
      <w:r w:rsidRPr="00FE7DED">
        <w:rPr>
          <w:b/>
          <w:bCs/>
          <w:color w:val="000000"/>
        </w:rPr>
        <w:t>Test</w:t>
      </w:r>
      <w:r w:rsidR="00420111">
        <w:rPr>
          <w:b/>
          <w:bCs/>
          <w:color w:val="000000"/>
        </w:rPr>
        <w:t xml:space="preserve"> </w:t>
      </w:r>
      <w:r w:rsidRPr="00FE7DED">
        <w:rPr>
          <w:b/>
          <w:bCs/>
          <w:color w:val="000000"/>
        </w:rPr>
        <w:t xml:space="preserve">Strategy, Test process </w:t>
      </w:r>
      <w:r w:rsidRPr="00FE7DED">
        <w:rPr>
          <w:color w:val="000000"/>
        </w:rPr>
        <w:t>and</w:t>
      </w:r>
      <w:r w:rsidRPr="00FE7DED">
        <w:rPr>
          <w:b/>
          <w:bCs/>
          <w:color w:val="000000"/>
        </w:rPr>
        <w:t xml:space="preserve"> Test Plan</w:t>
      </w:r>
      <w:r w:rsidR="009D45B3">
        <w:rPr>
          <w:b/>
          <w:bCs/>
          <w:color w:val="000000"/>
        </w:rPr>
        <w:t>, RTM</w:t>
      </w:r>
      <w:r w:rsidR="00C92A91">
        <w:rPr>
          <w:b/>
          <w:bCs/>
          <w:color w:val="000000"/>
        </w:rPr>
        <w:t>.</w:t>
      </w:r>
      <w:r w:rsidRPr="00FE7DED">
        <w:rPr>
          <w:b/>
          <w:bCs/>
          <w:color w:val="000000"/>
        </w:rPr>
        <w:t xml:space="preserve"> </w:t>
      </w:r>
    </w:p>
    <w:p w:rsidR="00075552" w:rsidRPr="00FE7DED" w:rsidRDefault="00EE40D5" w:rsidP="00075552">
      <w:pPr>
        <w:widowControl w:val="0"/>
        <w:numPr>
          <w:ilvl w:val="0"/>
          <w:numId w:val="21"/>
        </w:numPr>
        <w:suppressAutoHyphens w:val="0"/>
        <w:overflowPunct w:val="0"/>
        <w:autoSpaceDE w:val="0"/>
        <w:autoSpaceDN w:val="0"/>
        <w:adjustRightInd w:val="0"/>
        <w:spacing w:line="360" w:lineRule="auto"/>
        <w:jc w:val="both"/>
        <w:rPr>
          <w:color w:val="000000"/>
        </w:rPr>
      </w:pPr>
      <w:r w:rsidRPr="00FE7DED">
        <w:t>Fast learner and good team player.</w:t>
      </w:r>
      <w:bookmarkStart w:id="0" w:name="_GoBack"/>
      <w:bookmarkEnd w:id="0"/>
    </w:p>
    <w:p w:rsidR="00075552" w:rsidRPr="00FE7DED" w:rsidRDefault="00EE40D5" w:rsidP="00075552">
      <w:pPr>
        <w:widowControl w:val="0"/>
        <w:numPr>
          <w:ilvl w:val="0"/>
          <w:numId w:val="21"/>
        </w:numPr>
        <w:suppressAutoHyphens w:val="0"/>
        <w:overflowPunct w:val="0"/>
        <w:autoSpaceDE w:val="0"/>
        <w:autoSpaceDN w:val="0"/>
        <w:adjustRightInd w:val="0"/>
        <w:spacing w:line="360" w:lineRule="auto"/>
        <w:jc w:val="both"/>
        <w:rPr>
          <w:color w:val="000000"/>
        </w:rPr>
      </w:pPr>
      <w:r w:rsidRPr="00FE7DED">
        <w:t xml:space="preserve">Good Knowledge of Object Oriented Programming. </w:t>
      </w:r>
    </w:p>
    <w:p w:rsidR="00075552" w:rsidRPr="00FE7DED" w:rsidRDefault="00B71064" w:rsidP="00075552">
      <w:pPr>
        <w:widowControl w:val="0"/>
        <w:numPr>
          <w:ilvl w:val="0"/>
          <w:numId w:val="21"/>
        </w:numPr>
        <w:suppressAutoHyphens w:val="0"/>
        <w:overflowPunct w:val="0"/>
        <w:autoSpaceDE w:val="0"/>
        <w:autoSpaceDN w:val="0"/>
        <w:adjustRightInd w:val="0"/>
        <w:spacing w:line="360" w:lineRule="auto"/>
        <w:jc w:val="both"/>
        <w:rPr>
          <w:color w:val="000000"/>
        </w:rPr>
      </w:pPr>
      <w:r w:rsidRPr="00FE7DED">
        <w:t xml:space="preserve">Always be open minded to learn a new </w:t>
      </w:r>
      <w:r w:rsidR="00791214" w:rsidRPr="00FE7DED">
        <w:t xml:space="preserve">and different </w:t>
      </w:r>
      <w:r w:rsidRPr="00FE7DED">
        <w:t>technology.</w:t>
      </w:r>
    </w:p>
    <w:p w:rsidR="00E02FB6" w:rsidRPr="00A47710" w:rsidRDefault="00CC378F" w:rsidP="00075552">
      <w:pPr>
        <w:widowControl w:val="0"/>
        <w:numPr>
          <w:ilvl w:val="0"/>
          <w:numId w:val="21"/>
        </w:numPr>
        <w:suppressAutoHyphens w:val="0"/>
        <w:overflowPunct w:val="0"/>
        <w:autoSpaceDE w:val="0"/>
        <w:autoSpaceDN w:val="0"/>
        <w:adjustRightInd w:val="0"/>
        <w:spacing w:line="360" w:lineRule="auto"/>
        <w:jc w:val="both"/>
        <w:rPr>
          <w:color w:val="000000"/>
        </w:rPr>
      </w:pPr>
      <w:r w:rsidRPr="00FE7DED">
        <w:t>Coordinated Interactions with the client.</w:t>
      </w:r>
    </w:p>
    <w:p w:rsidR="00A47710" w:rsidRPr="00A47710" w:rsidRDefault="00A47710" w:rsidP="00A47710">
      <w:pPr>
        <w:pStyle w:val="FirstListText"/>
        <w:keepNext/>
        <w:keepLines/>
        <w:numPr>
          <w:ilvl w:val="0"/>
          <w:numId w:val="21"/>
        </w:numPr>
        <w:tabs>
          <w:tab w:val="left" w:pos="7560"/>
        </w:tabs>
        <w:rPr>
          <w:rFonts w:ascii="Times New Roman" w:hAnsi="Times New Roman" w:cs="Times New Roman"/>
          <w:sz w:val="24"/>
          <w:szCs w:val="24"/>
        </w:rPr>
      </w:pPr>
      <w:r>
        <w:rPr>
          <w:rFonts w:ascii="Times New Roman" w:hAnsi="Times New Roman" w:cs="Times New Roman"/>
          <w:sz w:val="24"/>
          <w:szCs w:val="24"/>
        </w:rPr>
        <w:t>Experience in Agile Methodology testing process.</w:t>
      </w:r>
    </w:p>
    <w:p w:rsidR="00FE7DED" w:rsidRPr="00FE7DED" w:rsidRDefault="00FE7DED" w:rsidP="00FE7DED">
      <w:pPr>
        <w:widowControl w:val="0"/>
        <w:numPr>
          <w:ilvl w:val="0"/>
          <w:numId w:val="21"/>
        </w:numPr>
        <w:suppressAutoHyphens w:val="0"/>
        <w:overflowPunct w:val="0"/>
        <w:autoSpaceDE w:val="0"/>
        <w:autoSpaceDN w:val="0"/>
        <w:adjustRightInd w:val="0"/>
        <w:spacing w:line="360" w:lineRule="auto"/>
        <w:jc w:val="both"/>
        <w:rPr>
          <w:color w:val="000000"/>
        </w:rPr>
      </w:pPr>
      <w:r w:rsidRPr="00FE7DED">
        <w:rPr>
          <w:color w:val="000000"/>
        </w:rPr>
        <w:t xml:space="preserve">Good </w:t>
      </w:r>
      <w:r w:rsidRPr="00FE7DED">
        <w:rPr>
          <w:b/>
          <w:bCs/>
          <w:color w:val="000000"/>
        </w:rPr>
        <w:t>Communication skills</w:t>
      </w:r>
      <w:r w:rsidRPr="00FE7DED">
        <w:rPr>
          <w:color w:val="000000"/>
        </w:rPr>
        <w:t xml:space="preserve"> and an </w:t>
      </w:r>
      <w:r w:rsidRPr="00FE7DED">
        <w:rPr>
          <w:b/>
          <w:bCs/>
          <w:color w:val="000000"/>
        </w:rPr>
        <w:t>excellent team player</w:t>
      </w:r>
      <w:r w:rsidR="00245CC0">
        <w:rPr>
          <w:b/>
          <w:bCs/>
          <w:color w:val="000000"/>
        </w:rPr>
        <w:t>.</w:t>
      </w:r>
    </w:p>
    <w:p w:rsidR="00FE7DED" w:rsidRPr="00FE7DED" w:rsidRDefault="00FE7DED" w:rsidP="00FE7DED">
      <w:pPr>
        <w:widowControl w:val="0"/>
        <w:numPr>
          <w:ilvl w:val="0"/>
          <w:numId w:val="21"/>
        </w:numPr>
        <w:suppressAutoHyphens w:val="0"/>
        <w:overflowPunct w:val="0"/>
        <w:autoSpaceDE w:val="0"/>
        <w:autoSpaceDN w:val="0"/>
        <w:adjustRightInd w:val="0"/>
        <w:spacing w:line="360" w:lineRule="auto"/>
        <w:jc w:val="both"/>
        <w:rPr>
          <w:color w:val="000000"/>
        </w:rPr>
      </w:pPr>
      <w:r w:rsidRPr="00FE7DED">
        <w:rPr>
          <w:b/>
          <w:bCs/>
          <w:color w:val="000000"/>
        </w:rPr>
        <w:t>Proactively take ownership in resolving issues and can work independently</w:t>
      </w:r>
      <w:r w:rsidR="00245CC0">
        <w:rPr>
          <w:b/>
          <w:bCs/>
          <w:color w:val="000000"/>
        </w:rPr>
        <w:t>.</w:t>
      </w:r>
      <w:r w:rsidRPr="00FE7DED">
        <w:rPr>
          <w:b/>
          <w:bCs/>
          <w:color w:val="000000"/>
        </w:rPr>
        <w:t xml:space="preserve"> </w:t>
      </w:r>
    </w:p>
    <w:p w:rsidR="00FE7DED" w:rsidRPr="00846522" w:rsidRDefault="00FE7DED" w:rsidP="00FE7DED">
      <w:pPr>
        <w:pStyle w:val="FirstHeading"/>
        <w:spacing w:before="240" w:after="0" w:line="360" w:lineRule="auto"/>
        <w:jc w:val="both"/>
        <w:rPr>
          <w:rFonts w:ascii="Calibri" w:hAnsi="Calibri"/>
          <w:color w:val="000000"/>
          <w:szCs w:val="22"/>
        </w:rPr>
      </w:pPr>
      <w:r w:rsidRPr="00846522">
        <w:rPr>
          <w:rFonts w:ascii="Calibri" w:hAnsi="Calibri"/>
          <w:color w:val="000000"/>
          <w:szCs w:val="22"/>
        </w:rPr>
        <w:t>Education</w:t>
      </w:r>
    </w:p>
    <w:p w:rsidR="00E85126" w:rsidRPr="00E85126" w:rsidRDefault="00E85126" w:rsidP="00E85126">
      <w:pPr>
        <w:widowControl w:val="0"/>
        <w:suppressAutoHyphens w:val="0"/>
        <w:overflowPunct w:val="0"/>
        <w:autoSpaceDE w:val="0"/>
        <w:autoSpaceDN w:val="0"/>
        <w:adjustRightInd w:val="0"/>
        <w:spacing w:line="360" w:lineRule="auto"/>
        <w:ind w:left="1440"/>
        <w:jc w:val="both"/>
        <w:rPr>
          <w:rFonts w:ascii="Calibri" w:hAnsi="Calibri" w:cs="Symbol"/>
          <w:color w:val="000000"/>
          <w:sz w:val="22"/>
          <w:szCs w:val="22"/>
        </w:rPr>
      </w:pPr>
    </w:p>
    <w:p w:rsidR="00FE7DED" w:rsidRPr="00846522" w:rsidRDefault="00FE7DED" w:rsidP="00FE7DED">
      <w:pPr>
        <w:widowControl w:val="0"/>
        <w:numPr>
          <w:ilvl w:val="1"/>
          <w:numId w:val="22"/>
        </w:numPr>
        <w:suppressAutoHyphens w:val="0"/>
        <w:overflowPunct w:val="0"/>
        <w:autoSpaceDE w:val="0"/>
        <w:autoSpaceDN w:val="0"/>
        <w:adjustRightInd w:val="0"/>
        <w:spacing w:line="360" w:lineRule="auto"/>
        <w:jc w:val="both"/>
        <w:rPr>
          <w:rFonts w:ascii="Calibri" w:hAnsi="Calibri" w:cs="Symbol"/>
          <w:color w:val="000000"/>
          <w:sz w:val="22"/>
          <w:szCs w:val="22"/>
        </w:rPr>
      </w:pPr>
      <w:r w:rsidRPr="00846522">
        <w:rPr>
          <w:rFonts w:ascii="Calibri" w:hAnsi="Calibri" w:cs="Verdana"/>
          <w:b/>
          <w:bCs/>
          <w:color w:val="000000"/>
          <w:sz w:val="22"/>
          <w:szCs w:val="22"/>
        </w:rPr>
        <w:t>Bachelor’s Degree in Computer Science</w:t>
      </w:r>
    </w:p>
    <w:p w:rsidR="001C0ED5" w:rsidRPr="00AD5CDD" w:rsidRDefault="001C0ED5" w:rsidP="00AD5CDD">
      <w:pPr>
        <w:pStyle w:val="FirstHeading"/>
        <w:spacing w:before="240" w:after="0" w:line="360" w:lineRule="auto"/>
        <w:jc w:val="both"/>
        <w:rPr>
          <w:rFonts w:ascii="Calibri" w:hAnsi="Calibri"/>
          <w:color w:val="000000"/>
          <w:szCs w:val="22"/>
        </w:rPr>
      </w:pPr>
      <w:r w:rsidRPr="00AD5CDD">
        <w:rPr>
          <w:rFonts w:ascii="Calibri" w:hAnsi="Calibri"/>
          <w:color w:val="000000"/>
          <w:szCs w:val="22"/>
        </w:rPr>
        <w:t>Academic</w:t>
      </w:r>
      <w:r w:rsidR="00801873">
        <w:rPr>
          <w:rFonts w:ascii="Calibri" w:hAnsi="Calibri"/>
          <w:color w:val="000000"/>
          <w:szCs w:val="22"/>
        </w:rPr>
        <w:t xml:space="preserve"> </w:t>
      </w:r>
      <w:r w:rsidRPr="00AD5CDD">
        <w:rPr>
          <w:rFonts w:ascii="Calibri" w:hAnsi="Calibri"/>
          <w:color w:val="000000"/>
          <w:szCs w:val="22"/>
        </w:rPr>
        <w:t>Background</w:t>
      </w:r>
      <w:r w:rsidR="00C32E95" w:rsidRPr="00AD5CDD">
        <w:rPr>
          <w:rFonts w:ascii="Calibri" w:hAnsi="Calibri"/>
          <w:color w:val="000000"/>
          <w:szCs w:val="22"/>
        </w:rPr>
        <w:tab/>
      </w:r>
    </w:p>
    <w:tbl>
      <w:tblPr>
        <w:tblW w:w="9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3"/>
        <w:gridCol w:w="2927"/>
        <w:gridCol w:w="1813"/>
        <w:gridCol w:w="1846"/>
        <w:gridCol w:w="1234"/>
      </w:tblGrid>
      <w:tr w:rsidR="00D73311" w:rsidRPr="007B2863" w:rsidTr="00AD5CDD">
        <w:trPr>
          <w:trHeight w:val="844"/>
        </w:trPr>
        <w:tc>
          <w:tcPr>
            <w:tcW w:w="1353" w:type="dxa"/>
            <w:shd w:val="clear" w:color="auto" w:fill="CCCCCC"/>
          </w:tcPr>
          <w:p w:rsidR="00CC378F" w:rsidRDefault="00CC378F" w:rsidP="00787E9E">
            <w:pPr>
              <w:spacing w:line="276" w:lineRule="auto"/>
              <w:jc w:val="center"/>
              <w:rPr>
                <w:b/>
                <w:sz w:val="20"/>
                <w:szCs w:val="20"/>
              </w:rPr>
            </w:pPr>
          </w:p>
          <w:p w:rsidR="00D73311" w:rsidRPr="007B2863" w:rsidRDefault="00D73311" w:rsidP="00787E9E">
            <w:pPr>
              <w:spacing w:line="276" w:lineRule="auto"/>
              <w:jc w:val="center"/>
              <w:rPr>
                <w:b/>
                <w:sz w:val="20"/>
                <w:szCs w:val="20"/>
              </w:rPr>
            </w:pPr>
            <w:r w:rsidRPr="007B2863">
              <w:rPr>
                <w:b/>
                <w:sz w:val="20"/>
                <w:szCs w:val="20"/>
              </w:rPr>
              <w:t>COURSE</w:t>
            </w:r>
          </w:p>
        </w:tc>
        <w:tc>
          <w:tcPr>
            <w:tcW w:w="2927" w:type="dxa"/>
            <w:shd w:val="clear" w:color="auto" w:fill="CCCCCC"/>
          </w:tcPr>
          <w:p w:rsidR="00CC378F" w:rsidRDefault="00CC378F" w:rsidP="00787E9E">
            <w:pPr>
              <w:spacing w:line="276" w:lineRule="auto"/>
              <w:jc w:val="center"/>
              <w:rPr>
                <w:b/>
                <w:sz w:val="20"/>
                <w:szCs w:val="20"/>
              </w:rPr>
            </w:pPr>
          </w:p>
          <w:p w:rsidR="00D73311" w:rsidRPr="007B2863" w:rsidRDefault="00D73311" w:rsidP="00787E9E">
            <w:pPr>
              <w:spacing w:line="276" w:lineRule="auto"/>
              <w:jc w:val="center"/>
              <w:rPr>
                <w:b/>
                <w:sz w:val="20"/>
                <w:szCs w:val="20"/>
              </w:rPr>
            </w:pPr>
            <w:r w:rsidRPr="007B2863">
              <w:rPr>
                <w:b/>
                <w:sz w:val="20"/>
                <w:szCs w:val="20"/>
              </w:rPr>
              <w:t>INSTITUTION</w:t>
            </w:r>
          </w:p>
        </w:tc>
        <w:tc>
          <w:tcPr>
            <w:tcW w:w="1813" w:type="dxa"/>
            <w:shd w:val="clear" w:color="auto" w:fill="CCCCCC"/>
          </w:tcPr>
          <w:p w:rsidR="00CC378F" w:rsidRDefault="00CC378F" w:rsidP="00787E9E">
            <w:pPr>
              <w:spacing w:line="276" w:lineRule="auto"/>
              <w:jc w:val="center"/>
              <w:rPr>
                <w:b/>
                <w:sz w:val="20"/>
                <w:szCs w:val="20"/>
              </w:rPr>
            </w:pPr>
          </w:p>
          <w:p w:rsidR="00D73311" w:rsidRPr="007B2863" w:rsidRDefault="00D73311" w:rsidP="00CC378F">
            <w:pPr>
              <w:spacing w:line="276" w:lineRule="auto"/>
              <w:rPr>
                <w:b/>
                <w:sz w:val="20"/>
                <w:szCs w:val="20"/>
              </w:rPr>
            </w:pPr>
            <w:r w:rsidRPr="007B2863">
              <w:rPr>
                <w:b/>
                <w:sz w:val="20"/>
                <w:szCs w:val="20"/>
              </w:rPr>
              <w:t>UNIVERSITY</w:t>
            </w:r>
          </w:p>
        </w:tc>
        <w:tc>
          <w:tcPr>
            <w:tcW w:w="1846" w:type="dxa"/>
            <w:shd w:val="clear" w:color="auto" w:fill="CCCCCC"/>
          </w:tcPr>
          <w:p w:rsidR="00D73311" w:rsidRPr="007B2863" w:rsidRDefault="00D73311" w:rsidP="00787E9E">
            <w:pPr>
              <w:spacing w:line="276" w:lineRule="auto"/>
              <w:jc w:val="center"/>
              <w:rPr>
                <w:b/>
                <w:sz w:val="20"/>
                <w:szCs w:val="20"/>
              </w:rPr>
            </w:pPr>
            <w:r w:rsidRPr="007B2863">
              <w:rPr>
                <w:b/>
                <w:sz w:val="20"/>
                <w:szCs w:val="20"/>
              </w:rPr>
              <w:t>YEAR</w:t>
            </w:r>
          </w:p>
          <w:p w:rsidR="00D73311" w:rsidRPr="007B2863" w:rsidRDefault="00D73311" w:rsidP="00787E9E">
            <w:pPr>
              <w:spacing w:line="276" w:lineRule="auto"/>
              <w:jc w:val="center"/>
              <w:rPr>
                <w:b/>
                <w:sz w:val="20"/>
                <w:szCs w:val="20"/>
              </w:rPr>
            </w:pPr>
            <w:r w:rsidRPr="007B2863">
              <w:rPr>
                <w:b/>
                <w:sz w:val="20"/>
                <w:szCs w:val="20"/>
              </w:rPr>
              <w:t>OF</w:t>
            </w:r>
          </w:p>
          <w:p w:rsidR="00787E9E" w:rsidRPr="007B2863" w:rsidRDefault="00D73311" w:rsidP="00787E9E">
            <w:pPr>
              <w:spacing w:line="276" w:lineRule="auto"/>
              <w:jc w:val="center"/>
              <w:rPr>
                <w:b/>
                <w:sz w:val="20"/>
                <w:szCs w:val="20"/>
              </w:rPr>
            </w:pPr>
            <w:r w:rsidRPr="007B2863">
              <w:rPr>
                <w:b/>
                <w:sz w:val="20"/>
                <w:szCs w:val="20"/>
              </w:rPr>
              <w:t>COMPLETION</w:t>
            </w:r>
          </w:p>
        </w:tc>
        <w:tc>
          <w:tcPr>
            <w:tcW w:w="1234" w:type="dxa"/>
            <w:shd w:val="clear" w:color="auto" w:fill="CCCCCC"/>
          </w:tcPr>
          <w:p w:rsidR="00CC378F" w:rsidRDefault="00CC378F" w:rsidP="00787E9E">
            <w:pPr>
              <w:spacing w:line="276" w:lineRule="auto"/>
              <w:jc w:val="center"/>
              <w:rPr>
                <w:b/>
                <w:sz w:val="20"/>
                <w:szCs w:val="20"/>
              </w:rPr>
            </w:pPr>
          </w:p>
          <w:p w:rsidR="00D73311" w:rsidRPr="007B2863" w:rsidRDefault="00D73311" w:rsidP="00787E9E">
            <w:pPr>
              <w:spacing w:line="276" w:lineRule="auto"/>
              <w:jc w:val="center"/>
              <w:rPr>
                <w:b/>
                <w:sz w:val="20"/>
                <w:szCs w:val="20"/>
              </w:rPr>
            </w:pPr>
            <w:r w:rsidRPr="007B2863">
              <w:rPr>
                <w:b/>
                <w:sz w:val="20"/>
                <w:szCs w:val="20"/>
              </w:rPr>
              <w:t>MARKS%</w:t>
            </w:r>
          </w:p>
        </w:tc>
      </w:tr>
      <w:tr w:rsidR="00D73311" w:rsidRPr="007B2863" w:rsidTr="00AD5CDD">
        <w:trPr>
          <w:trHeight w:val="832"/>
        </w:trPr>
        <w:tc>
          <w:tcPr>
            <w:tcW w:w="1353" w:type="dxa"/>
            <w:vAlign w:val="center"/>
          </w:tcPr>
          <w:p w:rsidR="00D73311" w:rsidRPr="00C32E95" w:rsidRDefault="00347557" w:rsidP="000B2B95">
            <w:pPr>
              <w:spacing w:line="276" w:lineRule="auto"/>
              <w:jc w:val="center"/>
            </w:pPr>
            <w:r w:rsidRPr="00C32E95">
              <w:t>B.Sc (</w:t>
            </w:r>
            <w:r w:rsidR="007B2863" w:rsidRPr="00C32E95">
              <w:t>CS)</w:t>
            </w:r>
          </w:p>
        </w:tc>
        <w:tc>
          <w:tcPr>
            <w:tcW w:w="2927" w:type="dxa"/>
            <w:vAlign w:val="center"/>
          </w:tcPr>
          <w:p w:rsidR="00D73311" w:rsidRPr="00C27BA8" w:rsidRDefault="00EF1A5A" w:rsidP="00C27BA8">
            <w:pPr>
              <w:spacing w:line="276" w:lineRule="auto"/>
              <w:jc w:val="center"/>
              <w:rPr>
                <w:rFonts w:ascii="Calibri" w:hAnsi="Calibri"/>
              </w:rPr>
            </w:pPr>
            <w:r w:rsidRPr="00C32E95">
              <w:rPr>
                <w:rFonts w:ascii="Calibri" w:hAnsi="Calibri"/>
              </w:rPr>
              <w:t>St Josephs College,  Trichy.</w:t>
            </w:r>
          </w:p>
        </w:tc>
        <w:tc>
          <w:tcPr>
            <w:tcW w:w="1813" w:type="dxa"/>
            <w:vAlign w:val="center"/>
          </w:tcPr>
          <w:p w:rsidR="00D73311" w:rsidRPr="00C32E95" w:rsidRDefault="00181C80" w:rsidP="00B07BC3">
            <w:pPr>
              <w:spacing w:line="276" w:lineRule="auto"/>
              <w:jc w:val="center"/>
            </w:pPr>
            <w:r w:rsidRPr="00C32E95">
              <w:rPr>
                <w:rFonts w:ascii="Calibri" w:hAnsi="Calibri"/>
              </w:rPr>
              <w:t>Bharathidasan       University</w:t>
            </w:r>
          </w:p>
        </w:tc>
        <w:tc>
          <w:tcPr>
            <w:tcW w:w="1846" w:type="dxa"/>
            <w:vAlign w:val="center"/>
          </w:tcPr>
          <w:p w:rsidR="00D73311" w:rsidRPr="00C32E95" w:rsidRDefault="00D73311" w:rsidP="000B2B95">
            <w:pPr>
              <w:spacing w:line="276" w:lineRule="auto"/>
              <w:jc w:val="center"/>
            </w:pPr>
            <w:r w:rsidRPr="00C32E95">
              <w:t>2008-2011</w:t>
            </w:r>
          </w:p>
        </w:tc>
        <w:tc>
          <w:tcPr>
            <w:tcW w:w="1234" w:type="dxa"/>
            <w:vAlign w:val="center"/>
          </w:tcPr>
          <w:p w:rsidR="00D73311" w:rsidRPr="00C32E95" w:rsidRDefault="00181C80" w:rsidP="000B2B95">
            <w:pPr>
              <w:spacing w:line="276" w:lineRule="auto"/>
              <w:jc w:val="center"/>
            </w:pPr>
            <w:r w:rsidRPr="00C32E95">
              <w:t xml:space="preserve"> 62.23</w:t>
            </w:r>
            <w:r w:rsidR="00347557" w:rsidRPr="00C32E95">
              <w:t xml:space="preserve">% </w:t>
            </w:r>
          </w:p>
        </w:tc>
      </w:tr>
      <w:tr w:rsidR="00D73311" w:rsidRPr="007B2863" w:rsidTr="00AD5CDD">
        <w:trPr>
          <w:trHeight w:val="945"/>
        </w:trPr>
        <w:tc>
          <w:tcPr>
            <w:tcW w:w="1353" w:type="dxa"/>
            <w:vAlign w:val="center"/>
          </w:tcPr>
          <w:p w:rsidR="00D73311" w:rsidRPr="00C32E95" w:rsidRDefault="00D73311" w:rsidP="000B2B95">
            <w:pPr>
              <w:spacing w:line="276" w:lineRule="auto"/>
              <w:jc w:val="center"/>
            </w:pPr>
            <w:r w:rsidRPr="00C32E95">
              <w:t>XII</w:t>
            </w:r>
          </w:p>
        </w:tc>
        <w:tc>
          <w:tcPr>
            <w:tcW w:w="2927" w:type="dxa"/>
            <w:vAlign w:val="center"/>
          </w:tcPr>
          <w:p w:rsidR="00D73311" w:rsidRPr="00C27BA8" w:rsidRDefault="00347557" w:rsidP="00C27BA8">
            <w:pPr>
              <w:spacing w:line="276" w:lineRule="auto"/>
              <w:jc w:val="center"/>
              <w:rPr>
                <w:rFonts w:ascii="Calibri" w:hAnsi="Calibri"/>
              </w:rPr>
            </w:pPr>
            <w:r w:rsidRPr="00C32E95">
              <w:rPr>
                <w:rFonts w:ascii="Calibri" w:hAnsi="Calibri"/>
              </w:rPr>
              <w:t>Government. Hr</w:t>
            </w:r>
            <w:r w:rsidR="00EF1A5A" w:rsidRPr="00C32E95">
              <w:rPr>
                <w:rFonts w:ascii="Calibri" w:hAnsi="Calibri"/>
              </w:rPr>
              <w:t>. Sec. School,</w:t>
            </w:r>
            <w:r w:rsidR="00C27BA8">
              <w:rPr>
                <w:rFonts w:ascii="Calibri" w:hAnsi="Calibri"/>
              </w:rPr>
              <w:t xml:space="preserve"> </w:t>
            </w:r>
            <w:r w:rsidR="00EF1A5A" w:rsidRPr="00C32E95">
              <w:rPr>
                <w:rFonts w:ascii="Calibri" w:hAnsi="Calibri"/>
              </w:rPr>
              <w:t>Trichy</w:t>
            </w:r>
            <w:r w:rsidR="00C27BA8">
              <w:rPr>
                <w:rFonts w:ascii="Calibri" w:hAnsi="Calibri"/>
              </w:rPr>
              <w:t>.</w:t>
            </w:r>
          </w:p>
        </w:tc>
        <w:tc>
          <w:tcPr>
            <w:tcW w:w="1813" w:type="dxa"/>
            <w:vAlign w:val="center"/>
          </w:tcPr>
          <w:p w:rsidR="00D73311" w:rsidRPr="00C32E95" w:rsidRDefault="00D73311" w:rsidP="000B2B95">
            <w:pPr>
              <w:spacing w:line="276" w:lineRule="auto"/>
              <w:jc w:val="center"/>
            </w:pPr>
            <w:r w:rsidRPr="00C32E95">
              <w:t>State Board</w:t>
            </w:r>
          </w:p>
        </w:tc>
        <w:tc>
          <w:tcPr>
            <w:tcW w:w="1846" w:type="dxa"/>
            <w:vAlign w:val="center"/>
          </w:tcPr>
          <w:p w:rsidR="00D73311" w:rsidRPr="00C32E95" w:rsidRDefault="00D73311" w:rsidP="000B2B95">
            <w:pPr>
              <w:spacing w:line="276" w:lineRule="auto"/>
              <w:jc w:val="center"/>
            </w:pPr>
            <w:r w:rsidRPr="00C32E95">
              <w:t>2006-2008</w:t>
            </w:r>
          </w:p>
        </w:tc>
        <w:tc>
          <w:tcPr>
            <w:tcW w:w="1234" w:type="dxa"/>
            <w:vAlign w:val="center"/>
          </w:tcPr>
          <w:p w:rsidR="00D73311" w:rsidRPr="00C32E95" w:rsidRDefault="00181C80" w:rsidP="007B2863">
            <w:pPr>
              <w:spacing w:line="276" w:lineRule="auto"/>
              <w:jc w:val="center"/>
            </w:pPr>
            <w:r w:rsidRPr="00C32E95">
              <w:t>74.47</w:t>
            </w:r>
            <w:r w:rsidR="00D73311" w:rsidRPr="00C32E95">
              <w:t>%</w:t>
            </w:r>
          </w:p>
        </w:tc>
      </w:tr>
      <w:tr w:rsidR="00D73311" w:rsidRPr="007B2863" w:rsidTr="00AD5CDD">
        <w:trPr>
          <w:trHeight w:val="396"/>
        </w:trPr>
        <w:tc>
          <w:tcPr>
            <w:tcW w:w="1353" w:type="dxa"/>
            <w:vAlign w:val="center"/>
          </w:tcPr>
          <w:p w:rsidR="00D73311" w:rsidRPr="00C32E95" w:rsidRDefault="00D73311" w:rsidP="000B2B95">
            <w:pPr>
              <w:spacing w:line="276" w:lineRule="auto"/>
              <w:jc w:val="center"/>
            </w:pPr>
            <w:r w:rsidRPr="00C32E95">
              <w:t>X</w:t>
            </w:r>
          </w:p>
        </w:tc>
        <w:tc>
          <w:tcPr>
            <w:tcW w:w="2927" w:type="dxa"/>
            <w:vAlign w:val="center"/>
          </w:tcPr>
          <w:p w:rsidR="00D73311" w:rsidRPr="00C27BA8" w:rsidRDefault="00347557" w:rsidP="00C27BA8">
            <w:pPr>
              <w:spacing w:line="276" w:lineRule="auto"/>
              <w:jc w:val="center"/>
              <w:rPr>
                <w:rFonts w:ascii="Calibri" w:hAnsi="Calibri"/>
              </w:rPr>
            </w:pPr>
            <w:r w:rsidRPr="00C32E95">
              <w:rPr>
                <w:rFonts w:ascii="Calibri" w:hAnsi="Calibri"/>
              </w:rPr>
              <w:t>Government. Hr</w:t>
            </w:r>
            <w:r w:rsidR="00EF1A5A" w:rsidRPr="00C32E95">
              <w:rPr>
                <w:rFonts w:ascii="Calibri" w:hAnsi="Calibri"/>
              </w:rPr>
              <w:t>. Sec. School</w:t>
            </w:r>
            <w:r w:rsidR="00C27BA8">
              <w:rPr>
                <w:rFonts w:ascii="Calibri" w:hAnsi="Calibri"/>
              </w:rPr>
              <w:t>,</w:t>
            </w:r>
            <w:r w:rsidR="00EF1A5A" w:rsidRPr="00C32E95">
              <w:rPr>
                <w:rFonts w:ascii="Calibri" w:hAnsi="Calibri"/>
              </w:rPr>
              <w:t xml:space="preserve"> Trichy.</w:t>
            </w:r>
          </w:p>
        </w:tc>
        <w:tc>
          <w:tcPr>
            <w:tcW w:w="1813" w:type="dxa"/>
            <w:vAlign w:val="center"/>
          </w:tcPr>
          <w:p w:rsidR="00D73311" w:rsidRPr="00C32E95" w:rsidRDefault="00D73311" w:rsidP="000B2B95">
            <w:pPr>
              <w:spacing w:line="276" w:lineRule="auto"/>
              <w:jc w:val="center"/>
            </w:pPr>
            <w:r w:rsidRPr="00C32E95">
              <w:t>State Board</w:t>
            </w:r>
          </w:p>
        </w:tc>
        <w:tc>
          <w:tcPr>
            <w:tcW w:w="1846" w:type="dxa"/>
            <w:vAlign w:val="center"/>
          </w:tcPr>
          <w:p w:rsidR="00D73311" w:rsidRPr="00C32E95" w:rsidRDefault="00D73311" w:rsidP="000B2B95">
            <w:pPr>
              <w:spacing w:line="276" w:lineRule="auto"/>
              <w:jc w:val="center"/>
            </w:pPr>
            <w:r w:rsidRPr="00C32E95">
              <w:t>2006</w:t>
            </w:r>
          </w:p>
        </w:tc>
        <w:tc>
          <w:tcPr>
            <w:tcW w:w="1234" w:type="dxa"/>
            <w:vAlign w:val="center"/>
          </w:tcPr>
          <w:p w:rsidR="00D73311" w:rsidRPr="00C32E95" w:rsidRDefault="00181C80" w:rsidP="000B2B95">
            <w:pPr>
              <w:spacing w:line="276" w:lineRule="auto"/>
            </w:pPr>
            <w:r w:rsidRPr="00C32E95">
              <w:t xml:space="preserve">  73</w:t>
            </w:r>
            <w:r w:rsidR="007B2863" w:rsidRPr="00C32E95">
              <w:t>.</w:t>
            </w:r>
            <w:r w:rsidR="00C91444" w:rsidRPr="00C32E95">
              <w:t>3</w:t>
            </w:r>
            <w:r w:rsidR="007B2863" w:rsidRPr="00C32E95">
              <w:t>2</w:t>
            </w:r>
            <w:r w:rsidR="00D73311" w:rsidRPr="00C32E95">
              <w:t>%</w:t>
            </w:r>
          </w:p>
        </w:tc>
      </w:tr>
    </w:tbl>
    <w:p w:rsidR="00E608F6" w:rsidRDefault="00E608F6" w:rsidP="00E608F6"/>
    <w:p w:rsidR="00EE40D5" w:rsidRPr="00C94FC5" w:rsidRDefault="00EE40D5">
      <w:pPr>
        <w:pStyle w:val="Heading2"/>
        <w:keepLines/>
        <w:tabs>
          <w:tab w:val="clear" w:pos="1080"/>
        </w:tabs>
        <w:ind w:left="0" w:firstLine="0"/>
        <w:rPr>
          <w:rFonts w:ascii="Times New Roman" w:hAnsi="Times New Roman" w:cs="Times New Roman"/>
          <w:color w:val="000000"/>
          <w:sz w:val="24"/>
          <w:szCs w:val="24"/>
        </w:rPr>
      </w:pPr>
      <w:r w:rsidRPr="00C94FC5">
        <w:rPr>
          <w:rFonts w:ascii="Times New Roman" w:hAnsi="Times New Roman" w:cs="Times New Roman"/>
          <w:color w:val="000000"/>
          <w:sz w:val="24"/>
          <w:szCs w:val="24"/>
        </w:rPr>
        <w:lastRenderedPageBreak/>
        <w:t>Technical Skills</w:t>
      </w:r>
    </w:p>
    <w:p w:rsidR="00AD05BE" w:rsidRPr="00C32E95" w:rsidRDefault="00C559F9" w:rsidP="00B80757">
      <w:pPr>
        <w:pStyle w:val="MiddleListText"/>
        <w:numPr>
          <w:ilvl w:val="0"/>
          <w:numId w:val="0"/>
        </w:numPr>
        <w:spacing w:before="120" w:after="120"/>
        <w:rPr>
          <w:rFonts w:ascii="Times New Roman" w:hAnsi="Times New Roman" w:cs="Times New Roman"/>
          <w:sz w:val="24"/>
          <w:szCs w:val="24"/>
        </w:rPr>
      </w:pPr>
      <w:r w:rsidRPr="00C32E95">
        <w:rPr>
          <w:rFonts w:ascii="Times New Roman" w:hAnsi="Times New Roman" w:cs="Times New Roman"/>
          <w:b/>
          <w:bCs/>
          <w:sz w:val="24"/>
          <w:szCs w:val="24"/>
        </w:rPr>
        <w:t>Programming Languages</w:t>
      </w:r>
      <w:r w:rsidRPr="00C32E95">
        <w:rPr>
          <w:rFonts w:ascii="Times New Roman" w:hAnsi="Times New Roman" w:cs="Times New Roman"/>
          <w:b/>
          <w:bCs/>
          <w:sz w:val="24"/>
          <w:szCs w:val="24"/>
        </w:rPr>
        <w:tab/>
      </w:r>
      <w:r w:rsidR="00591EA6">
        <w:rPr>
          <w:rFonts w:ascii="Times New Roman" w:hAnsi="Times New Roman" w:cs="Times New Roman"/>
          <w:b/>
          <w:bCs/>
          <w:sz w:val="24"/>
          <w:szCs w:val="24"/>
        </w:rPr>
        <w:tab/>
      </w:r>
      <w:r w:rsidR="00EE40D5" w:rsidRPr="00C32E95">
        <w:rPr>
          <w:rFonts w:ascii="Times New Roman" w:hAnsi="Times New Roman" w:cs="Times New Roman"/>
          <w:b/>
          <w:bCs/>
          <w:sz w:val="24"/>
          <w:szCs w:val="24"/>
        </w:rPr>
        <w:t>:</w:t>
      </w:r>
      <w:r w:rsidR="00216C3D">
        <w:rPr>
          <w:rFonts w:ascii="Times New Roman" w:hAnsi="Times New Roman" w:cs="Times New Roman"/>
          <w:b/>
          <w:bCs/>
          <w:sz w:val="24"/>
          <w:szCs w:val="24"/>
        </w:rPr>
        <w:t xml:space="preserve"> </w:t>
      </w:r>
      <w:r w:rsidR="00D73311" w:rsidRPr="00C32E95">
        <w:rPr>
          <w:rFonts w:ascii="Times New Roman" w:hAnsi="Times New Roman" w:cs="Times New Roman"/>
          <w:sz w:val="24"/>
          <w:szCs w:val="24"/>
        </w:rPr>
        <w:t>Java</w:t>
      </w:r>
      <w:r w:rsidR="00530088">
        <w:rPr>
          <w:rFonts w:ascii="Times New Roman" w:hAnsi="Times New Roman" w:cs="Times New Roman"/>
          <w:sz w:val="24"/>
          <w:szCs w:val="24"/>
        </w:rPr>
        <w:t>, SQL</w:t>
      </w:r>
    </w:p>
    <w:p w:rsidR="009D756D" w:rsidRPr="00C32E95" w:rsidRDefault="009D756D" w:rsidP="00B80757">
      <w:pPr>
        <w:pStyle w:val="MiddleListText"/>
        <w:numPr>
          <w:ilvl w:val="0"/>
          <w:numId w:val="0"/>
        </w:numPr>
        <w:spacing w:before="0" w:after="120"/>
        <w:rPr>
          <w:rFonts w:ascii="Times New Roman" w:hAnsi="Times New Roman" w:cs="Times New Roman"/>
          <w:sz w:val="24"/>
          <w:szCs w:val="24"/>
        </w:rPr>
      </w:pPr>
      <w:r w:rsidRPr="00C32E95">
        <w:rPr>
          <w:rFonts w:ascii="Times New Roman" w:hAnsi="Times New Roman" w:cs="Times New Roman"/>
          <w:b/>
          <w:bCs/>
          <w:sz w:val="24"/>
          <w:szCs w:val="24"/>
        </w:rPr>
        <w:t>Markup Languages</w:t>
      </w:r>
      <w:r w:rsidRPr="00C32E95">
        <w:rPr>
          <w:rFonts w:ascii="Times New Roman" w:hAnsi="Times New Roman" w:cs="Times New Roman"/>
          <w:b/>
          <w:bCs/>
          <w:sz w:val="24"/>
          <w:szCs w:val="24"/>
        </w:rPr>
        <w:tab/>
      </w:r>
      <w:r w:rsidRPr="00C32E95">
        <w:rPr>
          <w:rFonts w:ascii="Times New Roman" w:hAnsi="Times New Roman" w:cs="Times New Roman"/>
          <w:b/>
          <w:bCs/>
          <w:sz w:val="24"/>
          <w:szCs w:val="24"/>
        </w:rPr>
        <w:tab/>
      </w:r>
      <w:r w:rsidR="00591EA6">
        <w:rPr>
          <w:rFonts w:ascii="Times New Roman" w:hAnsi="Times New Roman" w:cs="Times New Roman"/>
          <w:b/>
          <w:bCs/>
          <w:sz w:val="24"/>
          <w:szCs w:val="24"/>
        </w:rPr>
        <w:tab/>
      </w:r>
      <w:r w:rsidRPr="00C32E95">
        <w:rPr>
          <w:rFonts w:ascii="Times New Roman" w:hAnsi="Times New Roman" w:cs="Times New Roman"/>
          <w:b/>
          <w:bCs/>
          <w:sz w:val="24"/>
          <w:szCs w:val="24"/>
        </w:rPr>
        <w:t>:</w:t>
      </w:r>
      <w:r w:rsidR="00216C3D">
        <w:rPr>
          <w:rFonts w:ascii="Times New Roman" w:hAnsi="Times New Roman" w:cs="Times New Roman"/>
          <w:b/>
          <w:bCs/>
          <w:sz w:val="24"/>
          <w:szCs w:val="24"/>
        </w:rPr>
        <w:t xml:space="preserve"> </w:t>
      </w:r>
      <w:r w:rsidRPr="00C32E95">
        <w:rPr>
          <w:rFonts w:ascii="Times New Roman" w:hAnsi="Times New Roman" w:cs="Times New Roman"/>
          <w:sz w:val="24"/>
          <w:szCs w:val="24"/>
        </w:rPr>
        <w:t>HTML, XML, CSS</w:t>
      </w:r>
      <w:r w:rsidRPr="00C32E95">
        <w:rPr>
          <w:rFonts w:ascii="Times New Roman" w:hAnsi="Times New Roman" w:cs="Times New Roman"/>
          <w:sz w:val="24"/>
          <w:szCs w:val="24"/>
        </w:rPr>
        <w:tab/>
      </w:r>
    </w:p>
    <w:p w:rsidR="00EE40D5" w:rsidRPr="00C32E95" w:rsidRDefault="00EE40D5" w:rsidP="00B80757">
      <w:pPr>
        <w:pStyle w:val="MiddleListText"/>
        <w:numPr>
          <w:ilvl w:val="0"/>
          <w:numId w:val="0"/>
        </w:numPr>
        <w:spacing w:before="120" w:after="120"/>
        <w:rPr>
          <w:rFonts w:ascii="Times New Roman" w:hAnsi="Times New Roman" w:cs="Times New Roman"/>
          <w:sz w:val="24"/>
          <w:szCs w:val="24"/>
        </w:rPr>
      </w:pPr>
      <w:r w:rsidRPr="00C32E95">
        <w:rPr>
          <w:rFonts w:ascii="Times New Roman" w:hAnsi="Times New Roman" w:cs="Times New Roman"/>
          <w:b/>
          <w:bCs/>
          <w:sz w:val="24"/>
          <w:szCs w:val="24"/>
        </w:rPr>
        <w:t>Platforms</w:t>
      </w:r>
      <w:r w:rsidRPr="00C32E95">
        <w:rPr>
          <w:rFonts w:ascii="Times New Roman" w:hAnsi="Times New Roman" w:cs="Times New Roman"/>
          <w:b/>
          <w:bCs/>
          <w:sz w:val="24"/>
          <w:szCs w:val="24"/>
        </w:rPr>
        <w:tab/>
      </w:r>
      <w:r w:rsidRPr="00C32E95">
        <w:rPr>
          <w:rFonts w:ascii="Times New Roman" w:hAnsi="Times New Roman" w:cs="Times New Roman"/>
          <w:b/>
          <w:bCs/>
          <w:sz w:val="24"/>
          <w:szCs w:val="24"/>
        </w:rPr>
        <w:tab/>
      </w:r>
      <w:r w:rsidR="001474DD" w:rsidRPr="00C32E95">
        <w:rPr>
          <w:rFonts w:ascii="Times New Roman" w:hAnsi="Times New Roman" w:cs="Times New Roman"/>
          <w:b/>
          <w:bCs/>
          <w:sz w:val="24"/>
          <w:szCs w:val="24"/>
        </w:rPr>
        <w:tab/>
      </w:r>
      <w:r w:rsidR="00AD1EF9" w:rsidRPr="00C32E95">
        <w:rPr>
          <w:rFonts w:ascii="Times New Roman" w:hAnsi="Times New Roman" w:cs="Times New Roman"/>
          <w:b/>
          <w:bCs/>
          <w:sz w:val="24"/>
          <w:szCs w:val="24"/>
        </w:rPr>
        <w:tab/>
      </w:r>
      <w:r w:rsidRPr="00C32E95">
        <w:rPr>
          <w:rFonts w:ascii="Times New Roman" w:hAnsi="Times New Roman" w:cs="Times New Roman"/>
          <w:b/>
          <w:bCs/>
          <w:sz w:val="24"/>
          <w:szCs w:val="24"/>
        </w:rPr>
        <w:t>:</w:t>
      </w:r>
      <w:r w:rsidR="00216C3D">
        <w:rPr>
          <w:rFonts w:ascii="Times New Roman" w:hAnsi="Times New Roman" w:cs="Times New Roman"/>
          <w:b/>
          <w:bCs/>
          <w:sz w:val="24"/>
          <w:szCs w:val="24"/>
        </w:rPr>
        <w:t xml:space="preserve"> </w:t>
      </w:r>
      <w:r w:rsidRPr="00C32E95">
        <w:rPr>
          <w:rFonts w:ascii="Times New Roman" w:hAnsi="Times New Roman" w:cs="Times New Roman"/>
          <w:sz w:val="24"/>
          <w:szCs w:val="24"/>
        </w:rPr>
        <w:t>Windows</w:t>
      </w:r>
      <w:r w:rsidR="003D5423" w:rsidRPr="00C32E95">
        <w:rPr>
          <w:rFonts w:ascii="Times New Roman" w:hAnsi="Times New Roman" w:cs="Times New Roman"/>
          <w:sz w:val="24"/>
          <w:szCs w:val="24"/>
        </w:rPr>
        <w:t>7</w:t>
      </w:r>
      <w:r w:rsidR="006707A1" w:rsidRPr="00C32E95">
        <w:rPr>
          <w:rFonts w:ascii="Times New Roman" w:hAnsi="Times New Roman" w:cs="Times New Roman"/>
          <w:sz w:val="24"/>
          <w:szCs w:val="24"/>
        </w:rPr>
        <w:t>,</w:t>
      </w:r>
      <w:r w:rsidR="006707A1">
        <w:rPr>
          <w:rFonts w:ascii="Times New Roman" w:hAnsi="Times New Roman" w:cs="Times New Roman"/>
          <w:sz w:val="24"/>
          <w:szCs w:val="24"/>
        </w:rPr>
        <w:t xml:space="preserve"> MAC</w:t>
      </w:r>
      <w:r w:rsidR="00422BED">
        <w:rPr>
          <w:rFonts w:ascii="Times New Roman" w:hAnsi="Times New Roman" w:cs="Times New Roman"/>
          <w:sz w:val="24"/>
          <w:szCs w:val="24"/>
        </w:rPr>
        <w:t xml:space="preserve"> OS </w:t>
      </w:r>
    </w:p>
    <w:p w:rsidR="00421B85" w:rsidRPr="00C32E95" w:rsidRDefault="00421B85" w:rsidP="00B80757">
      <w:pPr>
        <w:pStyle w:val="MiddleListText"/>
        <w:numPr>
          <w:ilvl w:val="0"/>
          <w:numId w:val="0"/>
        </w:numPr>
        <w:spacing w:before="0" w:after="120"/>
        <w:rPr>
          <w:rFonts w:ascii="Times New Roman" w:hAnsi="Times New Roman" w:cs="Times New Roman"/>
          <w:bCs/>
          <w:sz w:val="24"/>
          <w:szCs w:val="24"/>
        </w:rPr>
      </w:pPr>
      <w:r w:rsidRPr="00C32E95">
        <w:rPr>
          <w:rFonts w:ascii="Times New Roman" w:hAnsi="Times New Roman" w:cs="Times New Roman"/>
          <w:b/>
          <w:bCs/>
          <w:sz w:val="24"/>
          <w:szCs w:val="24"/>
        </w:rPr>
        <w:t>Tools</w:t>
      </w:r>
      <w:r w:rsidRPr="00C32E95">
        <w:rPr>
          <w:rFonts w:ascii="Times New Roman" w:hAnsi="Times New Roman" w:cs="Times New Roman"/>
          <w:b/>
          <w:bCs/>
          <w:sz w:val="24"/>
          <w:szCs w:val="24"/>
        </w:rPr>
        <w:tab/>
      </w:r>
      <w:r w:rsidRPr="00C32E95">
        <w:rPr>
          <w:rFonts w:ascii="Times New Roman" w:hAnsi="Times New Roman" w:cs="Times New Roman"/>
          <w:b/>
          <w:bCs/>
          <w:sz w:val="24"/>
          <w:szCs w:val="24"/>
        </w:rPr>
        <w:tab/>
      </w:r>
      <w:r w:rsidRPr="00C32E95">
        <w:rPr>
          <w:rFonts w:ascii="Times New Roman" w:hAnsi="Times New Roman" w:cs="Times New Roman"/>
          <w:b/>
          <w:bCs/>
          <w:sz w:val="24"/>
          <w:szCs w:val="24"/>
        </w:rPr>
        <w:tab/>
      </w:r>
      <w:r w:rsidRPr="00C32E95">
        <w:rPr>
          <w:rFonts w:ascii="Times New Roman" w:hAnsi="Times New Roman" w:cs="Times New Roman"/>
          <w:b/>
          <w:bCs/>
          <w:sz w:val="24"/>
          <w:szCs w:val="24"/>
        </w:rPr>
        <w:tab/>
      </w:r>
      <w:r w:rsidR="00C32E95">
        <w:rPr>
          <w:rFonts w:ascii="Times New Roman" w:hAnsi="Times New Roman" w:cs="Times New Roman"/>
          <w:b/>
          <w:bCs/>
          <w:sz w:val="24"/>
          <w:szCs w:val="24"/>
        </w:rPr>
        <w:tab/>
      </w:r>
      <w:r w:rsidRPr="00C32E95">
        <w:rPr>
          <w:rFonts w:ascii="Times New Roman" w:hAnsi="Times New Roman" w:cs="Times New Roman"/>
          <w:b/>
          <w:bCs/>
          <w:sz w:val="24"/>
          <w:szCs w:val="24"/>
        </w:rPr>
        <w:t>:</w:t>
      </w:r>
      <w:r w:rsidR="00216C3D">
        <w:rPr>
          <w:rFonts w:ascii="Times New Roman" w:hAnsi="Times New Roman" w:cs="Times New Roman"/>
          <w:b/>
          <w:bCs/>
          <w:sz w:val="24"/>
          <w:szCs w:val="24"/>
        </w:rPr>
        <w:t xml:space="preserve"> </w:t>
      </w:r>
      <w:r w:rsidRPr="00C32E95">
        <w:rPr>
          <w:rFonts w:ascii="Times New Roman" w:hAnsi="Times New Roman" w:cs="Times New Roman"/>
          <w:bCs/>
          <w:sz w:val="24"/>
          <w:szCs w:val="24"/>
        </w:rPr>
        <w:t>Eclipse</w:t>
      </w:r>
      <w:r w:rsidR="00591EA6">
        <w:rPr>
          <w:rFonts w:ascii="Times New Roman" w:hAnsi="Times New Roman" w:cs="Times New Roman"/>
          <w:bCs/>
          <w:sz w:val="24"/>
          <w:szCs w:val="24"/>
        </w:rPr>
        <w:t>,</w:t>
      </w:r>
      <w:r w:rsidR="003E71D4">
        <w:rPr>
          <w:rFonts w:ascii="Times New Roman" w:hAnsi="Times New Roman" w:cs="Times New Roman"/>
          <w:bCs/>
          <w:sz w:val="24"/>
          <w:szCs w:val="24"/>
        </w:rPr>
        <w:t xml:space="preserve"> </w:t>
      </w:r>
      <w:r w:rsidR="00591EA6">
        <w:rPr>
          <w:rFonts w:ascii="Times New Roman" w:hAnsi="Times New Roman" w:cs="Times New Roman"/>
          <w:bCs/>
          <w:sz w:val="24"/>
          <w:szCs w:val="24"/>
        </w:rPr>
        <w:t>TestNG</w:t>
      </w:r>
      <w:r w:rsidR="00220F39">
        <w:rPr>
          <w:rFonts w:ascii="Times New Roman" w:hAnsi="Times New Roman" w:cs="Times New Roman"/>
          <w:bCs/>
          <w:sz w:val="24"/>
          <w:szCs w:val="24"/>
        </w:rPr>
        <w:t>,</w:t>
      </w:r>
      <w:r w:rsidR="00220F39" w:rsidRPr="00220F39">
        <w:rPr>
          <w:rFonts w:ascii="Times New Roman" w:hAnsi="Times New Roman" w:cs="Times New Roman"/>
          <w:sz w:val="24"/>
          <w:szCs w:val="24"/>
        </w:rPr>
        <w:t xml:space="preserve"> </w:t>
      </w:r>
      <w:r w:rsidR="00220F39">
        <w:rPr>
          <w:rFonts w:ascii="Times New Roman" w:hAnsi="Times New Roman" w:cs="Times New Roman"/>
          <w:sz w:val="24"/>
          <w:szCs w:val="24"/>
        </w:rPr>
        <w:t xml:space="preserve"> Android SDK</w:t>
      </w:r>
    </w:p>
    <w:p w:rsidR="00EE40D5" w:rsidRPr="00C32E95" w:rsidRDefault="00A9261C" w:rsidP="00B80757">
      <w:pPr>
        <w:pStyle w:val="MiddleListText"/>
        <w:numPr>
          <w:ilvl w:val="0"/>
          <w:numId w:val="0"/>
        </w:numPr>
        <w:spacing w:before="120" w:after="120"/>
        <w:rPr>
          <w:rFonts w:ascii="Times New Roman" w:hAnsi="Times New Roman" w:cs="Times New Roman"/>
          <w:sz w:val="24"/>
          <w:szCs w:val="24"/>
        </w:rPr>
      </w:pPr>
      <w:r w:rsidRPr="00C32E95">
        <w:rPr>
          <w:rFonts w:ascii="Times New Roman" w:hAnsi="Times New Roman" w:cs="Times New Roman"/>
          <w:b/>
          <w:sz w:val="24"/>
          <w:szCs w:val="24"/>
        </w:rPr>
        <w:t>Versioning Tool</w:t>
      </w:r>
      <w:r w:rsidR="00E44A53">
        <w:rPr>
          <w:rFonts w:ascii="Times New Roman" w:hAnsi="Times New Roman" w:cs="Times New Roman"/>
          <w:b/>
          <w:bCs/>
          <w:sz w:val="24"/>
          <w:szCs w:val="24"/>
        </w:rPr>
        <w:tab/>
      </w:r>
      <w:r w:rsidR="00E44A53">
        <w:rPr>
          <w:rFonts w:ascii="Times New Roman" w:hAnsi="Times New Roman" w:cs="Times New Roman"/>
          <w:b/>
          <w:bCs/>
          <w:sz w:val="24"/>
          <w:szCs w:val="24"/>
        </w:rPr>
        <w:tab/>
      </w:r>
      <w:r w:rsidR="00E44A53">
        <w:rPr>
          <w:rFonts w:ascii="Times New Roman" w:hAnsi="Times New Roman" w:cs="Times New Roman"/>
          <w:b/>
          <w:bCs/>
          <w:sz w:val="24"/>
          <w:szCs w:val="24"/>
        </w:rPr>
        <w:tab/>
      </w:r>
      <w:r w:rsidR="00EE40D5" w:rsidRPr="00C32E95">
        <w:rPr>
          <w:rFonts w:ascii="Times New Roman" w:hAnsi="Times New Roman" w:cs="Times New Roman"/>
          <w:b/>
          <w:bCs/>
          <w:sz w:val="24"/>
          <w:szCs w:val="24"/>
        </w:rPr>
        <w:t>:</w:t>
      </w:r>
      <w:r w:rsidR="00216C3D">
        <w:rPr>
          <w:rFonts w:ascii="Times New Roman" w:hAnsi="Times New Roman" w:cs="Times New Roman"/>
          <w:b/>
          <w:bCs/>
          <w:sz w:val="24"/>
          <w:szCs w:val="24"/>
        </w:rPr>
        <w:t xml:space="preserve"> </w:t>
      </w:r>
      <w:r w:rsidR="00D73311" w:rsidRPr="00C32E95">
        <w:rPr>
          <w:rFonts w:ascii="Times New Roman" w:hAnsi="Times New Roman" w:cs="Times New Roman"/>
          <w:sz w:val="24"/>
          <w:szCs w:val="24"/>
        </w:rPr>
        <w:t>Github</w:t>
      </w:r>
      <w:r w:rsidR="00957990">
        <w:rPr>
          <w:rFonts w:ascii="Times New Roman" w:hAnsi="Times New Roman" w:cs="Times New Roman"/>
          <w:sz w:val="24"/>
          <w:szCs w:val="24"/>
        </w:rPr>
        <w:t>, BitBucket</w:t>
      </w:r>
    </w:p>
    <w:p w:rsidR="00D74330" w:rsidRPr="00C32E95" w:rsidRDefault="00D74330" w:rsidP="00B80757">
      <w:pPr>
        <w:pStyle w:val="MiddleListText"/>
        <w:numPr>
          <w:ilvl w:val="0"/>
          <w:numId w:val="0"/>
        </w:numPr>
        <w:spacing w:before="0" w:after="120"/>
        <w:rPr>
          <w:rFonts w:ascii="Times New Roman" w:hAnsi="Times New Roman" w:cs="Times New Roman"/>
          <w:b/>
          <w:sz w:val="24"/>
          <w:szCs w:val="24"/>
        </w:rPr>
      </w:pPr>
      <w:r w:rsidRPr="00C32E95">
        <w:rPr>
          <w:rFonts w:ascii="Times New Roman" w:hAnsi="Times New Roman" w:cs="Times New Roman"/>
          <w:b/>
          <w:bCs/>
          <w:sz w:val="24"/>
          <w:szCs w:val="24"/>
        </w:rPr>
        <w:t>Testing Tools</w:t>
      </w:r>
      <w:r w:rsidRPr="00C32E95">
        <w:rPr>
          <w:rFonts w:ascii="Times New Roman" w:hAnsi="Times New Roman" w:cs="Times New Roman"/>
          <w:b/>
          <w:bCs/>
          <w:sz w:val="24"/>
          <w:szCs w:val="24"/>
        </w:rPr>
        <w:tab/>
      </w:r>
      <w:r w:rsidR="008D282C" w:rsidRPr="00C32E95">
        <w:rPr>
          <w:rFonts w:ascii="Times New Roman" w:hAnsi="Times New Roman" w:cs="Times New Roman"/>
          <w:b/>
          <w:bCs/>
          <w:sz w:val="24"/>
          <w:szCs w:val="24"/>
        </w:rPr>
        <w:tab/>
      </w:r>
      <w:r w:rsidR="008D282C" w:rsidRPr="00C32E95">
        <w:rPr>
          <w:rFonts w:ascii="Times New Roman" w:hAnsi="Times New Roman" w:cs="Times New Roman"/>
          <w:b/>
          <w:bCs/>
          <w:sz w:val="24"/>
          <w:szCs w:val="24"/>
        </w:rPr>
        <w:tab/>
      </w:r>
      <w:r w:rsidR="00E44A53">
        <w:rPr>
          <w:rFonts w:ascii="Times New Roman" w:hAnsi="Times New Roman" w:cs="Times New Roman"/>
          <w:b/>
          <w:bCs/>
          <w:sz w:val="24"/>
          <w:szCs w:val="24"/>
        </w:rPr>
        <w:tab/>
      </w:r>
      <w:r w:rsidR="00D330B6">
        <w:rPr>
          <w:rFonts w:ascii="Times New Roman" w:hAnsi="Times New Roman" w:cs="Times New Roman"/>
          <w:b/>
          <w:bCs/>
          <w:sz w:val="24"/>
          <w:szCs w:val="24"/>
        </w:rPr>
        <w:t>:</w:t>
      </w:r>
      <w:r w:rsidR="00216C3D">
        <w:rPr>
          <w:rFonts w:ascii="Times New Roman" w:hAnsi="Times New Roman" w:cs="Times New Roman"/>
          <w:b/>
          <w:bCs/>
          <w:sz w:val="24"/>
          <w:szCs w:val="24"/>
        </w:rPr>
        <w:t xml:space="preserve"> </w:t>
      </w:r>
      <w:r w:rsidRPr="00C32E95">
        <w:rPr>
          <w:rFonts w:ascii="Times New Roman" w:hAnsi="Times New Roman" w:cs="Times New Roman"/>
          <w:b/>
          <w:sz w:val="24"/>
          <w:szCs w:val="24"/>
        </w:rPr>
        <w:t>Sel</w:t>
      </w:r>
      <w:r w:rsidR="000A2A13">
        <w:rPr>
          <w:rFonts w:ascii="Times New Roman" w:hAnsi="Times New Roman" w:cs="Times New Roman"/>
          <w:b/>
          <w:sz w:val="24"/>
          <w:szCs w:val="24"/>
        </w:rPr>
        <w:t xml:space="preserve">enium </w:t>
      </w:r>
      <w:r w:rsidR="00D330B6">
        <w:rPr>
          <w:rFonts w:ascii="Times New Roman" w:hAnsi="Times New Roman" w:cs="Times New Roman"/>
          <w:b/>
          <w:sz w:val="24"/>
          <w:szCs w:val="24"/>
        </w:rPr>
        <w:t xml:space="preserve">, Web </w:t>
      </w:r>
      <w:r w:rsidR="00410E91">
        <w:rPr>
          <w:rFonts w:ascii="Times New Roman" w:hAnsi="Times New Roman" w:cs="Times New Roman"/>
          <w:b/>
          <w:sz w:val="24"/>
          <w:szCs w:val="24"/>
        </w:rPr>
        <w:t>D</w:t>
      </w:r>
      <w:r w:rsidR="000F34B8" w:rsidRPr="00C32E95">
        <w:rPr>
          <w:rFonts w:ascii="Times New Roman" w:hAnsi="Times New Roman" w:cs="Times New Roman"/>
          <w:b/>
          <w:sz w:val="24"/>
          <w:szCs w:val="24"/>
        </w:rPr>
        <w:t>river</w:t>
      </w:r>
      <w:r w:rsidR="00D330B6">
        <w:rPr>
          <w:rFonts w:ascii="Times New Roman" w:hAnsi="Times New Roman" w:cs="Times New Roman"/>
          <w:b/>
          <w:sz w:val="24"/>
          <w:szCs w:val="24"/>
        </w:rPr>
        <w:t>, Appium</w:t>
      </w:r>
      <w:r w:rsidR="00AF0DB1">
        <w:rPr>
          <w:rFonts w:ascii="Times New Roman" w:hAnsi="Times New Roman" w:cs="Times New Roman"/>
          <w:b/>
          <w:sz w:val="24"/>
          <w:szCs w:val="24"/>
        </w:rPr>
        <w:t>, SOAP</w:t>
      </w:r>
      <w:r w:rsidR="00A5696A">
        <w:rPr>
          <w:rFonts w:ascii="Times New Roman" w:hAnsi="Times New Roman" w:cs="Times New Roman"/>
          <w:b/>
          <w:sz w:val="24"/>
          <w:szCs w:val="24"/>
        </w:rPr>
        <w:t>, REST</w:t>
      </w:r>
    </w:p>
    <w:p w:rsidR="0061649A" w:rsidRPr="00C32E95" w:rsidRDefault="00B80757" w:rsidP="00E44A53">
      <w:pPr>
        <w:pStyle w:val="MiddleListText"/>
        <w:numPr>
          <w:ilvl w:val="0"/>
          <w:numId w:val="0"/>
        </w:numPr>
        <w:spacing w:before="0" w:line="240" w:lineRule="auto"/>
        <w:rPr>
          <w:rFonts w:ascii="Times New Roman" w:hAnsi="Times New Roman" w:cs="Times New Roman"/>
          <w:color w:val="000000"/>
          <w:sz w:val="24"/>
          <w:szCs w:val="24"/>
        </w:rPr>
      </w:pPr>
      <w:r>
        <w:rPr>
          <w:rFonts w:ascii="Times New Roman" w:hAnsi="Times New Roman" w:cs="Times New Roman"/>
          <w:b/>
          <w:bCs/>
          <w:sz w:val="24"/>
          <w:szCs w:val="24"/>
        </w:rPr>
        <w:t xml:space="preserve"> </w:t>
      </w:r>
      <w:r w:rsidR="00D74330" w:rsidRPr="00C32E95">
        <w:rPr>
          <w:rFonts w:ascii="Times New Roman" w:hAnsi="Times New Roman" w:cs="Times New Roman"/>
          <w:b/>
          <w:bCs/>
          <w:sz w:val="24"/>
          <w:szCs w:val="24"/>
        </w:rPr>
        <w:t xml:space="preserve">Bug Tracking </w:t>
      </w:r>
      <w:r w:rsidR="00D74330" w:rsidRPr="00C32E95">
        <w:rPr>
          <w:rFonts w:ascii="Times New Roman" w:hAnsi="Times New Roman" w:cs="Times New Roman"/>
          <w:b/>
          <w:bCs/>
          <w:sz w:val="24"/>
          <w:szCs w:val="24"/>
        </w:rPr>
        <w:tab/>
      </w:r>
      <w:r w:rsidR="00D74330" w:rsidRPr="00C32E95">
        <w:rPr>
          <w:rFonts w:ascii="Times New Roman" w:hAnsi="Times New Roman" w:cs="Times New Roman"/>
          <w:b/>
          <w:bCs/>
          <w:sz w:val="24"/>
          <w:szCs w:val="24"/>
        </w:rPr>
        <w:tab/>
      </w:r>
      <w:r w:rsidR="00D74330" w:rsidRPr="00C32E95">
        <w:rPr>
          <w:rFonts w:ascii="Times New Roman" w:hAnsi="Times New Roman" w:cs="Times New Roman"/>
          <w:b/>
          <w:bCs/>
          <w:sz w:val="24"/>
          <w:szCs w:val="24"/>
        </w:rPr>
        <w:tab/>
      </w:r>
      <w:r w:rsidR="00D330B6">
        <w:rPr>
          <w:rFonts w:ascii="Times New Roman" w:hAnsi="Times New Roman" w:cs="Times New Roman"/>
          <w:b/>
          <w:bCs/>
          <w:sz w:val="24"/>
          <w:szCs w:val="24"/>
        </w:rPr>
        <w:t>:</w:t>
      </w:r>
      <w:r w:rsidR="00216C3D">
        <w:rPr>
          <w:rFonts w:ascii="Times New Roman" w:hAnsi="Times New Roman" w:cs="Times New Roman"/>
          <w:b/>
          <w:bCs/>
          <w:sz w:val="24"/>
          <w:szCs w:val="24"/>
        </w:rPr>
        <w:t xml:space="preserve"> </w:t>
      </w:r>
      <w:r w:rsidR="00455F6D">
        <w:rPr>
          <w:rFonts w:ascii="Times New Roman" w:hAnsi="Times New Roman" w:cs="Times New Roman"/>
          <w:b/>
          <w:bCs/>
          <w:sz w:val="24"/>
          <w:szCs w:val="24"/>
        </w:rPr>
        <w:t xml:space="preserve">ALM, </w:t>
      </w:r>
      <w:r w:rsidR="00D74330" w:rsidRPr="00C32E95">
        <w:rPr>
          <w:rFonts w:ascii="Times New Roman" w:hAnsi="Times New Roman" w:cs="Times New Roman"/>
          <w:b/>
          <w:bCs/>
          <w:sz w:val="24"/>
          <w:szCs w:val="24"/>
        </w:rPr>
        <w:t>Assembla</w:t>
      </w:r>
      <w:r w:rsidR="00480B88">
        <w:rPr>
          <w:rFonts w:ascii="Times New Roman" w:hAnsi="Times New Roman" w:cs="Times New Roman"/>
          <w:b/>
          <w:bCs/>
          <w:sz w:val="24"/>
          <w:szCs w:val="24"/>
        </w:rPr>
        <w:t>, Mantis, Redmine</w:t>
      </w:r>
      <w:r w:rsidR="00696681">
        <w:rPr>
          <w:rFonts w:ascii="Times New Roman" w:hAnsi="Times New Roman" w:cs="Times New Roman"/>
          <w:b/>
          <w:bCs/>
          <w:sz w:val="24"/>
          <w:szCs w:val="24"/>
        </w:rPr>
        <w:t>,</w:t>
      </w:r>
      <w:r w:rsidR="000555C5">
        <w:rPr>
          <w:rFonts w:ascii="Times New Roman" w:hAnsi="Times New Roman" w:cs="Times New Roman"/>
          <w:b/>
          <w:bCs/>
          <w:sz w:val="24"/>
          <w:szCs w:val="24"/>
        </w:rPr>
        <w:t xml:space="preserve"> </w:t>
      </w:r>
      <w:r w:rsidR="00696681">
        <w:rPr>
          <w:rFonts w:ascii="Times New Roman" w:hAnsi="Times New Roman" w:cs="Times New Roman"/>
          <w:b/>
          <w:bCs/>
          <w:sz w:val="24"/>
          <w:szCs w:val="24"/>
        </w:rPr>
        <w:t>Jira</w:t>
      </w:r>
    </w:p>
    <w:p w:rsidR="0061649A" w:rsidRPr="007B2863" w:rsidRDefault="0061649A" w:rsidP="00242E5D">
      <w:pPr>
        <w:pStyle w:val="FirstListText"/>
        <w:keepNext/>
        <w:keepLines/>
        <w:tabs>
          <w:tab w:val="clear" w:pos="1080"/>
          <w:tab w:val="left" w:pos="7560"/>
        </w:tabs>
        <w:ind w:left="0" w:firstLine="0"/>
        <w:rPr>
          <w:rFonts w:ascii="Times New Roman" w:hAnsi="Times New Roman" w:cs="Times New Roman"/>
          <w:sz w:val="20"/>
        </w:rPr>
      </w:pPr>
    </w:p>
    <w:p w:rsidR="0048537A" w:rsidRPr="00C94FC5" w:rsidRDefault="0048537A" w:rsidP="0048537A">
      <w:pPr>
        <w:pStyle w:val="Heading2"/>
        <w:tabs>
          <w:tab w:val="clear" w:pos="1080"/>
        </w:tabs>
        <w:spacing w:before="0" w:after="240" w:line="240" w:lineRule="auto"/>
        <w:ind w:left="0" w:firstLine="0"/>
        <w:rPr>
          <w:rFonts w:ascii="Times New Roman" w:hAnsi="Times New Roman" w:cs="Times New Roman"/>
          <w:color w:val="000000"/>
          <w:sz w:val="24"/>
          <w:szCs w:val="24"/>
        </w:rPr>
      </w:pPr>
      <w:r w:rsidRPr="00C94FC5">
        <w:rPr>
          <w:rFonts w:ascii="Times New Roman" w:hAnsi="Times New Roman" w:cs="Times New Roman"/>
          <w:color w:val="000000"/>
          <w:sz w:val="24"/>
          <w:szCs w:val="24"/>
        </w:rPr>
        <w:t xml:space="preserve">Work Experience </w:t>
      </w:r>
    </w:p>
    <w:p w:rsidR="00455F6D" w:rsidRPr="00C94FC5" w:rsidRDefault="00FB33B3" w:rsidP="00455F6D">
      <w:pPr>
        <w:pStyle w:val="SubHeading"/>
        <w:numPr>
          <w:ilvl w:val="1"/>
          <w:numId w:val="2"/>
        </w:numPr>
        <w:tabs>
          <w:tab w:val="clear" w:pos="360"/>
          <w:tab w:val="num" w:pos="0"/>
        </w:tabs>
        <w:spacing w:after="120"/>
        <w:rPr>
          <w:rFonts w:ascii="Times New Roman" w:hAnsi="Times New Roman" w:cs="Times New Roman"/>
          <w:color w:val="000000"/>
          <w:sz w:val="24"/>
          <w:szCs w:val="24"/>
        </w:rPr>
      </w:pPr>
      <w:r>
        <w:rPr>
          <w:rFonts w:ascii="Times New Roman" w:hAnsi="Times New Roman" w:cs="Times New Roman"/>
          <w:color w:val="000000"/>
          <w:sz w:val="24"/>
          <w:szCs w:val="24"/>
        </w:rPr>
        <w:t xml:space="preserve">ServiceNow (BFSI) </w:t>
      </w:r>
      <w:r w:rsidR="00455F6D" w:rsidRPr="00C94FC5">
        <w:rPr>
          <w:rFonts w:ascii="Times New Roman" w:hAnsi="Times New Roman" w:cs="Times New Roman"/>
          <w:color w:val="000000"/>
          <w:sz w:val="24"/>
          <w:szCs w:val="24"/>
        </w:rPr>
        <w:t>: (</w:t>
      </w:r>
      <w:r w:rsidR="00455F6D">
        <w:rPr>
          <w:rFonts w:ascii="Times New Roman" w:hAnsi="Times New Roman" w:cs="Times New Roman"/>
          <w:color w:val="000000"/>
          <w:sz w:val="24"/>
          <w:szCs w:val="24"/>
        </w:rPr>
        <w:t>Sept 2017</w:t>
      </w:r>
      <w:r w:rsidR="0001372A">
        <w:rPr>
          <w:rFonts w:ascii="Times New Roman" w:hAnsi="Times New Roman" w:cs="Times New Roman"/>
          <w:color w:val="000000"/>
          <w:sz w:val="24"/>
          <w:szCs w:val="24"/>
        </w:rPr>
        <w:t xml:space="preserve"> – April 2018</w:t>
      </w:r>
      <w:r w:rsidR="00455F6D" w:rsidRPr="00C94FC5">
        <w:rPr>
          <w:rFonts w:ascii="Times New Roman" w:hAnsi="Times New Roman" w:cs="Times New Roman"/>
          <w:color w:val="000000"/>
          <w:sz w:val="24"/>
          <w:szCs w:val="24"/>
        </w:rPr>
        <w:t>)</w:t>
      </w:r>
    </w:p>
    <w:p w:rsidR="00455F6D" w:rsidRDefault="00175E23" w:rsidP="00455F6D">
      <w:pPr>
        <w:pStyle w:val="Heading1Text"/>
        <w:rPr>
          <w:rFonts w:ascii="Times New Roman" w:hAnsi="Times New Roman" w:cs="Times New Roman"/>
          <w:color w:val="000000"/>
          <w:sz w:val="24"/>
          <w:szCs w:val="24"/>
        </w:rPr>
      </w:pPr>
      <w:r>
        <w:rPr>
          <w:rFonts w:ascii="Times New Roman" w:hAnsi="Times New Roman" w:cs="Times New Roman"/>
          <w:sz w:val="24"/>
          <w:szCs w:val="24"/>
        </w:rPr>
        <w:t>Project</w:t>
      </w:r>
      <w:r w:rsidR="00455F6D" w:rsidRPr="00C32E95">
        <w:rPr>
          <w:rFonts w:ascii="Times New Roman" w:hAnsi="Times New Roman" w:cs="Times New Roman"/>
          <w:sz w:val="24"/>
          <w:szCs w:val="24"/>
        </w:rPr>
        <w:t xml:space="preserve"> Name</w:t>
      </w:r>
      <w:r w:rsidR="00455F6D" w:rsidRPr="00C32E95">
        <w:rPr>
          <w:rFonts w:ascii="Times New Roman" w:hAnsi="Times New Roman" w:cs="Times New Roman"/>
          <w:sz w:val="24"/>
          <w:szCs w:val="24"/>
        </w:rPr>
        <w:tab/>
      </w:r>
      <w:r w:rsidR="00455F6D" w:rsidRPr="00C32E95">
        <w:rPr>
          <w:rFonts w:ascii="Times New Roman" w:hAnsi="Times New Roman" w:cs="Times New Roman"/>
          <w:sz w:val="24"/>
          <w:szCs w:val="24"/>
        </w:rPr>
        <w:tab/>
      </w:r>
      <w:r w:rsidR="00455F6D">
        <w:rPr>
          <w:rFonts w:ascii="Times New Roman" w:hAnsi="Times New Roman" w:cs="Times New Roman"/>
          <w:sz w:val="24"/>
          <w:szCs w:val="24"/>
        </w:rPr>
        <w:tab/>
      </w:r>
      <w:r w:rsidR="00455F6D">
        <w:rPr>
          <w:rFonts w:ascii="Times New Roman" w:hAnsi="Times New Roman" w:cs="Times New Roman"/>
          <w:sz w:val="24"/>
          <w:szCs w:val="24"/>
        </w:rPr>
        <w:tab/>
      </w:r>
      <w:r w:rsidR="00455F6D" w:rsidRPr="00C32E95">
        <w:rPr>
          <w:rFonts w:ascii="Times New Roman" w:hAnsi="Times New Roman" w:cs="Times New Roman"/>
          <w:sz w:val="24"/>
          <w:szCs w:val="24"/>
        </w:rPr>
        <w:t>:</w:t>
      </w:r>
      <w:r w:rsidR="00455F6D">
        <w:rPr>
          <w:rFonts w:ascii="Times New Roman" w:hAnsi="Times New Roman" w:cs="Times New Roman"/>
          <w:sz w:val="24"/>
          <w:szCs w:val="24"/>
        </w:rPr>
        <w:t xml:space="preserve"> </w:t>
      </w:r>
      <w:r w:rsidR="00455F6D">
        <w:rPr>
          <w:rFonts w:ascii="Times New Roman" w:hAnsi="Times New Roman" w:cs="Times New Roman"/>
          <w:color w:val="000000"/>
          <w:sz w:val="24"/>
          <w:szCs w:val="24"/>
        </w:rPr>
        <w:t>ServiceNow</w:t>
      </w:r>
      <w:r w:rsidR="003C7C7B">
        <w:rPr>
          <w:rFonts w:ascii="Times New Roman" w:hAnsi="Times New Roman" w:cs="Times New Roman"/>
          <w:color w:val="000000"/>
          <w:sz w:val="24"/>
          <w:szCs w:val="24"/>
        </w:rPr>
        <w:t xml:space="preserve"> (BFSI)</w:t>
      </w:r>
    </w:p>
    <w:p w:rsidR="00455F6D" w:rsidRPr="00C32E95" w:rsidRDefault="00455F6D" w:rsidP="00455F6D">
      <w:pPr>
        <w:pStyle w:val="Heading1Text"/>
        <w:rPr>
          <w:rFonts w:ascii="Times New Roman" w:hAnsi="Times New Roman" w:cs="Times New Roman"/>
          <w:sz w:val="24"/>
          <w:szCs w:val="24"/>
        </w:rPr>
      </w:pPr>
      <w:r>
        <w:rPr>
          <w:rFonts w:ascii="Times New Roman" w:hAnsi="Times New Roman" w:cs="Times New Roman"/>
          <w:sz w:val="24"/>
          <w:szCs w:val="24"/>
        </w:rPr>
        <w:t xml:space="preserve">Company Name </w:t>
      </w:r>
      <w:r>
        <w:rPr>
          <w:rFonts w:ascii="Times New Roman" w:hAnsi="Times New Roman" w:cs="Times New Roman"/>
          <w:sz w:val="24"/>
          <w:szCs w:val="24"/>
        </w:rPr>
        <w:tab/>
      </w:r>
      <w:r w:rsidR="00FB33B3">
        <w:rPr>
          <w:rFonts w:ascii="Times New Roman" w:hAnsi="Times New Roman" w:cs="Times New Roman"/>
          <w:sz w:val="24"/>
          <w:szCs w:val="24"/>
        </w:rPr>
        <w:tab/>
      </w:r>
      <w:r w:rsidR="00FB33B3">
        <w:rPr>
          <w:rFonts w:ascii="Times New Roman" w:hAnsi="Times New Roman" w:cs="Times New Roman"/>
          <w:sz w:val="24"/>
          <w:szCs w:val="24"/>
        </w:rPr>
        <w:tab/>
      </w:r>
      <w:r w:rsidR="00FB33B3">
        <w:rPr>
          <w:rFonts w:ascii="Times New Roman" w:hAnsi="Times New Roman" w:cs="Times New Roman"/>
          <w:sz w:val="24"/>
          <w:szCs w:val="24"/>
        </w:rPr>
        <w:tab/>
        <w:t xml:space="preserve">: </w:t>
      </w:r>
      <w:r w:rsidR="00FB33B3" w:rsidRPr="000C6D84">
        <w:rPr>
          <w:rFonts w:ascii="Times New Roman" w:hAnsi="Times New Roman" w:cs="Times New Roman"/>
          <w:b/>
          <w:sz w:val="24"/>
          <w:szCs w:val="24"/>
        </w:rPr>
        <w:t xml:space="preserve">Tata </w:t>
      </w:r>
      <w:r w:rsidRPr="000C6D84">
        <w:rPr>
          <w:rFonts w:ascii="Times New Roman" w:hAnsi="Times New Roman" w:cs="Times New Roman"/>
          <w:b/>
          <w:sz w:val="24"/>
          <w:szCs w:val="24"/>
        </w:rPr>
        <w:t>Consult</w:t>
      </w:r>
      <w:r w:rsidR="00FB33B3" w:rsidRPr="000C6D84">
        <w:rPr>
          <w:rFonts w:ascii="Times New Roman" w:hAnsi="Times New Roman" w:cs="Times New Roman"/>
          <w:b/>
          <w:sz w:val="24"/>
          <w:szCs w:val="24"/>
        </w:rPr>
        <w:t>ancy</w:t>
      </w:r>
      <w:r w:rsidRPr="000C6D84">
        <w:rPr>
          <w:rFonts w:ascii="Times New Roman" w:hAnsi="Times New Roman" w:cs="Times New Roman"/>
          <w:b/>
          <w:sz w:val="24"/>
          <w:szCs w:val="24"/>
        </w:rPr>
        <w:t xml:space="preserve"> Services</w:t>
      </w:r>
    </w:p>
    <w:p w:rsidR="00455F6D" w:rsidRPr="00C32E95" w:rsidRDefault="00455F6D" w:rsidP="00455F6D">
      <w:pPr>
        <w:pStyle w:val="Heading1Text"/>
        <w:rPr>
          <w:rFonts w:ascii="Times New Roman" w:hAnsi="Times New Roman" w:cs="Times New Roman"/>
          <w:sz w:val="24"/>
          <w:szCs w:val="24"/>
        </w:rPr>
      </w:pPr>
      <w:r w:rsidRPr="00C32E95">
        <w:rPr>
          <w:rFonts w:ascii="Times New Roman" w:hAnsi="Times New Roman" w:cs="Times New Roman"/>
          <w:sz w:val="24"/>
          <w:szCs w:val="24"/>
        </w:rPr>
        <w:t>Role</w:t>
      </w:r>
      <w:r w:rsidRPr="00C32E95">
        <w:rPr>
          <w:rFonts w:ascii="Times New Roman" w:hAnsi="Times New Roman" w:cs="Times New Roman"/>
          <w:sz w:val="24"/>
          <w:szCs w:val="24"/>
        </w:rPr>
        <w:tab/>
      </w:r>
      <w:r w:rsidRPr="00C32E95">
        <w:rPr>
          <w:rFonts w:ascii="Times New Roman" w:hAnsi="Times New Roman" w:cs="Times New Roman"/>
          <w:sz w:val="24"/>
          <w:szCs w:val="24"/>
        </w:rPr>
        <w:tab/>
      </w:r>
      <w:r w:rsidRPr="00C32E9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32E95">
        <w:rPr>
          <w:rFonts w:ascii="Times New Roman" w:hAnsi="Times New Roman" w:cs="Times New Roman"/>
          <w:sz w:val="24"/>
          <w:szCs w:val="24"/>
        </w:rPr>
        <w:t>:</w:t>
      </w:r>
      <w:r>
        <w:rPr>
          <w:rFonts w:ascii="Times New Roman" w:hAnsi="Times New Roman" w:cs="Times New Roman"/>
          <w:sz w:val="24"/>
          <w:szCs w:val="24"/>
        </w:rPr>
        <w:t xml:space="preserve"> </w:t>
      </w:r>
      <w:r w:rsidR="00FF3EB0">
        <w:rPr>
          <w:rFonts w:ascii="Times New Roman" w:hAnsi="Times New Roman" w:cs="Times New Roman"/>
          <w:b/>
          <w:sz w:val="24"/>
          <w:szCs w:val="24"/>
        </w:rPr>
        <w:t>Software Development Engineer in Test</w:t>
      </w:r>
    </w:p>
    <w:p w:rsidR="00455F6D" w:rsidRDefault="00455F6D" w:rsidP="00455F6D">
      <w:pPr>
        <w:pStyle w:val="Heading1Text"/>
        <w:rPr>
          <w:rFonts w:ascii="Times New Roman" w:hAnsi="Times New Roman" w:cs="Times New Roman"/>
          <w:sz w:val="24"/>
          <w:szCs w:val="24"/>
        </w:rPr>
      </w:pPr>
      <w:r w:rsidRPr="00C32E95">
        <w:rPr>
          <w:rFonts w:ascii="Times New Roman" w:hAnsi="Times New Roman" w:cs="Times New Roman"/>
          <w:sz w:val="24"/>
          <w:szCs w:val="24"/>
        </w:rPr>
        <w:t>Team Size</w:t>
      </w:r>
      <w:r w:rsidRPr="00C32E95">
        <w:rPr>
          <w:rFonts w:ascii="Times New Roman" w:hAnsi="Times New Roman" w:cs="Times New Roman"/>
          <w:sz w:val="24"/>
          <w:szCs w:val="24"/>
        </w:rPr>
        <w:tab/>
      </w:r>
      <w:r w:rsidRPr="00C32E95">
        <w:rPr>
          <w:rFonts w:ascii="Times New Roman" w:hAnsi="Times New Roman" w:cs="Times New Roman"/>
          <w:sz w:val="24"/>
          <w:szCs w:val="24"/>
        </w:rPr>
        <w:tab/>
      </w:r>
      <w:r w:rsidRPr="00C32E9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15</w:t>
      </w:r>
    </w:p>
    <w:p w:rsidR="00455F6D" w:rsidRPr="00FE7DED" w:rsidRDefault="00455F6D" w:rsidP="00455F6D">
      <w:pPr>
        <w:pStyle w:val="Heading1Text"/>
        <w:rPr>
          <w:rFonts w:ascii="Times New Roman" w:hAnsi="Times New Roman" w:cs="Times New Roman"/>
          <w:sz w:val="24"/>
          <w:szCs w:val="24"/>
        </w:rPr>
      </w:pPr>
    </w:p>
    <w:p w:rsidR="00575C9D" w:rsidRDefault="00575C9D" w:rsidP="00575C9D">
      <w:pPr>
        <w:pStyle w:val="SubHeading"/>
        <w:spacing w:after="120"/>
        <w:ind w:left="0"/>
        <w:rPr>
          <w:rFonts w:ascii="Times New Roman" w:hAnsi="Times New Roman" w:cs="Times New Roman"/>
          <w:color w:val="000000"/>
          <w:sz w:val="24"/>
          <w:szCs w:val="24"/>
        </w:rPr>
      </w:pPr>
      <w:r w:rsidRPr="006C35F8">
        <w:rPr>
          <w:rFonts w:ascii="Times New Roman" w:hAnsi="Times New Roman" w:cs="Times New Roman"/>
          <w:color w:val="000000"/>
          <w:sz w:val="24"/>
          <w:szCs w:val="24"/>
        </w:rPr>
        <w:t>Project Description:</w:t>
      </w:r>
    </w:p>
    <w:p w:rsidR="00EC331A" w:rsidRPr="00EC331A" w:rsidRDefault="00EC331A" w:rsidP="00EC331A">
      <w:pPr>
        <w:pStyle w:val="SubHeading"/>
        <w:spacing w:after="120"/>
        <w:ind w:left="0"/>
        <w:rPr>
          <w:rFonts w:ascii="Old Standard TT" w:hAnsi="Old Standard TT" w:cs="Times New Roman"/>
          <w:b w:val="0"/>
          <w:color w:val="000000"/>
          <w:sz w:val="24"/>
          <w:szCs w:val="24"/>
          <w:shd w:val="clear" w:color="auto" w:fill="FFFFFF"/>
        </w:rPr>
      </w:pPr>
      <w:r w:rsidRPr="00EC331A">
        <w:rPr>
          <w:rFonts w:ascii="Old Standard TT" w:hAnsi="Old Standard TT" w:cs="Times New Roman"/>
          <w:b w:val="0"/>
          <w:color w:val="000000"/>
          <w:sz w:val="24"/>
          <w:szCs w:val="24"/>
          <w:shd w:val="clear" w:color="auto" w:fill="FFFFFF"/>
        </w:rPr>
        <w:t xml:space="preserve">ServiceNow hopes its workflow platform will bring the same level of success in IT operations management. </w:t>
      </w:r>
      <w:r>
        <w:rPr>
          <w:rFonts w:ascii="Old Standard TT" w:hAnsi="Old Standard TT" w:cs="Times New Roman"/>
          <w:b w:val="0"/>
          <w:color w:val="000000"/>
          <w:sz w:val="24"/>
          <w:szCs w:val="24"/>
          <w:shd w:val="clear" w:color="auto" w:fill="FFFFFF"/>
        </w:rPr>
        <w:t>Application</w:t>
      </w:r>
      <w:r w:rsidRPr="00EC331A">
        <w:rPr>
          <w:rFonts w:ascii="Old Standard TT" w:hAnsi="Old Standard TT" w:cs="Times New Roman"/>
          <w:b w:val="0"/>
          <w:color w:val="000000"/>
          <w:sz w:val="24"/>
          <w:szCs w:val="24"/>
          <w:shd w:val="clear" w:color="auto" w:fill="FFFFFF"/>
        </w:rPr>
        <w:t xml:space="preserve"> offerings are centered </w:t>
      </w:r>
      <w:r w:rsidR="000975FB" w:rsidRPr="00EC331A">
        <w:rPr>
          <w:rFonts w:ascii="Old Standard TT" w:hAnsi="Old Standard TT" w:cs="Times New Roman"/>
          <w:b w:val="0"/>
          <w:color w:val="000000"/>
          <w:sz w:val="24"/>
          <w:szCs w:val="24"/>
          <w:shd w:val="clear" w:color="auto" w:fill="FFFFFF"/>
        </w:rPr>
        <w:t>on</w:t>
      </w:r>
      <w:r w:rsidRPr="00EC331A">
        <w:rPr>
          <w:rFonts w:ascii="Old Standard TT" w:hAnsi="Old Standard TT" w:cs="Times New Roman"/>
          <w:b w:val="0"/>
          <w:color w:val="000000"/>
          <w:sz w:val="24"/>
          <w:szCs w:val="24"/>
          <w:shd w:val="clear" w:color="auto" w:fill="FFFFFF"/>
        </w:rPr>
        <w:t xml:space="preserve"> the creation of what they call a “service model” that corrects the root cause of service issues and enables self-</w:t>
      </w:r>
      <w:r>
        <w:rPr>
          <w:rFonts w:ascii="Old Standard TT" w:hAnsi="Old Standard TT" w:cs="Times New Roman"/>
          <w:b w:val="0"/>
          <w:color w:val="000000"/>
          <w:sz w:val="24"/>
          <w:szCs w:val="24"/>
          <w:shd w:val="clear" w:color="auto" w:fill="FFFFFF"/>
        </w:rPr>
        <w:t xml:space="preserve">service. </w:t>
      </w:r>
      <w:r w:rsidRPr="00EC331A">
        <w:rPr>
          <w:rFonts w:ascii="Old Standard TT" w:hAnsi="Old Standard TT" w:cs="Times New Roman"/>
          <w:b w:val="0"/>
          <w:color w:val="000000"/>
          <w:sz w:val="24"/>
          <w:szCs w:val="24"/>
          <w:shd w:val="clear" w:color="auto" w:fill="FFFFFF"/>
        </w:rPr>
        <w:t xml:space="preserve"> ServiceNow </w:t>
      </w:r>
      <w:r w:rsidR="000C6D84">
        <w:rPr>
          <w:rFonts w:ascii="Old Standard TT" w:hAnsi="Old Standard TT" w:cs="Times New Roman"/>
          <w:b w:val="0"/>
          <w:color w:val="000000"/>
          <w:sz w:val="24"/>
          <w:szCs w:val="24"/>
          <w:shd w:val="clear" w:color="auto" w:fill="FFFFFF"/>
        </w:rPr>
        <w:t xml:space="preserve"> </w:t>
      </w:r>
      <w:r w:rsidRPr="00EC331A">
        <w:rPr>
          <w:rFonts w:ascii="Old Standard TT" w:hAnsi="Old Standard TT" w:cs="Times New Roman"/>
          <w:b w:val="0"/>
          <w:color w:val="000000"/>
          <w:sz w:val="24"/>
          <w:szCs w:val="24"/>
          <w:shd w:val="clear" w:color="auto" w:fill="FFFFFF"/>
        </w:rPr>
        <w:t>has service management offerings for IT, human resources, security, customer service, software development, facilities, field service, marketing, finance and legal enterprise needs.</w:t>
      </w:r>
    </w:p>
    <w:p w:rsidR="00EC331A" w:rsidRPr="00EC331A" w:rsidRDefault="00EC331A" w:rsidP="00EC331A">
      <w:pPr>
        <w:pStyle w:val="Heading1Text"/>
        <w:spacing w:after="120"/>
        <w:ind w:left="0"/>
        <w:jc w:val="both"/>
        <w:rPr>
          <w:rFonts w:ascii="Old Standard TT" w:hAnsi="Old Standard TT" w:cs="Times New Roman"/>
          <w:color w:val="000000"/>
          <w:sz w:val="24"/>
          <w:szCs w:val="24"/>
          <w:shd w:val="clear" w:color="auto" w:fill="FFFFFF"/>
        </w:rPr>
      </w:pPr>
      <w:r w:rsidRPr="00EC331A">
        <w:rPr>
          <w:rFonts w:ascii="Old Standard TT" w:hAnsi="Old Standard TT" w:cs="Times New Roman"/>
          <w:color w:val="000000"/>
          <w:sz w:val="24"/>
          <w:szCs w:val="24"/>
          <w:shd w:val="clear" w:color="auto" w:fill="FFFFFF"/>
        </w:rPr>
        <w:t xml:space="preserve">ServiceNow's workflow platform had its beginnings a few years ago when the company designed an IT service management application to help automate routine service desk tasks, such as picking up help desk tickets, assigning them to IT staff and tracking the resolution of the problem. </w:t>
      </w:r>
      <w:r w:rsidR="00460376" w:rsidRPr="00EC331A">
        <w:rPr>
          <w:rFonts w:ascii="Old Standard TT" w:hAnsi="Old Standard TT" w:cs="Times New Roman"/>
          <w:color w:val="000000"/>
          <w:sz w:val="24"/>
          <w:szCs w:val="24"/>
          <w:shd w:val="clear" w:color="auto" w:fill="FFFFFF"/>
        </w:rPr>
        <w:t>The goal was to build a business that would replace legacy on-premises IT service management applications Automation.</w:t>
      </w:r>
    </w:p>
    <w:p w:rsidR="00575C9D" w:rsidRPr="006C35F8" w:rsidRDefault="00575C9D" w:rsidP="00575C9D">
      <w:pPr>
        <w:pStyle w:val="Heading1Text"/>
        <w:spacing w:after="120"/>
        <w:ind w:left="0"/>
        <w:jc w:val="both"/>
        <w:rPr>
          <w:rFonts w:ascii="Times New Roman" w:hAnsi="Times New Roman" w:cs="Times New Roman"/>
          <w:sz w:val="24"/>
          <w:szCs w:val="24"/>
        </w:rPr>
      </w:pPr>
      <w:r w:rsidRPr="006C35F8">
        <w:rPr>
          <w:rFonts w:ascii="Times New Roman" w:hAnsi="Times New Roman" w:cs="Times New Roman"/>
          <w:b/>
          <w:sz w:val="24"/>
          <w:szCs w:val="24"/>
          <w:lang w:eastAsia="en-US"/>
        </w:rPr>
        <w:lastRenderedPageBreak/>
        <w:t>Roles and Responsibilities</w:t>
      </w:r>
      <w:r>
        <w:rPr>
          <w:rFonts w:ascii="Times New Roman" w:hAnsi="Times New Roman" w:cs="Times New Roman"/>
          <w:sz w:val="24"/>
          <w:szCs w:val="24"/>
          <w:lang w:eastAsia="en-US"/>
        </w:rPr>
        <w:t>:</w:t>
      </w:r>
    </w:p>
    <w:p w:rsidR="00575C9D" w:rsidRPr="00AD239A" w:rsidRDefault="00575C9D" w:rsidP="00575C9D">
      <w:pPr>
        <w:pStyle w:val="FirstListText"/>
        <w:keepNext/>
        <w:keepLines/>
        <w:numPr>
          <w:ilvl w:val="0"/>
          <w:numId w:val="2"/>
        </w:numPr>
        <w:tabs>
          <w:tab w:val="left" w:pos="7560"/>
        </w:tabs>
        <w:suppressAutoHyphens w:val="0"/>
        <w:rPr>
          <w:rFonts w:ascii="Times New Roman" w:hAnsi="Times New Roman" w:cs="Times New Roman"/>
          <w:sz w:val="24"/>
          <w:szCs w:val="24"/>
        </w:rPr>
      </w:pPr>
      <w:r w:rsidRPr="00AD239A">
        <w:rPr>
          <w:rFonts w:ascii="Times New Roman" w:hAnsi="Times New Roman" w:cs="Times New Roman"/>
          <w:sz w:val="24"/>
          <w:szCs w:val="24"/>
        </w:rPr>
        <w:t>Involved in Requirement Analysis</w:t>
      </w:r>
    </w:p>
    <w:p w:rsidR="00575C9D" w:rsidRPr="007B2863" w:rsidRDefault="00575C9D" w:rsidP="00575C9D">
      <w:pPr>
        <w:pStyle w:val="FirstListText"/>
        <w:keepNext/>
        <w:keepLines/>
        <w:numPr>
          <w:ilvl w:val="0"/>
          <w:numId w:val="2"/>
        </w:numPr>
        <w:tabs>
          <w:tab w:val="left" w:pos="7560"/>
        </w:tabs>
        <w:rPr>
          <w:rFonts w:ascii="Times New Roman" w:hAnsi="Times New Roman" w:cs="Times New Roman"/>
          <w:sz w:val="20"/>
        </w:rPr>
      </w:pPr>
      <w:r w:rsidRPr="00AD239A">
        <w:rPr>
          <w:rFonts w:ascii="Times New Roman" w:hAnsi="Times New Roman" w:cs="Times New Roman"/>
          <w:sz w:val="24"/>
          <w:szCs w:val="24"/>
        </w:rPr>
        <w:t>Involved in the project estimation</w:t>
      </w:r>
      <w:r w:rsidRPr="007B2863">
        <w:rPr>
          <w:rFonts w:ascii="Times New Roman" w:hAnsi="Times New Roman" w:cs="Times New Roman"/>
          <w:sz w:val="20"/>
        </w:rPr>
        <w:t xml:space="preserve">. </w:t>
      </w:r>
    </w:p>
    <w:p w:rsidR="00575C9D" w:rsidRPr="00AD239A" w:rsidRDefault="00575C9D" w:rsidP="00575C9D">
      <w:pPr>
        <w:pStyle w:val="FirstListText"/>
        <w:keepNext/>
        <w:keepLines/>
        <w:numPr>
          <w:ilvl w:val="0"/>
          <w:numId w:val="3"/>
        </w:numPr>
        <w:tabs>
          <w:tab w:val="left" w:pos="7560"/>
        </w:tabs>
        <w:rPr>
          <w:rFonts w:ascii="Times New Roman" w:hAnsi="Times New Roman" w:cs="Times New Roman"/>
          <w:sz w:val="24"/>
          <w:szCs w:val="24"/>
        </w:rPr>
      </w:pPr>
      <w:r>
        <w:rPr>
          <w:rFonts w:ascii="Times New Roman" w:hAnsi="Times New Roman" w:cs="Times New Roman"/>
          <w:sz w:val="24"/>
          <w:szCs w:val="24"/>
        </w:rPr>
        <w:t>Involved in Sprint Scrum meeting.</w:t>
      </w:r>
    </w:p>
    <w:p w:rsidR="00575C9D" w:rsidRPr="00AD239A" w:rsidRDefault="00575C9D" w:rsidP="00575C9D">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integration and testing of various modules.</w:t>
      </w:r>
    </w:p>
    <w:p w:rsidR="00575C9D" w:rsidRPr="00AD239A" w:rsidRDefault="00575C9D" w:rsidP="00575C9D">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Functional testing, Unit testing, Regression testing and smoke testing</w:t>
      </w:r>
    </w:p>
    <w:p w:rsidR="00575C9D" w:rsidRPr="007B2863" w:rsidRDefault="00575C9D" w:rsidP="00575C9D">
      <w:pPr>
        <w:pStyle w:val="Heading1Text"/>
        <w:numPr>
          <w:ilvl w:val="0"/>
          <w:numId w:val="3"/>
        </w:numPr>
        <w:tabs>
          <w:tab w:val="left" w:pos="1440"/>
          <w:tab w:val="left" w:pos="10080"/>
        </w:tabs>
        <w:spacing w:after="0" w:line="360" w:lineRule="auto"/>
        <w:jc w:val="both"/>
        <w:rPr>
          <w:rFonts w:ascii="Times New Roman" w:hAnsi="Times New Roman" w:cs="Times New Roman"/>
          <w:sz w:val="20"/>
        </w:rPr>
      </w:pPr>
      <w:r w:rsidRPr="00AD239A">
        <w:rPr>
          <w:rFonts w:ascii="Times New Roman" w:hAnsi="Times New Roman" w:cs="Times New Roman"/>
          <w:sz w:val="24"/>
          <w:szCs w:val="24"/>
        </w:rPr>
        <w:t xml:space="preserve">Involved in </w:t>
      </w:r>
      <w:r w:rsidRPr="00AD239A">
        <w:rPr>
          <w:rFonts w:ascii="Times New Roman" w:hAnsi="Times New Roman" w:cs="Times New Roman"/>
          <w:b/>
          <w:sz w:val="24"/>
          <w:szCs w:val="24"/>
        </w:rPr>
        <w:t>review</w:t>
      </w:r>
      <w:r w:rsidRPr="00AD239A">
        <w:rPr>
          <w:rFonts w:ascii="Times New Roman" w:hAnsi="Times New Roman" w:cs="Times New Roman"/>
          <w:sz w:val="24"/>
          <w:szCs w:val="24"/>
        </w:rPr>
        <w:t xml:space="preserve"> the team member’s</w:t>
      </w:r>
      <w:r>
        <w:rPr>
          <w:rFonts w:ascii="Times New Roman" w:hAnsi="Times New Roman" w:cs="Times New Roman"/>
          <w:sz w:val="24"/>
          <w:szCs w:val="24"/>
        </w:rPr>
        <w:t xml:space="preserve"> </w:t>
      </w:r>
      <w:r w:rsidRPr="00AD239A">
        <w:rPr>
          <w:rFonts w:ascii="Times New Roman" w:hAnsi="Times New Roman" w:cs="Times New Roman"/>
          <w:b/>
          <w:sz w:val="24"/>
          <w:szCs w:val="24"/>
        </w:rPr>
        <w:t>code</w:t>
      </w:r>
      <w:r w:rsidRPr="007B2863">
        <w:rPr>
          <w:rFonts w:ascii="Times New Roman" w:hAnsi="Times New Roman" w:cs="Times New Roman"/>
          <w:sz w:val="20"/>
        </w:rPr>
        <w:t>.</w:t>
      </w:r>
    </w:p>
    <w:p w:rsidR="00575C9D" w:rsidRPr="00C27BA8" w:rsidRDefault="00575C9D" w:rsidP="00575C9D">
      <w:pPr>
        <w:pStyle w:val="Heading1Text"/>
        <w:numPr>
          <w:ilvl w:val="0"/>
          <w:numId w:val="3"/>
        </w:numPr>
        <w:tabs>
          <w:tab w:val="left" w:pos="1440"/>
          <w:tab w:val="left" w:pos="10080"/>
        </w:tabs>
        <w:spacing w:after="0" w:line="360" w:lineRule="auto"/>
        <w:jc w:val="both"/>
        <w:rPr>
          <w:rFonts w:ascii="Times New Roman" w:hAnsi="Times New Roman" w:cs="Times New Roman"/>
          <w:sz w:val="24"/>
          <w:szCs w:val="24"/>
        </w:rPr>
      </w:pPr>
      <w:r w:rsidRPr="00AD239A">
        <w:rPr>
          <w:rFonts w:ascii="Times New Roman" w:hAnsi="Times New Roman" w:cs="Times New Roman"/>
          <w:sz w:val="24"/>
          <w:szCs w:val="24"/>
        </w:rPr>
        <w:t xml:space="preserve">Involved in writing, reviewing and execution the </w:t>
      </w:r>
      <w:r w:rsidRPr="00AD239A">
        <w:rPr>
          <w:rFonts w:ascii="Times New Roman" w:hAnsi="Times New Roman" w:cs="Times New Roman"/>
          <w:b/>
          <w:sz w:val="24"/>
          <w:szCs w:val="24"/>
        </w:rPr>
        <w:t>Test Case</w:t>
      </w:r>
      <w:r w:rsidRPr="00AD239A">
        <w:rPr>
          <w:rFonts w:ascii="Times New Roman" w:hAnsi="Times New Roman" w:cs="Times New Roman"/>
          <w:sz w:val="24"/>
          <w:szCs w:val="24"/>
        </w:rPr>
        <w:t xml:space="preserve"> Scenarios.</w:t>
      </w:r>
    </w:p>
    <w:p w:rsidR="00575C9D" w:rsidRPr="00FE7DED" w:rsidRDefault="00575C9D" w:rsidP="00575C9D">
      <w:pPr>
        <w:pStyle w:val="FirstListText"/>
        <w:keepNext/>
        <w:keepLines/>
        <w:numPr>
          <w:ilvl w:val="0"/>
          <w:numId w:val="3"/>
        </w:numPr>
        <w:tabs>
          <w:tab w:val="left" w:pos="7560"/>
        </w:tabs>
        <w:rPr>
          <w:rFonts w:ascii="Times New Roman" w:hAnsi="Times New Roman" w:cs="Times New Roman"/>
          <w:sz w:val="24"/>
          <w:szCs w:val="24"/>
        </w:rPr>
      </w:pPr>
      <w:r w:rsidRPr="00FE7DED">
        <w:rPr>
          <w:rFonts w:ascii="Times New Roman" w:hAnsi="Times New Roman" w:cs="Times New Roman"/>
          <w:sz w:val="24"/>
          <w:szCs w:val="24"/>
        </w:rPr>
        <w:t>Involved in defect logging, verification and validation</w:t>
      </w:r>
    </w:p>
    <w:p w:rsidR="00575C9D" w:rsidRPr="00AD239A" w:rsidRDefault="00575C9D" w:rsidP="00575C9D">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Responsible for reporting to the Project Leader/Manager.</w:t>
      </w:r>
    </w:p>
    <w:p w:rsidR="00575C9D" w:rsidRPr="00AD239A" w:rsidRDefault="00575C9D" w:rsidP="00575C9D">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End-to-End</w:t>
      </w:r>
      <w:r>
        <w:rPr>
          <w:rFonts w:ascii="Times New Roman" w:hAnsi="Times New Roman" w:cs="Times New Roman"/>
          <w:sz w:val="24"/>
          <w:szCs w:val="24"/>
        </w:rPr>
        <w:t xml:space="preserve"> </w:t>
      </w:r>
      <w:r w:rsidRPr="00AD239A">
        <w:rPr>
          <w:rFonts w:ascii="Times New Roman" w:hAnsi="Times New Roman" w:cs="Times New Roman"/>
          <w:b/>
          <w:sz w:val="24"/>
          <w:szCs w:val="24"/>
        </w:rPr>
        <w:t>Client</w:t>
      </w:r>
      <w:r w:rsidRPr="00AD239A">
        <w:rPr>
          <w:rFonts w:ascii="Times New Roman" w:hAnsi="Times New Roman" w:cs="Times New Roman"/>
          <w:sz w:val="24"/>
          <w:szCs w:val="24"/>
        </w:rPr>
        <w:t xml:space="preserve"> Interaction. </w:t>
      </w:r>
    </w:p>
    <w:p w:rsidR="00575C9D" w:rsidRPr="00AD239A" w:rsidRDefault="00575C9D" w:rsidP="00575C9D">
      <w:pPr>
        <w:numPr>
          <w:ilvl w:val="0"/>
          <w:numId w:val="3"/>
        </w:numPr>
        <w:suppressAutoHyphens w:val="0"/>
        <w:rPr>
          <w:color w:val="000000"/>
        </w:rPr>
      </w:pPr>
      <w:r w:rsidRPr="00AD239A">
        <w:rPr>
          <w:color w:val="000000"/>
        </w:rPr>
        <w:t>Status preparation and communicating to client.</w:t>
      </w:r>
    </w:p>
    <w:p w:rsidR="00575C9D" w:rsidRPr="007B2863" w:rsidRDefault="00575C9D" w:rsidP="00575C9D">
      <w:pPr>
        <w:suppressAutoHyphens w:val="0"/>
        <w:ind w:left="1080"/>
        <w:rPr>
          <w:color w:val="000000"/>
          <w:sz w:val="20"/>
          <w:szCs w:val="20"/>
        </w:rPr>
      </w:pPr>
    </w:p>
    <w:p w:rsidR="00575C9D" w:rsidRDefault="00575C9D" w:rsidP="00575C9D">
      <w:pPr>
        <w:numPr>
          <w:ilvl w:val="0"/>
          <w:numId w:val="3"/>
        </w:numPr>
        <w:suppressAutoHyphens w:val="0"/>
        <w:rPr>
          <w:color w:val="000000"/>
        </w:rPr>
      </w:pPr>
      <w:r w:rsidRPr="00AD239A">
        <w:rPr>
          <w:color w:val="000000"/>
        </w:rPr>
        <w:t>Escalating the issue on time to make sure the quality deliverable.</w:t>
      </w:r>
    </w:p>
    <w:p w:rsidR="0048537A" w:rsidRDefault="0048537A" w:rsidP="0048537A"/>
    <w:p w:rsidR="00455F6D" w:rsidRDefault="00455F6D" w:rsidP="0048537A"/>
    <w:p w:rsidR="00455F6D" w:rsidRPr="00C32E95" w:rsidRDefault="00455F6D" w:rsidP="0048537A"/>
    <w:p w:rsidR="0048537A" w:rsidRPr="00C94FC5" w:rsidRDefault="0049226B" w:rsidP="0049226B">
      <w:pPr>
        <w:pStyle w:val="SubHeading"/>
        <w:spacing w:after="12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48537A">
        <w:rPr>
          <w:rFonts w:ascii="Times New Roman" w:hAnsi="Times New Roman" w:cs="Times New Roman"/>
          <w:color w:val="000000"/>
          <w:sz w:val="24"/>
          <w:szCs w:val="24"/>
        </w:rPr>
        <w:t>AspireTunes</w:t>
      </w:r>
      <w:r w:rsidR="002C46D0">
        <w:rPr>
          <w:rFonts w:ascii="Times New Roman" w:hAnsi="Times New Roman" w:cs="Times New Roman"/>
          <w:color w:val="000000"/>
          <w:sz w:val="24"/>
          <w:szCs w:val="24"/>
        </w:rPr>
        <w:t xml:space="preserve"> (Mobile App) </w:t>
      </w:r>
      <w:r w:rsidR="0048537A" w:rsidRPr="00C94FC5">
        <w:rPr>
          <w:rFonts w:ascii="Times New Roman" w:hAnsi="Times New Roman" w:cs="Times New Roman"/>
          <w:color w:val="000000"/>
          <w:sz w:val="24"/>
          <w:szCs w:val="24"/>
        </w:rPr>
        <w:t>: (</w:t>
      </w:r>
      <w:r w:rsidR="00483397">
        <w:rPr>
          <w:rFonts w:ascii="Times New Roman" w:hAnsi="Times New Roman" w:cs="Times New Roman"/>
          <w:color w:val="000000"/>
          <w:sz w:val="24"/>
          <w:szCs w:val="24"/>
        </w:rPr>
        <w:t>Feb 2017</w:t>
      </w:r>
      <w:r w:rsidR="00455F6D">
        <w:rPr>
          <w:rFonts w:ascii="Times New Roman" w:hAnsi="Times New Roman" w:cs="Times New Roman"/>
          <w:color w:val="000000"/>
          <w:sz w:val="24"/>
          <w:szCs w:val="24"/>
        </w:rPr>
        <w:t xml:space="preserve"> – Aug 2017</w:t>
      </w:r>
      <w:r w:rsidR="0048537A" w:rsidRPr="00C94FC5">
        <w:rPr>
          <w:rFonts w:ascii="Times New Roman" w:hAnsi="Times New Roman" w:cs="Times New Roman"/>
          <w:color w:val="000000"/>
          <w:sz w:val="24"/>
          <w:szCs w:val="24"/>
        </w:rPr>
        <w:t>)</w:t>
      </w:r>
    </w:p>
    <w:p w:rsidR="0048537A" w:rsidRDefault="008244C9" w:rsidP="0048537A">
      <w:pPr>
        <w:pStyle w:val="Heading1Text"/>
        <w:rPr>
          <w:rFonts w:ascii="Times New Roman" w:hAnsi="Times New Roman" w:cs="Times New Roman"/>
          <w:color w:val="000000"/>
          <w:sz w:val="24"/>
          <w:szCs w:val="24"/>
        </w:rPr>
      </w:pPr>
      <w:r>
        <w:rPr>
          <w:rFonts w:ascii="Times New Roman" w:hAnsi="Times New Roman" w:cs="Times New Roman"/>
          <w:sz w:val="24"/>
          <w:szCs w:val="24"/>
        </w:rPr>
        <w:t>Project Name</w:t>
      </w:r>
      <w:r w:rsidR="0048537A" w:rsidRPr="00C32E95">
        <w:rPr>
          <w:rFonts w:ascii="Times New Roman" w:hAnsi="Times New Roman" w:cs="Times New Roman"/>
          <w:sz w:val="24"/>
          <w:szCs w:val="24"/>
        </w:rPr>
        <w:tab/>
      </w:r>
      <w:r w:rsidR="0048537A" w:rsidRPr="00C32E95">
        <w:rPr>
          <w:rFonts w:ascii="Times New Roman" w:hAnsi="Times New Roman" w:cs="Times New Roman"/>
          <w:sz w:val="24"/>
          <w:szCs w:val="24"/>
        </w:rPr>
        <w:tab/>
      </w:r>
      <w:r w:rsidR="0048537A">
        <w:rPr>
          <w:rFonts w:ascii="Times New Roman" w:hAnsi="Times New Roman" w:cs="Times New Roman"/>
          <w:sz w:val="24"/>
          <w:szCs w:val="24"/>
        </w:rPr>
        <w:tab/>
      </w:r>
      <w:r w:rsidR="0048537A">
        <w:rPr>
          <w:rFonts w:ascii="Times New Roman" w:hAnsi="Times New Roman" w:cs="Times New Roman"/>
          <w:sz w:val="24"/>
          <w:szCs w:val="24"/>
        </w:rPr>
        <w:tab/>
      </w:r>
      <w:r w:rsidR="0048537A" w:rsidRPr="00C32E95">
        <w:rPr>
          <w:rFonts w:ascii="Times New Roman" w:hAnsi="Times New Roman" w:cs="Times New Roman"/>
          <w:sz w:val="24"/>
          <w:szCs w:val="24"/>
        </w:rPr>
        <w:t>:</w:t>
      </w:r>
      <w:r w:rsidR="0048537A">
        <w:rPr>
          <w:rFonts w:ascii="Times New Roman" w:hAnsi="Times New Roman" w:cs="Times New Roman"/>
          <w:sz w:val="24"/>
          <w:szCs w:val="24"/>
        </w:rPr>
        <w:t xml:space="preserve"> </w:t>
      </w:r>
      <w:r w:rsidR="0048537A">
        <w:rPr>
          <w:rFonts w:ascii="Times New Roman" w:hAnsi="Times New Roman" w:cs="Times New Roman"/>
          <w:color w:val="000000"/>
          <w:sz w:val="24"/>
          <w:szCs w:val="24"/>
        </w:rPr>
        <w:t>AspireTune</w:t>
      </w:r>
      <w:r w:rsidR="002B24E9">
        <w:rPr>
          <w:rFonts w:ascii="Times New Roman" w:hAnsi="Times New Roman" w:cs="Times New Roman"/>
          <w:color w:val="000000"/>
          <w:sz w:val="24"/>
          <w:szCs w:val="24"/>
        </w:rPr>
        <w:t>s</w:t>
      </w:r>
      <w:r w:rsidR="001F7CF3">
        <w:rPr>
          <w:rFonts w:ascii="Times New Roman" w:hAnsi="Times New Roman" w:cs="Times New Roman"/>
          <w:color w:val="000000"/>
          <w:sz w:val="24"/>
          <w:szCs w:val="24"/>
        </w:rPr>
        <w:t xml:space="preserve"> (Mobile App)</w:t>
      </w:r>
    </w:p>
    <w:p w:rsidR="0048537A" w:rsidRPr="00C32E95" w:rsidRDefault="0048537A" w:rsidP="0048537A">
      <w:pPr>
        <w:pStyle w:val="Heading1Text"/>
        <w:rPr>
          <w:rFonts w:ascii="Times New Roman" w:hAnsi="Times New Roman" w:cs="Times New Roman"/>
          <w:sz w:val="24"/>
          <w:szCs w:val="24"/>
        </w:rPr>
      </w:pPr>
      <w:r>
        <w:rPr>
          <w:rFonts w:ascii="Times New Roman" w:hAnsi="Times New Roman" w:cs="Times New Roman"/>
          <w:sz w:val="24"/>
          <w:szCs w:val="24"/>
        </w:rPr>
        <w:t>Compa</w:t>
      </w:r>
      <w:r w:rsidR="00483397">
        <w:rPr>
          <w:rFonts w:ascii="Times New Roman" w:hAnsi="Times New Roman" w:cs="Times New Roman"/>
          <w:sz w:val="24"/>
          <w:szCs w:val="24"/>
        </w:rPr>
        <w:t xml:space="preserve">ny Name </w:t>
      </w:r>
      <w:r w:rsidR="00483397">
        <w:rPr>
          <w:rFonts w:ascii="Times New Roman" w:hAnsi="Times New Roman" w:cs="Times New Roman"/>
          <w:sz w:val="24"/>
          <w:szCs w:val="24"/>
        </w:rPr>
        <w:tab/>
      </w:r>
      <w:r w:rsidR="00483397">
        <w:rPr>
          <w:rFonts w:ascii="Times New Roman" w:hAnsi="Times New Roman" w:cs="Times New Roman"/>
          <w:sz w:val="24"/>
          <w:szCs w:val="24"/>
        </w:rPr>
        <w:tab/>
      </w:r>
      <w:r w:rsidR="00483397">
        <w:rPr>
          <w:rFonts w:ascii="Times New Roman" w:hAnsi="Times New Roman" w:cs="Times New Roman"/>
          <w:sz w:val="24"/>
          <w:szCs w:val="24"/>
        </w:rPr>
        <w:tab/>
      </w:r>
      <w:r w:rsidR="00483397">
        <w:rPr>
          <w:rFonts w:ascii="Times New Roman" w:hAnsi="Times New Roman" w:cs="Times New Roman"/>
          <w:sz w:val="24"/>
          <w:szCs w:val="24"/>
        </w:rPr>
        <w:tab/>
        <w:t xml:space="preserve">: </w:t>
      </w:r>
      <w:r w:rsidR="00483397" w:rsidRPr="00EB18C5">
        <w:rPr>
          <w:rFonts w:ascii="Times New Roman" w:hAnsi="Times New Roman" w:cs="Times New Roman"/>
          <w:b/>
          <w:sz w:val="24"/>
          <w:szCs w:val="24"/>
        </w:rPr>
        <w:t>Amtex Software Solutions</w:t>
      </w:r>
    </w:p>
    <w:p w:rsidR="0048537A" w:rsidRPr="00C32E95" w:rsidRDefault="0048537A" w:rsidP="0048537A">
      <w:pPr>
        <w:pStyle w:val="Heading1Text"/>
        <w:rPr>
          <w:rFonts w:ascii="Times New Roman" w:hAnsi="Times New Roman" w:cs="Times New Roman"/>
          <w:sz w:val="24"/>
          <w:szCs w:val="24"/>
        </w:rPr>
      </w:pPr>
      <w:r w:rsidRPr="00C32E95">
        <w:rPr>
          <w:rFonts w:ascii="Times New Roman" w:hAnsi="Times New Roman" w:cs="Times New Roman"/>
          <w:sz w:val="24"/>
          <w:szCs w:val="24"/>
        </w:rPr>
        <w:t>Role</w:t>
      </w:r>
      <w:r w:rsidRPr="00C32E95">
        <w:rPr>
          <w:rFonts w:ascii="Times New Roman" w:hAnsi="Times New Roman" w:cs="Times New Roman"/>
          <w:sz w:val="24"/>
          <w:szCs w:val="24"/>
        </w:rPr>
        <w:tab/>
      </w:r>
      <w:r w:rsidRPr="00C32E95">
        <w:rPr>
          <w:rFonts w:ascii="Times New Roman" w:hAnsi="Times New Roman" w:cs="Times New Roman"/>
          <w:sz w:val="24"/>
          <w:szCs w:val="24"/>
        </w:rPr>
        <w:tab/>
      </w:r>
      <w:r w:rsidRPr="00C32E9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32E95">
        <w:rPr>
          <w:rFonts w:ascii="Times New Roman" w:hAnsi="Times New Roman" w:cs="Times New Roman"/>
          <w:sz w:val="24"/>
          <w:szCs w:val="24"/>
        </w:rPr>
        <w:t>:</w:t>
      </w:r>
      <w:r>
        <w:rPr>
          <w:rFonts w:ascii="Times New Roman" w:hAnsi="Times New Roman" w:cs="Times New Roman"/>
          <w:sz w:val="24"/>
          <w:szCs w:val="24"/>
        </w:rPr>
        <w:t xml:space="preserve"> </w:t>
      </w:r>
      <w:r w:rsidR="003B3730" w:rsidRPr="003B3730">
        <w:rPr>
          <w:rFonts w:ascii="Times New Roman" w:hAnsi="Times New Roman" w:cs="Times New Roman"/>
          <w:b/>
          <w:sz w:val="24"/>
          <w:szCs w:val="24"/>
        </w:rPr>
        <w:t>Associate Consultant Senior Test Engineer</w:t>
      </w:r>
    </w:p>
    <w:p w:rsidR="0048537A" w:rsidRPr="00FE7DED" w:rsidRDefault="0048537A" w:rsidP="0048537A">
      <w:pPr>
        <w:pStyle w:val="Heading1Text"/>
        <w:rPr>
          <w:rFonts w:ascii="Times New Roman" w:hAnsi="Times New Roman" w:cs="Times New Roman"/>
          <w:sz w:val="24"/>
          <w:szCs w:val="24"/>
        </w:rPr>
      </w:pPr>
      <w:r w:rsidRPr="00C32E95">
        <w:rPr>
          <w:rFonts w:ascii="Times New Roman" w:hAnsi="Times New Roman" w:cs="Times New Roman"/>
          <w:sz w:val="24"/>
          <w:szCs w:val="24"/>
        </w:rPr>
        <w:t>Team Size</w:t>
      </w:r>
      <w:r w:rsidRPr="00C32E95">
        <w:rPr>
          <w:rFonts w:ascii="Times New Roman" w:hAnsi="Times New Roman" w:cs="Times New Roman"/>
          <w:sz w:val="24"/>
          <w:szCs w:val="24"/>
        </w:rPr>
        <w:tab/>
      </w:r>
      <w:r w:rsidRPr="00C32E95">
        <w:rPr>
          <w:rFonts w:ascii="Times New Roman" w:hAnsi="Times New Roman" w:cs="Times New Roman"/>
          <w:sz w:val="24"/>
          <w:szCs w:val="24"/>
        </w:rPr>
        <w:tab/>
      </w:r>
      <w:r w:rsidRPr="00C32E9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D4197">
        <w:rPr>
          <w:rFonts w:ascii="Times New Roman" w:hAnsi="Times New Roman" w:cs="Times New Roman"/>
          <w:sz w:val="24"/>
          <w:szCs w:val="24"/>
        </w:rPr>
        <w:t>6</w:t>
      </w:r>
    </w:p>
    <w:p w:rsidR="0048537A" w:rsidRDefault="0048537A" w:rsidP="0048537A">
      <w:pPr>
        <w:pStyle w:val="SubHeading"/>
        <w:spacing w:after="120"/>
        <w:ind w:left="0"/>
        <w:rPr>
          <w:rFonts w:ascii="Times New Roman" w:hAnsi="Times New Roman" w:cs="Times New Roman"/>
          <w:color w:val="000000"/>
          <w:sz w:val="24"/>
          <w:szCs w:val="24"/>
        </w:rPr>
      </w:pPr>
    </w:p>
    <w:p w:rsidR="009E0A82" w:rsidRDefault="0048537A" w:rsidP="00D246FA">
      <w:pPr>
        <w:pStyle w:val="SubHeading"/>
        <w:spacing w:after="120"/>
        <w:ind w:left="0"/>
        <w:rPr>
          <w:rFonts w:ascii="Times New Roman" w:hAnsi="Times New Roman" w:cs="Times New Roman"/>
          <w:color w:val="000000"/>
          <w:sz w:val="24"/>
          <w:szCs w:val="24"/>
        </w:rPr>
      </w:pPr>
      <w:r w:rsidRPr="006C35F8">
        <w:rPr>
          <w:rFonts w:ascii="Times New Roman" w:hAnsi="Times New Roman" w:cs="Times New Roman"/>
          <w:color w:val="000000"/>
          <w:sz w:val="24"/>
          <w:szCs w:val="24"/>
        </w:rPr>
        <w:t>Project Description:</w:t>
      </w:r>
    </w:p>
    <w:p w:rsidR="0048537A" w:rsidRPr="00AE2509" w:rsidRDefault="009E0A82" w:rsidP="00D246FA">
      <w:pPr>
        <w:pStyle w:val="SubHeading"/>
        <w:spacing w:after="120"/>
        <w:ind w:left="0"/>
        <w:rPr>
          <w:rFonts w:ascii="Old Standard TT" w:hAnsi="Old Standard TT" w:cs="Times New Roman"/>
          <w:b w:val="0"/>
          <w:color w:val="000000"/>
          <w:sz w:val="24"/>
          <w:szCs w:val="24"/>
          <w:shd w:val="clear" w:color="auto" w:fill="FFFFFF"/>
        </w:rPr>
      </w:pPr>
      <w:r w:rsidRPr="00AE2509">
        <w:rPr>
          <w:rFonts w:ascii="Old Standard TT" w:hAnsi="Old Standard TT" w:cs="Times New Roman"/>
          <w:b w:val="0"/>
          <w:color w:val="000000"/>
          <w:sz w:val="24"/>
          <w:szCs w:val="24"/>
          <w:shd w:val="clear" w:color="auto" w:fill="FFFFFF"/>
        </w:rPr>
        <w:t>To create an APP for t</w:t>
      </w:r>
      <w:r w:rsidR="002B2CAE" w:rsidRPr="00AE2509">
        <w:rPr>
          <w:rFonts w:ascii="Old Standard TT" w:hAnsi="Old Standard TT" w:cs="Times New Roman"/>
          <w:b w:val="0"/>
          <w:color w:val="000000"/>
          <w:sz w:val="24"/>
          <w:szCs w:val="24"/>
          <w:shd w:val="clear" w:color="auto" w:fill="FFFFFF"/>
        </w:rPr>
        <w:t>he DJ Industry that will capture</w:t>
      </w:r>
      <w:r w:rsidRPr="00AE2509">
        <w:rPr>
          <w:rFonts w:ascii="Old Standard TT" w:hAnsi="Old Standard TT" w:cs="Times New Roman"/>
          <w:b w:val="0"/>
          <w:color w:val="000000"/>
          <w:sz w:val="24"/>
          <w:szCs w:val="24"/>
          <w:shd w:val="clear" w:color="auto" w:fill="FFFFFF"/>
        </w:rPr>
        <w:t>,</w:t>
      </w:r>
      <w:r w:rsidR="009315F8" w:rsidRPr="00AE2509">
        <w:rPr>
          <w:rFonts w:ascii="Old Standard TT" w:hAnsi="Old Standard TT" w:cs="Times New Roman"/>
          <w:b w:val="0"/>
          <w:color w:val="000000"/>
          <w:sz w:val="24"/>
          <w:szCs w:val="24"/>
          <w:shd w:val="clear" w:color="auto" w:fill="FFFFFF"/>
        </w:rPr>
        <w:t xml:space="preserve"> </w:t>
      </w:r>
      <w:r w:rsidR="002D5F88" w:rsidRPr="00AE2509">
        <w:rPr>
          <w:rFonts w:ascii="Old Standard TT" w:hAnsi="Old Standard TT" w:cs="Times New Roman"/>
          <w:b w:val="0"/>
          <w:color w:val="000000"/>
          <w:sz w:val="24"/>
          <w:szCs w:val="24"/>
          <w:shd w:val="clear" w:color="auto" w:fill="FFFFFF"/>
        </w:rPr>
        <w:t xml:space="preserve"> </w:t>
      </w:r>
      <w:r w:rsidRPr="00AE2509">
        <w:rPr>
          <w:rFonts w:ascii="Old Standard TT" w:hAnsi="Old Standard TT" w:cs="Times New Roman"/>
          <w:b w:val="0"/>
          <w:color w:val="000000"/>
          <w:sz w:val="24"/>
          <w:szCs w:val="24"/>
          <w:shd w:val="clear" w:color="auto" w:fill="FFFFFF"/>
        </w:rPr>
        <w:t xml:space="preserve">record, </w:t>
      </w:r>
      <w:r w:rsidR="00483397" w:rsidRPr="00AE2509">
        <w:rPr>
          <w:rFonts w:ascii="Old Standard TT" w:hAnsi="Old Standard TT" w:cs="Times New Roman"/>
          <w:b w:val="0"/>
          <w:color w:val="000000"/>
          <w:sz w:val="24"/>
          <w:szCs w:val="24"/>
          <w:shd w:val="clear" w:color="auto" w:fill="FFFFFF"/>
        </w:rPr>
        <w:t xml:space="preserve"> </w:t>
      </w:r>
      <w:r w:rsidRPr="00AE2509">
        <w:rPr>
          <w:rFonts w:ascii="Old Standard TT" w:hAnsi="Old Standard TT" w:cs="Times New Roman"/>
          <w:b w:val="0"/>
          <w:color w:val="000000"/>
          <w:sz w:val="24"/>
          <w:szCs w:val="24"/>
          <w:shd w:val="clear" w:color="auto" w:fill="FFFFFF"/>
        </w:rPr>
        <w:t>and report of their employees and Events. It is a growing need for the DJ industry to have a place instantly record and notify their employees of scheduled events they are going to be working.</w:t>
      </w:r>
    </w:p>
    <w:p w:rsidR="009E0A82" w:rsidRPr="00AE2509" w:rsidRDefault="009E0A82" w:rsidP="00D246FA">
      <w:pPr>
        <w:pStyle w:val="SubHeading"/>
        <w:spacing w:after="120"/>
        <w:ind w:left="0"/>
        <w:rPr>
          <w:rFonts w:ascii="Old Standard TT" w:hAnsi="Old Standard TT" w:cs="Times New Roman"/>
          <w:b w:val="0"/>
          <w:color w:val="000000"/>
          <w:sz w:val="24"/>
          <w:szCs w:val="24"/>
          <w:shd w:val="clear" w:color="auto" w:fill="FFFFFF"/>
        </w:rPr>
      </w:pPr>
      <w:r w:rsidRPr="00AE2509">
        <w:rPr>
          <w:rFonts w:ascii="Old Standard TT" w:hAnsi="Old Standard TT" w:cs="Times New Roman"/>
          <w:b w:val="0"/>
          <w:color w:val="000000"/>
          <w:sz w:val="24"/>
          <w:szCs w:val="24"/>
          <w:shd w:val="clear" w:color="auto" w:fill="FFFFFF"/>
        </w:rPr>
        <w:lastRenderedPageBreak/>
        <w:t>There is a also a great need for these companies to have a place to view their overall staff and bookings, swap employees into or out of an event and to have accountability for each of their employees time before, during and after the event.</w:t>
      </w:r>
    </w:p>
    <w:p w:rsidR="00A71776" w:rsidRPr="00AE2509" w:rsidRDefault="009E0A82" w:rsidP="002B2CAE">
      <w:pPr>
        <w:pStyle w:val="SubHeading"/>
        <w:spacing w:after="120"/>
        <w:ind w:left="0"/>
        <w:rPr>
          <w:rFonts w:ascii="Old Standard TT" w:hAnsi="Old Standard TT" w:cs="Times New Roman"/>
          <w:b w:val="0"/>
          <w:color w:val="000000"/>
          <w:sz w:val="24"/>
          <w:szCs w:val="24"/>
          <w:shd w:val="clear" w:color="auto" w:fill="FFFFFF"/>
        </w:rPr>
      </w:pPr>
      <w:r w:rsidRPr="00AE2509">
        <w:rPr>
          <w:rFonts w:ascii="Old Standard TT" w:hAnsi="Old Standard TT" w:cs="Times New Roman"/>
          <w:b w:val="0"/>
          <w:color w:val="000000"/>
          <w:sz w:val="24"/>
          <w:szCs w:val="24"/>
          <w:shd w:val="clear" w:color="auto" w:fill="FFFFFF"/>
        </w:rPr>
        <w:t xml:space="preserve">There is also a future vision for the App to have the ability to read and scan bar codes </w:t>
      </w:r>
      <w:r w:rsidR="00E30DF3" w:rsidRPr="00AE2509">
        <w:rPr>
          <w:rFonts w:ascii="Old Standard TT" w:hAnsi="Old Standard TT" w:cs="Times New Roman"/>
          <w:b w:val="0"/>
          <w:color w:val="000000"/>
          <w:sz w:val="24"/>
          <w:szCs w:val="24"/>
          <w:shd w:val="clear" w:color="auto" w:fill="FFFFFF"/>
        </w:rPr>
        <w:t>on a company’s DJ equipment This function will be able to able to keep track of all equipment assigned to employees and events and the timestamp.</w:t>
      </w:r>
    </w:p>
    <w:p w:rsidR="00A71776" w:rsidRPr="006C35F8" w:rsidRDefault="00A71776" w:rsidP="00A71776">
      <w:pPr>
        <w:pStyle w:val="Heading1Text"/>
        <w:spacing w:after="120"/>
        <w:ind w:left="0"/>
        <w:jc w:val="both"/>
        <w:rPr>
          <w:rFonts w:ascii="Times New Roman" w:hAnsi="Times New Roman" w:cs="Times New Roman"/>
          <w:sz w:val="24"/>
          <w:szCs w:val="24"/>
        </w:rPr>
      </w:pPr>
      <w:r w:rsidRPr="006C35F8">
        <w:rPr>
          <w:rFonts w:ascii="Times New Roman" w:hAnsi="Times New Roman" w:cs="Times New Roman"/>
          <w:b/>
          <w:sz w:val="24"/>
          <w:szCs w:val="24"/>
          <w:lang w:eastAsia="en-US"/>
        </w:rPr>
        <w:t>Roles and Responsibilities</w:t>
      </w:r>
      <w:r>
        <w:rPr>
          <w:rFonts w:ascii="Times New Roman" w:hAnsi="Times New Roman" w:cs="Times New Roman"/>
          <w:sz w:val="24"/>
          <w:szCs w:val="24"/>
          <w:lang w:eastAsia="en-US"/>
        </w:rPr>
        <w:t>:</w:t>
      </w:r>
    </w:p>
    <w:p w:rsidR="00A71776" w:rsidRPr="00AD239A" w:rsidRDefault="00A71776" w:rsidP="00A71776">
      <w:pPr>
        <w:pStyle w:val="FirstListText"/>
        <w:keepNext/>
        <w:keepLines/>
        <w:numPr>
          <w:ilvl w:val="0"/>
          <w:numId w:val="2"/>
        </w:numPr>
        <w:tabs>
          <w:tab w:val="left" w:pos="7560"/>
        </w:tabs>
        <w:suppressAutoHyphens w:val="0"/>
        <w:rPr>
          <w:rFonts w:ascii="Times New Roman" w:hAnsi="Times New Roman" w:cs="Times New Roman"/>
          <w:sz w:val="24"/>
          <w:szCs w:val="24"/>
        </w:rPr>
      </w:pPr>
      <w:r w:rsidRPr="00AD239A">
        <w:rPr>
          <w:rFonts w:ascii="Times New Roman" w:hAnsi="Times New Roman" w:cs="Times New Roman"/>
          <w:sz w:val="24"/>
          <w:szCs w:val="24"/>
        </w:rPr>
        <w:t>Involved in Requirement Analysis</w:t>
      </w:r>
    </w:p>
    <w:p w:rsidR="00A71776" w:rsidRPr="007B2863" w:rsidRDefault="00A71776" w:rsidP="00A71776">
      <w:pPr>
        <w:pStyle w:val="FirstListText"/>
        <w:keepNext/>
        <w:keepLines/>
        <w:numPr>
          <w:ilvl w:val="0"/>
          <w:numId w:val="2"/>
        </w:numPr>
        <w:tabs>
          <w:tab w:val="left" w:pos="7560"/>
        </w:tabs>
        <w:rPr>
          <w:rFonts w:ascii="Times New Roman" w:hAnsi="Times New Roman" w:cs="Times New Roman"/>
          <w:sz w:val="20"/>
        </w:rPr>
      </w:pPr>
      <w:r w:rsidRPr="00AD239A">
        <w:rPr>
          <w:rFonts w:ascii="Times New Roman" w:hAnsi="Times New Roman" w:cs="Times New Roman"/>
          <w:sz w:val="24"/>
          <w:szCs w:val="24"/>
        </w:rPr>
        <w:t>Involved in the project estimation</w:t>
      </w:r>
      <w:r w:rsidRPr="007B2863">
        <w:rPr>
          <w:rFonts w:ascii="Times New Roman" w:hAnsi="Times New Roman" w:cs="Times New Roman"/>
          <w:sz w:val="20"/>
        </w:rPr>
        <w:t xml:space="preserve">. </w:t>
      </w:r>
    </w:p>
    <w:p w:rsidR="00D160DB" w:rsidRPr="00AD239A" w:rsidRDefault="00D160DB" w:rsidP="00A71776">
      <w:pPr>
        <w:pStyle w:val="FirstListText"/>
        <w:keepNext/>
        <w:keepLines/>
        <w:numPr>
          <w:ilvl w:val="0"/>
          <w:numId w:val="3"/>
        </w:numPr>
        <w:tabs>
          <w:tab w:val="left" w:pos="7560"/>
        </w:tabs>
        <w:rPr>
          <w:rFonts w:ascii="Times New Roman" w:hAnsi="Times New Roman" w:cs="Times New Roman"/>
          <w:sz w:val="24"/>
          <w:szCs w:val="24"/>
        </w:rPr>
      </w:pPr>
      <w:r>
        <w:rPr>
          <w:rFonts w:ascii="Times New Roman" w:hAnsi="Times New Roman" w:cs="Times New Roman"/>
          <w:sz w:val="24"/>
          <w:szCs w:val="24"/>
        </w:rPr>
        <w:t>Involved in Sprint Scrum meeting.</w:t>
      </w:r>
    </w:p>
    <w:p w:rsidR="00A71776" w:rsidRPr="00AD239A" w:rsidRDefault="00A71776" w:rsidP="00A71776">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integration and testing of various modules.</w:t>
      </w:r>
    </w:p>
    <w:p w:rsidR="00A71776" w:rsidRPr="00AD239A" w:rsidRDefault="00A71776" w:rsidP="00A71776">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Functional testing, Unit testing, Regression testing and smoke testing</w:t>
      </w:r>
      <w:r w:rsidR="001F7CF3">
        <w:rPr>
          <w:rFonts w:ascii="Times New Roman" w:hAnsi="Times New Roman" w:cs="Times New Roman"/>
          <w:sz w:val="24"/>
          <w:szCs w:val="24"/>
        </w:rPr>
        <w:t>.</w:t>
      </w:r>
    </w:p>
    <w:p w:rsidR="00A71776" w:rsidRPr="007B2863" w:rsidRDefault="00A71776" w:rsidP="00A71776">
      <w:pPr>
        <w:pStyle w:val="Heading1Text"/>
        <w:numPr>
          <w:ilvl w:val="0"/>
          <w:numId w:val="3"/>
        </w:numPr>
        <w:tabs>
          <w:tab w:val="left" w:pos="1440"/>
          <w:tab w:val="left" w:pos="10080"/>
        </w:tabs>
        <w:spacing w:after="0" w:line="360" w:lineRule="auto"/>
        <w:jc w:val="both"/>
        <w:rPr>
          <w:rFonts w:ascii="Times New Roman" w:hAnsi="Times New Roman" w:cs="Times New Roman"/>
          <w:sz w:val="20"/>
        </w:rPr>
      </w:pPr>
      <w:r w:rsidRPr="00AD239A">
        <w:rPr>
          <w:rFonts w:ascii="Times New Roman" w:hAnsi="Times New Roman" w:cs="Times New Roman"/>
          <w:sz w:val="24"/>
          <w:szCs w:val="24"/>
        </w:rPr>
        <w:t xml:space="preserve">Involved in </w:t>
      </w:r>
      <w:r w:rsidRPr="00AD239A">
        <w:rPr>
          <w:rFonts w:ascii="Times New Roman" w:hAnsi="Times New Roman" w:cs="Times New Roman"/>
          <w:b/>
          <w:sz w:val="24"/>
          <w:szCs w:val="24"/>
        </w:rPr>
        <w:t>review</w:t>
      </w:r>
      <w:r w:rsidRPr="00AD239A">
        <w:rPr>
          <w:rFonts w:ascii="Times New Roman" w:hAnsi="Times New Roman" w:cs="Times New Roman"/>
          <w:sz w:val="24"/>
          <w:szCs w:val="24"/>
        </w:rPr>
        <w:t xml:space="preserve"> the team member’s</w:t>
      </w:r>
      <w:r w:rsidR="00750CE4">
        <w:rPr>
          <w:rFonts w:ascii="Times New Roman" w:hAnsi="Times New Roman" w:cs="Times New Roman"/>
          <w:sz w:val="24"/>
          <w:szCs w:val="24"/>
        </w:rPr>
        <w:t xml:space="preserve"> </w:t>
      </w:r>
      <w:r w:rsidRPr="00AD239A">
        <w:rPr>
          <w:rFonts w:ascii="Times New Roman" w:hAnsi="Times New Roman" w:cs="Times New Roman"/>
          <w:b/>
          <w:sz w:val="24"/>
          <w:szCs w:val="24"/>
        </w:rPr>
        <w:t>code</w:t>
      </w:r>
      <w:r w:rsidRPr="007B2863">
        <w:rPr>
          <w:rFonts w:ascii="Times New Roman" w:hAnsi="Times New Roman" w:cs="Times New Roman"/>
          <w:sz w:val="20"/>
        </w:rPr>
        <w:t>.</w:t>
      </w:r>
    </w:p>
    <w:p w:rsidR="00A71776" w:rsidRPr="00C27BA8" w:rsidRDefault="00A71776" w:rsidP="00A71776">
      <w:pPr>
        <w:pStyle w:val="Heading1Text"/>
        <w:numPr>
          <w:ilvl w:val="0"/>
          <w:numId w:val="3"/>
        </w:numPr>
        <w:tabs>
          <w:tab w:val="left" w:pos="1440"/>
          <w:tab w:val="left" w:pos="10080"/>
        </w:tabs>
        <w:spacing w:after="0" w:line="360" w:lineRule="auto"/>
        <w:jc w:val="both"/>
        <w:rPr>
          <w:rFonts w:ascii="Times New Roman" w:hAnsi="Times New Roman" w:cs="Times New Roman"/>
          <w:sz w:val="24"/>
          <w:szCs w:val="24"/>
        </w:rPr>
      </w:pPr>
      <w:r w:rsidRPr="00AD239A">
        <w:rPr>
          <w:rFonts w:ascii="Times New Roman" w:hAnsi="Times New Roman" w:cs="Times New Roman"/>
          <w:sz w:val="24"/>
          <w:szCs w:val="24"/>
        </w:rPr>
        <w:t xml:space="preserve">Involved in writing, reviewing and execution the </w:t>
      </w:r>
      <w:r w:rsidRPr="00AD239A">
        <w:rPr>
          <w:rFonts w:ascii="Times New Roman" w:hAnsi="Times New Roman" w:cs="Times New Roman"/>
          <w:b/>
          <w:sz w:val="24"/>
          <w:szCs w:val="24"/>
        </w:rPr>
        <w:t>Test Case</w:t>
      </w:r>
      <w:r w:rsidRPr="00AD239A">
        <w:rPr>
          <w:rFonts w:ascii="Times New Roman" w:hAnsi="Times New Roman" w:cs="Times New Roman"/>
          <w:sz w:val="24"/>
          <w:szCs w:val="24"/>
        </w:rPr>
        <w:t xml:space="preserve"> Scenarios.</w:t>
      </w:r>
    </w:p>
    <w:p w:rsidR="00A71776" w:rsidRPr="00FE7DED" w:rsidRDefault="00A71776" w:rsidP="00A71776">
      <w:pPr>
        <w:pStyle w:val="FirstListText"/>
        <w:keepNext/>
        <w:keepLines/>
        <w:numPr>
          <w:ilvl w:val="0"/>
          <w:numId w:val="3"/>
        </w:numPr>
        <w:tabs>
          <w:tab w:val="left" w:pos="7560"/>
        </w:tabs>
        <w:rPr>
          <w:rFonts w:ascii="Times New Roman" w:hAnsi="Times New Roman" w:cs="Times New Roman"/>
          <w:sz w:val="24"/>
          <w:szCs w:val="24"/>
        </w:rPr>
      </w:pPr>
      <w:r w:rsidRPr="00FE7DED">
        <w:rPr>
          <w:rFonts w:ascii="Times New Roman" w:hAnsi="Times New Roman" w:cs="Times New Roman"/>
          <w:sz w:val="24"/>
          <w:szCs w:val="24"/>
        </w:rPr>
        <w:t>Involved in defect logging, verification and validation</w:t>
      </w:r>
    </w:p>
    <w:p w:rsidR="00A71776" w:rsidRPr="00AD239A" w:rsidRDefault="00A71776" w:rsidP="00A71776">
      <w:pPr>
        <w:numPr>
          <w:ilvl w:val="0"/>
          <w:numId w:val="3"/>
        </w:numPr>
        <w:suppressAutoHyphens w:val="0"/>
        <w:rPr>
          <w:color w:val="000000"/>
        </w:rPr>
      </w:pPr>
      <w:r w:rsidRPr="00AD239A">
        <w:rPr>
          <w:color w:val="000000"/>
        </w:rPr>
        <w:t>Status preparation and communicating to client.</w:t>
      </w:r>
    </w:p>
    <w:p w:rsidR="00A71776" w:rsidRPr="007B2863" w:rsidRDefault="00A71776" w:rsidP="00A71776">
      <w:pPr>
        <w:suppressAutoHyphens w:val="0"/>
        <w:ind w:left="1080"/>
        <w:rPr>
          <w:color w:val="000000"/>
          <w:sz w:val="20"/>
          <w:szCs w:val="20"/>
        </w:rPr>
      </w:pPr>
    </w:p>
    <w:p w:rsidR="00A71776" w:rsidRDefault="00A71776" w:rsidP="00A71776">
      <w:pPr>
        <w:numPr>
          <w:ilvl w:val="0"/>
          <w:numId w:val="3"/>
        </w:numPr>
        <w:suppressAutoHyphens w:val="0"/>
        <w:rPr>
          <w:color w:val="000000"/>
        </w:rPr>
      </w:pPr>
      <w:r w:rsidRPr="00AD239A">
        <w:rPr>
          <w:color w:val="000000"/>
        </w:rPr>
        <w:t>Escalating the issue on time to make sure the quality deliverable.</w:t>
      </w:r>
    </w:p>
    <w:p w:rsidR="00A71776" w:rsidRDefault="00A71776" w:rsidP="00D246FA">
      <w:pPr>
        <w:pStyle w:val="SubHeading"/>
        <w:spacing w:after="120"/>
        <w:ind w:left="0"/>
        <w:rPr>
          <w:rFonts w:ascii="Times New Roman" w:hAnsi="Times New Roman" w:cs="Times New Roman"/>
          <w:color w:val="000000"/>
          <w:sz w:val="24"/>
          <w:szCs w:val="24"/>
        </w:rPr>
      </w:pPr>
    </w:p>
    <w:p w:rsidR="0048537A" w:rsidRDefault="0048537A" w:rsidP="009B5AEC">
      <w:pPr>
        <w:pStyle w:val="Heading2"/>
        <w:tabs>
          <w:tab w:val="clear" w:pos="1080"/>
        </w:tabs>
        <w:spacing w:before="0" w:after="240" w:line="240" w:lineRule="auto"/>
        <w:ind w:left="0" w:firstLine="0"/>
        <w:rPr>
          <w:rFonts w:ascii="Times New Roman" w:hAnsi="Times New Roman" w:cs="Times New Roman"/>
          <w:color w:val="000000"/>
          <w:sz w:val="24"/>
          <w:szCs w:val="24"/>
        </w:rPr>
      </w:pPr>
    </w:p>
    <w:p w:rsidR="007704EF" w:rsidRPr="00C94FC5" w:rsidRDefault="008C4236" w:rsidP="009B5AEC">
      <w:pPr>
        <w:pStyle w:val="Heading2"/>
        <w:tabs>
          <w:tab w:val="clear" w:pos="1080"/>
        </w:tabs>
        <w:spacing w:before="0" w:after="240" w:line="240" w:lineRule="auto"/>
        <w:ind w:left="0" w:firstLine="0"/>
        <w:rPr>
          <w:rFonts w:ascii="Times New Roman" w:hAnsi="Times New Roman" w:cs="Times New Roman"/>
          <w:color w:val="000000"/>
          <w:sz w:val="24"/>
          <w:szCs w:val="24"/>
        </w:rPr>
      </w:pPr>
      <w:r w:rsidRPr="00C94FC5">
        <w:rPr>
          <w:rFonts w:ascii="Times New Roman" w:hAnsi="Times New Roman" w:cs="Times New Roman"/>
          <w:color w:val="000000"/>
          <w:sz w:val="24"/>
          <w:szCs w:val="24"/>
        </w:rPr>
        <w:t xml:space="preserve">Work Experience </w:t>
      </w:r>
    </w:p>
    <w:p w:rsidR="009A6714" w:rsidRPr="00C32E95" w:rsidRDefault="009A6714" w:rsidP="009A6714"/>
    <w:p w:rsidR="002C5424" w:rsidRPr="00C94FC5" w:rsidRDefault="0049226B" w:rsidP="000B50E8">
      <w:pPr>
        <w:pStyle w:val="SubHeading"/>
        <w:spacing w:after="120"/>
        <w:rPr>
          <w:rFonts w:ascii="Times New Roman" w:hAnsi="Times New Roman" w:cs="Times New Roman"/>
          <w:color w:val="000000"/>
          <w:sz w:val="24"/>
          <w:szCs w:val="24"/>
        </w:rPr>
      </w:pPr>
      <w:r>
        <w:rPr>
          <w:rFonts w:ascii="Times New Roman" w:hAnsi="Times New Roman" w:cs="Times New Roman"/>
          <w:color w:val="000000"/>
          <w:sz w:val="24"/>
          <w:szCs w:val="24"/>
        </w:rPr>
        <w:t>3</w:t>
      </w:r>
      <w:r w:rsidR="000B50E8">
        <w:rPr>
          <w:rFonts w:ascii="Times New Roman" w:hAnsi="Times New Roman" w:cs="Times New Roman"/>
          <w:color w:val="000000"/>
          <w:sz w:val="24"/>
          <w:szCs w:val="24"/>
        </w:rPr>
        <w:t>.</w:t>
      </w:r>
      <w:r w:rsidR="000B50E8" w:rsidRPr="00C94FC5">
        <w:rPr>
          <w:rFonts w:ascii="Times New Roman" w:hAnsi="Times New Roman" w:cs="Times New Roman"/>
          <w:color w:val="000000"/>
          <w:sz w:val="24"/>
          <w:szCs w:val="24"/>
        </w:rPr>
        <w:t xml:space="preserve"> Authorcafe</w:t>
      </w:r>
      <w:r w:rsidR="008C4236" w:rsidRPr="00C94FC5">
        <w:rPr>
          <w:rFonts w:ascii="Times New Roman" w:hAnsi="Times New Roman" w:cs="Times New Roman"/>
          <w:color w:val="000000"/>
          <w:sz w:val="24"/>
          <w:szCs w:val="24"/>
        </w:rPr>
        <w:t xml:space="preserve">: </w:t>
      </w:r>
      <w:r w:rsidR="00A93CE6" w:rsidRPr="00C94FC5">
        <w:rPr>
          <w:rFonts w:ascii="Times New Roman" w:hAnsi="Times New Roman" w:cs="Times New Roman"/>
          <w:color w:val="000000"/>
          <w:sz w:val="24"/>
          <w:szCs w:val="24"/>
        </w:rPr>
        <w:t>(</w:t>
      </w:r>
      <w:r w:rsidR="005912BD">
        <w:rPr>
          <w:rFonts w:ascii="Times New Roman" w:hAnsi="Times New Roman" w:cs="Times New Roman"/>
          <w:color w:val="000000"/>
          <w:sz w:val="24"/>
          <w:szCs w:val="24"/>
        </w:rPr>
        <w:t>Sept</w:t>
      </w:r>
      <w:r w:rsidR="00761F3D">
        <w:rPr>
          <w:rFonts w:ascii="Times New Roman" w:hAnsi="Times New Roman" w:cs="Times New Roman"/>
          <w:color w:val="000000"/>
          <w:sz w:val="24"/>
          <w:szCs w:val="24"/>
        </w:rPr>
        <w:t xml:space="preserve"> </w:t>
      </w:r>
      <w:r w:rsidR="005912BD">
        <w:rPr>
          <w:rFonts w:ascii="Times New Roman" w:hAnsi="Times New Roman" w:cs="Times New Roman"/>
          <w:color w:val="000000"/>
          <w:sz w:val="24"/>
          <w:szCs w:val="24"/>
        </w:rPr>
        <w:t>2015 –Feb</w:t>
      </w:r>
      <w:r w:rsidR="00761F3D">
        <w:rPr>
          <w:rFonts w:ascii="Times New Roman" w:hAnsi="Times New Roman" w:cs="Times New Roman"/>
          <w:color w:val="000000"/>
          <w:sz w:val="24"/>
          <w:szCs w:val="24"/>
        </w:rPr>
        <w:t xml:space="preserve"> </w:t>
      </w:r>
      <w:r w:rsidR="005912BD">
        <w:rPr>
          <w:rFonts w:ascii="Times New Roman" w:hAnsi="Times New Roman" w:cs="Times New Roman"/>
          <w:color w:val="000000"/>
          <w:sz w:val="24"/>
          <w:szCs w:val="24"/>
        </w:rPr>
        <w:t>2017</w:t>
      </w:r>
      <w:r w:rsidR="008C4236" w:rsidRPr="00C94FC5">
        <w:rPr>
          <w:rFonts w:ascii="Times New Roman" w:hAnsi="Times New Roman" w:cs="Times New Roman"/>
          <w:color w:val="000000"/>
          <w:sz w:val="24"/>
          <w:szCs w:val="24"/>
        </w:rPr>
        <w:t>)</w:t>
      </w:r>
    </w:p>
    <w:p w:rsidR="0021367B" w:rsidRDefault="001048F1">
      <w:pPr>
        <w:pStyle w:val="Heading1Text"/>
        <w:rPr>
          <w:rFonts w:ascii="Times New Roman" w:hAnsi="Times New Roman" w:cs="Times New Roman"/>
          <w:color w:val="000000"/>
          <w:sz w:val="24"/>
          <w:szCs w:val="24"/>
        </w:rPr>
      </w:pPr>
      <w:r>
        <w:rPr>
          <w:rFonts w:ascii="Times New Roman" w:hAnsi="Times New Roman" w:cs="Times New Roman"/>
          <w:sz w:val="24"/>
          <w:szCs w:val="24"/>
        </w:rPr>
        <w:t>Project Name</w:t>
      </w:r>
      <w:r w:rsidR="0021367B" w:rsidRPr="00C32E95">
        <w:rPr>
          <w:rFonts w:ascii="Times New Roman" w:hAnsi="Times New Roman" w:cs="Times New Roman"/>
          <w:sz w:val="24"/>
          <w:szCs w:val="24"/>
        </w:rPr>
        <w:tab/>
      </w:r>
      <w:r w:rsidR="0021367B" w:rsidRPr="00C32E95">
        <w:rPr>
          <w:rFonts w:ascii="Times New Roman" w:hAnsi="Times New Roman" w:cs="Times New Roman"/>
          <w:sz w:val="24"/>
          <w:szCs w:val="24"/>
        </w:rPr>
        <w:tab/>
      </w:r>
      <w:r w:rsidR="00A258BC">
        <w:rPr>
          <w:rFonts w:ascii="Times New Roman" w:hAnsi="Times New Roman" w:cs="Times New Roman"/>
          <w:sz w:val="24"/>
          <w:szCs w:val="24"/>
        </w:rPr>
        <w:tab/>
      </w:r>
      <w:r w:rsidR="00A258BC">
        <w:rPr>
          <w:rFonts w:ascii="Times New Roman" w:hAnsi="Times New Roman" w:cs="Times New Roman"/>
          <w:sz w:val="24"/>
          <w:szCs w:val="24"/>
        </w:rPr>
        <w:tab/>
      </w:r>
      <w:r w:rsidR="00135A3E" w:rsidRPr="00C32E95">
        <w:rPr>
          <w:rFonts w:ascii="Times New Roman" w:hAnsi="Times New Roman" w:cs="Times New Roman"/>
          <w:sz w:val="24"/>
          <w:szCs w:val="24"/>
        </w:rPr>
        <w:t>:</w:t>
      </w:r>
      <w:r w:rsidR="00216C3D">
        <w:rPr>
          <w:rFonts w:ascii="Times New Roman" w:hAnsi="Times New Roman" w:cs="Times New Roman"/>
          <w:sz w:val="24"/>
          <w:szCs w:val="24"/>
        </w:rPr>
        <w:t xml:space="preserve"> </w:t>
      </w:r>
      <w:r w:rsidR="004C35D2" w:rsidRPr="00C94FC5">
        <w:rPr>
          <w:rFonts w:ascii="Times New Roman" w:hAnsi="Times New Roman" w:cs="Times New Roman"/>
          <w:color w:val="000000"/>
          <w:sz w:val="24"/>
          <w:szCs w:val="24"/>
        </w:rPr>
        <w:t>Authorcafe</w:t>
      </w:r>
    </w:p>
    <w:p w:rsidR="00347557" w:rsidRDefault="00347557">
      <w:pPr>
        <w:pStyle w:val="Heading1Text"/>
        <w:rPr>
          <w:rFonts w:ascii="Times New Roman" w:hAnsi="Times New Roman" w:cs="Times New Roman"/>
          <w:sz w:val="24"/>
          <w:szCs w:val="24"/>
        </w:rPr>
      </w:pPr>
      <w:r>
        <w:rPr>
          <w:rFonts w:ascii="Times New Roman" w:hAnsi="Times New Roman" w:cs="Times New Roman"/>
          <w:sz w:val="24"/>
          <w:szCs w:val="24"/>
        </w:rPr>
        <w:t xml:space="preserve">Company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16C3D">
        <w:rPr>
          <w:rFonts w:ascii="Times New Roman" w:hAnsi="Times New Roman" w:cs="Times New Roman"/>
          <w:sz w:val="24"/>
          <w:szCs w:val="24"/>
        </w:rPr>
        <w:t xml:space="preserve"> </w:t>
      </w:r>
      <w:r w:rsidRPr="00CB66E9">
        <w:rPr>
          <w:rFonts w:ascii="Times New Roman" w:hAnsi="Times New Roman" w:cs="Times New Roman"/>
          <w:b/>
          <w:sz w:val="24"/>
          <w:szCs w:val="24"/>
        </w:rPr>
        <w:t>Kutung</w:t>
      </w:r>
      <w:r w:rsidR="00C3669B" w:rsidRPr="00CB66E9">
        <w:rPr>
          <w:rFonts w:ascii="Times New Roman" w:hAnsi="Times New Roman" w:cs="Times New Roman"/>
          <w:b/>
          <w:sz w:val="24"/>
          <w:szCs w:val="24"/>
        </w:rPr>
        <w:t xml:space="preserve"> </w:t>
      </w:r>
      <w:r w:rsidRPr="00CB66E9">
        <w:rPr>
          <w:rFonts w:ascii="Times New Roman" w:hAnsi="Times New Roman" w:cs="Times New Roman"/>
          <w:b/>
          <w:sz w:val="24"/>
          <w:szCs w:val="24"/>
        </w:rPr>
        <w:t>Design Labs</w:t>
      </w:r>
      <w:r w:rsidR="00C3669B">
        <w:rPr>
          <w:rFonts w:ascii="Times New Roman" w:hAnsi="Times New Roman" w:cs="Times New Roman"/>
          <w:sz w:val="24"/>
          <w:szCs w:val="24"/>
        </w:rPr>
        <w:t xml:space="preserve"> </w:t>
      </w:r>
    </w:p>
    <w:p w:rsidR="00881688" w:rsidRPr="00C32E95" w:rsidRDefault="00881688">
      <w:pPr>
        <w:pStyle w:val="Heading1Text"/>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624F5">
        <w:rPr>
          <w:rFonts w:ascii="Times New Roman" w:hAnsi="Times New Roman" w:cs="Times New Roman"/>
          <w:sz w:val="24"/>
          <w:szCs w:val="24"/>
        </w:rPr>
        <w:t>: 1.6</w:t>
      </w:r>
      <w:r w:rsidR="001F25A3">
        <w:rPr>
          <w:rFonts w:ascii="Times New Roman" w:hAnsi="Times New Roman" w:cs="Times New Roman"/>
          <w:sz w:val="24"/>
          <w:szCs w:val="24"/>
        </w:rPr>
        <w:t xml:space="preserve"> Years</w:t>
      </w:r>
      <w:r>
        <w:rPr>
          <w:rFonts w:ascii="Times New Roman" w:hAnsi="Times New Roman" w:cs="Times New Roman"/>
          <w:sz w:val="24"/>
          <w:szCs w:val="24"/>
        </w:rPr>
        <w:tab/>
      </w:r>
      <w:r>
        <w:rPr>
          <w:rFonts w:ascii="Times New Roman" w:hAnsi="Times New Roman" w:cs="Times New Roman"/>
          <w:sz w:val="24"/>
          <w:szCs w:val="24"/>
        </w:rPr>
        <w:tab/>
      </w:r>
    </w:p>
    <w:p w:rsidR="00EE40D5" w:rsidRPr="00C32E95" w:rsidRDefault="00EE40D5">
      <w:pPr>
        <w:pStyle w:val="Heading1Text"/>
        <w:rPr>
          <w:rFonts w:ascii="Times New Roman" w:hAnsi="Times New Roman" w:cs="Times New Roman"/>
          <w:sz w:val="24"/>
          <w:szCs w:val="24"/>
        </w:rPr>
      </w:pPr>
      <w:r w:rsidRPr="00C32E95">
        <w:rPr>
          <w:rFonts w:ascii="Times New Roman" w:hAnsi="Times New Roman" w:cs="Times New Roman"/>
          <w:sz w:val="24"/>
          <w:szCs w:val="24"/>
        </w:rPr>
        <w:t>Role</w:t>
      </w:r>
      <w:r w:rsidRPr="00C32E95">
        <w:rPr>
          <w:rFonts w:ascii="Times New Roman" w:hAnsi="Times New Roman" w:cs="Times New Roman"/>
          <w:sz w:val="24"/>
          <w:szCs w:val="24"/>
        </w:rPr>
        <w:tab/>
      </w:r>
      <w:r w:rsidRPr="00C32E95">
        <w:rPr>
          <w:rFonts w:ascii="Times New Roman" w:hAnsi="Times New Roman" w:cs="Times New Roman"/>
          <w:sz w:val="24"/>
          <w:szCs w:val="24"/>
        </w:rPr>
        <w:tab/>
      </w:r>
      <w:r w:rsidRPr="00C32E95">
        <w:rPr>
          <w:rFonts w:ascii="Times New Roman" w:hAnsi="Times New Roman" w:cs="Times New Roman"/>
          <w:sz w:val="24"/>
          <w:szCs w:val="24"/>
        </w:rPr>
        <w:tab/>
      </w:r>
      <w:r w:rsidR="00A258BC">
        <w:rPr>
          <w:rFonts w:ascii="Times New Roman" w:hAnsi="Times New Roman" w:cs="Times New Roman"/>
          <w:sz w:val="24"/>
          <w:szCs w:val="24"/>
        </w:rPr>
        <w:tab/>
      </w:r>
      <w:r w:rsidR="00A258BC">
        <w:rPr>
          <w:rFonts w:ascii="Times New Roman" w:hAnsi="Times New Roman" w:cs="Times New Roman"/>
          <w:sz w:val="24"/>
          <w:szCs w:val="24"/>
        </w:rPr>
        <w:tab/>
      </w:r>
      <w:r w:rsidRPr="00C32E95">
        <w:rPr>
          <w:rFonts w:ascii="Times New Roman" w:hAnsi="Times New Roman" w:cs="Times New Roman"/>
          <w:sz w:val="24"/>
          <w:szCs w:val="24"/>
        </w:rPr>
        <w:t>:</w:t>
      </w:r>
      <w:r w:rsidR="00216C3D">
        <w:rPr>
          <w:rFonts w:ascii="Times New Roman" w:hAnsi="Times New Roman" w:cs="Times New Roman"/>
          <w:sz w:val="24"/>
          <w:szCs w:val="24"/>
        </w:rPr>
        <w:t xml:space="preserve"> </w:t>
      </w:r>
      <w:r w:rsidR="00BD16D8" w:rsidRPr="00BD16D8">
        <w:rPr>
          <w:rFonts w:ascii="Times New Roman" w:hAnsi="Times New Roman" w:cs="Times New Roman"/>
          <w:b/>
          <w:sz w:val="24"/>
          <w:szCs w:val="24"/>
        </w:rPr>
        <w:t>Senior</w:t>
      </w:r>
      <w:r w:rsidR="00BD16D8">
        <w:rPr>
          <w:rFonts w:ascii="Times New Roman" w:hAnsi="Times New Roman" w:cs="Times New Roman"/>
          <w:sz w:val="24"/>
          <w:szCs w:val="24"/>
        </w:rPr>
        <w:t xml:space="preserve"> </w:t>
      </w:r>
      <w:r w:rsidR="00CD0638">
        <w:rPr>
          <w:rFonts w:ascii="Times New Roman" w:hAnsi="Times New Roman" w:cs="Times New Roman"/>
          <w:b/>
          <w:sz w:val="24"/>
          <w:szCs w:val="24"/>
        </w:rPr>
        <w:t>Automation Test Engineer</w:t>
      </w:r>
    </w:p>
    <w:p w:rsidR="006C35F8" w:rsidRPr="00FE7DED" w:rsidRDefault="004C35D2" w:rsidP="00FE7DED">
      <w:pPr>
        <w:pStyle w:val="Heading1Text"/>
        <w:rPr>
          <w:rFonts w:ascii="Times New Roman" w:hAnsi="Times New Roman" w:cs="Times New Roman"/>
          <w:sz w:val="24"/>
          <w:szCs w:val="24"/>
        </w:rPr>
      </w:pPr>
      <w:r w:rsidRPr="00C32E95">
        <w:rPr>
          <w:rFonts w:ascii="Times New Roman" w:hAnsi="Times New Roman" w:cs="Times New Roman"/>
          <w:sz w:val="24"/>
          <w:szCs w:val="24"/>
        </w:rPr>
        <w:t>Team Size</w:t>
      </w:r>
      <w:r w:rsidRPr="00C32E95">
        <w:rPr>
          <w:rFonts w:ascii="Times New Roman" w:hAnsi="Times New Roman" w:cs="Times New Roman"/>
          <w:sz w:val="24"/>
          <w:szCs w:val="24"/>
        </w:rPr>
        <w:tab/>
      </w:r>
      <w:r w:rsidRPr="00C32E95">
        <w:rPr>
          <w:rFonts w:ascii="Times New Roman" w:hAnsi="Times New Roman" w:cs="Times New Roman"/>
          <w:sz w:val="24"/>
          <w:szCs w:val="24"/>
        </w:rPr>
        <w:tab/>
      </w:r>
      <w:r w:rsidRPr="00C32E95">
        <w:rPr>
          <w:rFonts w:ascii="Times New Roman" w:hAnsi="Times New Roman" w:cs="Times New Roman"/>
          <w:sz w:val="24"/>
          <w:szCs w:val="24"/>
        </w:rPr>
        <w:tab/>
      </w:r>
      <w:r w:rsidR="00A258BC">
        <w:rPr>
          <w:rFonts w:ascii="Times New Roman" w:hAnsi="Times New Roman" w:cs="Times New Roman"/>
          <w:sz w:val="24"/>
          <w:szCs w:val="24"/>
        </w:rPr>
        <w:tab/>
      </w:r>
      <w:r w:rsidR="00A258BC">
        <w:rPr>
          <w:rFonts w:ascii="Times New Roman" w:hAnsi="Times New Roman" w:cs="Times New Roman"/>
          <w:sz w:val="24"/>
          <w:szCs w:val="24"/>
        </w:rPr>
        <w:tab/>
      </w:r>
      <w:r w:rsidR="00216C3D">
        <w:rPr>
          <w:rFonts w:ascii="Times New Roman" w:hAnsi="Times New Roman" w:cs="Times New Roman"/>
          <w:sz w:val="24"/>
          <w:szCs w:val="24"/>
        </w:rPr>
        <w:t xml:space="preserve">: </w:t>
      </w:r>
      <w:r w:rsidR="00084914">
        <w:rPr>
          <w:rFonts w:ascii="Times New Roman" w:hAnsi="Times New Roman" w:cs="Times New Roman"/>
          <w:sz w:val="24"/>
          <w:szCs w:val="24"/>
        </w:rPr>
        <w:t>10</w:t>
      </w:r>
    </w:p>
    <w:p w:rsidR="006C35F8" w:rsidRPr="006C35F8" w:rsidRDefault="006C35F8" w:rsidP="006C35F8">
      <w:pPr>
        <w:pStyle w:val="SubHeading"/>
        <w:spacing w:after="120"/>
        <w:ind w:left="0"/>
        <w:rPr>
          <w:rFonts w:ascii="Times New Roman" w:hAnsi="Times New Roman" w:cs="Times New Roman"/>
          <w:color w:val="000000"/>
          <w:sz w:val="24"/>
          <w:szCs w:val="24"/>
        </w:rPr>
      </w:pPr>
      <w:r w:rsidRPr="006C35F8">
        <w:rPr>
          <w:rFonts w:ascii="Times New Roman" w:hAnsi="Times New Roman" w:cs="Times New Roman"/>
          <w:color w:val="000000"/>
          <w:sz w:val="24"/>
          <w:szCs w:val="24"/>
        </w:rPr>
        <w:lastRenderedPageBreak/>
        <w:t>Project Description:</w:t>
      </w:r>
    </w:p>
    <w:p w:rsidR="00A93CE6" w:rsidRDefault="006C35F8" w:rsidP="002A7E47">
      <w:pPr>
        <w:pStyle w:val="Heading1Text"/>
        <w:spacing w:after="120" w:line="360" w:lineRule="auto"/>
        <w:ind w:left="0" w:firstLine="720"/>
        <w:jc w:val="both"/>
        <w:rPr>
          <w:rFonts w:ascii="Times New Roman" w:hAnsi="Times New Roman" w:cs="Times New Roman"/>
          <w:sz w:val="24"/>
          <w:szCs w:val="24"/>
          <w:lang w:eastAsia="en-US"/>
        </w:rPr>
      </w:pPr>
      <w:r w:rsidRPr="006C35F8">
        <w:rPr>
          <w:rFonts w:ascii="Times New Roman" w:hAnsi="Times New Roman" w:cs="Times New Roman"/>
          <w:sz w:val="24"/>
          <w:szCs w:val="24"/>
          <w:lang w:eastAsia="en-US"/>
        </w:rPr>
        <w:t>The product Author Cafe i</w:t>
      </w:r>
      <w:r w:rsidR="00284096">
        <w:rPr>
          <w:rFonts w:ascii="Times New Roman" w:hAnsi="Times New Roman" w:cs="Times New Roman"/>
          <w:sz w:val="24"/>
          <w:szCs w:val="24"/>
          <w:lang w:eastAsia="en-US"/>
        </w:rPr>
        <w:t xml:space="preserve">s like an editor, When authors </w:t>
      </w:r>
      <w:r w:rsidRPr="006C35F8">
        <w:rPr>
          <w:rFonts w:ascii="Times New Roman" w:hAnsi="Times New Roman" w:cs="Times New Roman"/>
          <w:sz w:val="24"/>
          <w:szCs w:val="24"/>
          <w:lang w:eastAsia="en-US"/>
        </w:rPr>
        <w:t xml:space="preserve">need professional support to enrich the manuscript. </w:t>
      </w:r>
      <w:r w:rsidR="00FA4C8A" w:rsidRPr="00FA4C8A">
        <w:rPr>
          <w:rFonts w:ascii="Old Standard TT" w:hAnsi="Old Standard TT" w:cs="Times New Roman"/>
          <w:color w:val="000000"/>
          <w:sz w:val="24"/>
          <w:szCs w:val="24"/>
          <w:shd w:val="clear" w:color="auto" w:fill="FFFFFF"/>
        </w:rPr>
        <w:t xml:space="preserve">Author Cafe, a place where authors can create </w:t>
      </w:r>
      <w:r w:rsidR="00FA4C8A" w:rsidRPr="00FA4C8A">
        <w:rPr>
          <w:rFonts w:ascii="Old Standard TT" w:hAnsi="Old Standard TT" w:cs="Times New Roman" w:hint="eastAsia"/>
          <w:color w:val="000000"/>
          <w:sz w:val="24"/>
          <w:szCs w:val="24"/>
          <w:shd w:val="clear" w:color="auto" w:fill="FFFFFF"/>
        </w:rPr>
        <w:t>article</w:t>
      </w:r>
      <w:r w:rsidR="00FA4C8A" w:rsidRPr="00FA4C8A">
        <w:rPr>
          <w:rFonts w:ascii="Old Standard TT" w:hAnsi="Old Standard TT" w:cs="Times New Roman"/>
          <w:color w:val="000000"/>
          <w:sz w:val="24"/>
          <w:szCs w:val="24"/>
          <w:shd w:val="clear" w:color="auto" w:fill="FFFFFF"/>
        </w:rPr>
        <w:t xml:space="preserve"> then collaborates and completes the realization of their passion. Authors can able to write their article and also they can publish through publisher caf</w:t>
      </w:r>
      <w:r w:rsidR="00FA4C8A" w:rsidRPr="00FA4C8A">
        <w:rPr>
          <w:rFonts w:ascii="Old Standard TT" w:hAnsi="Old Standard TT" w:cs="Times New Roman" w:hint="eastAsia"/>
          <w:color w:val="000000"/>
          <w:sz w:val="24"/>
          <w:szCs w:val="24"/>
          <w:shd w:val="clear" w:color="auto" w:fill="FFFFFF"/>
        </w:rPr>
        <w:t>é</w:t>
      </w:r>
      <w:r w:rsidR="00FA4C8A" w:rsidRPr="00FA4C8A">
        <w:rPr>
          <w:rFonts w:ascii="Old Standard TT" w:hAnsi="Old Standard TT" w:cs="Times New Roman"/>
          <w:color w:val="000000"/>
          <w:sz w:val="24"/>
          <w:szCs w:val="24"/>
          <w:shd w:val="clear" w:color="auto" w:fill="FFFFFF"/>
        </w:rPr>
        <w:t xml:space="preserve">. Author Cafe launches. Rest assured, no spamming or newsletter. Two way of editing supports this editor, so any author can </w:t>
      </w:r>
      <w:r w:rsidR="00FA4C8A" w:rsidRPr="00FA4C8A">
        <w:rPr>
          <w:rFonts w:ascii="Old Standard TT" w:hAnsi="Old Standard TT" w:cs="Times New Roman" w:hint="eastAsia"/>
          <w:color w:val="000000"/>
          <w:sz w:val="24"/>
          <w:szCs w:val="24"/>
          <w:shd w:val="clear" w:color="auto" w:fill="FFFFFF"/>
        </w:rPr>
        <w:t>collaborate</w:t>
      </w:r>
      <w:r w:rsidR="00FA4C8A" w:rsidRPr="00FA4C8A">
        <w:rPr>
          <w:rFonts w:ascii="Old Standard TT" w:hAnsi="Old Standard TT" w:cs="Times New Roman"/>
          <w:color w:val="000000"/>
          <w:sz w:val="24"/>
          <w:szCs w:val="24"/>
          <w:shd w:val="clear" w:color="auto" w:fill="FFFFFF"/>
        </w:rPr>
        <w:t xml:space="preserve"> with many author for one source article</w:t>
      </w:r>
      <w:r w:rsidR="007620CA">
        <w:rPr>
          <w:rFonts w:ascii="Old Standard TT" w:hAnsi="Old Standard TT" w:cs="Times New Roman"/>
          <w:color w:val="000000"/>
          <w:sz w:val="24"/>
          <w:szCs w:val="24"/>
          <w:shd w:val="clear" w:color="auto" w:fill="FFFFFF"/>
        </w:rPr>
        <w:t xml:space="preserve">. </w:t>
      </w:r>
      <w:r w:rsidRPr="006C35F8">
        <w:rPr>
          <w:rFonts w:ascii="Times New Roman" w:hAnsi="Times New Roman" w:cs="Times New Roman"/>
          <w:sz w:val="24"/>
          <w:szCs w:val="24"/>
          <w:lang w:eastAsia="en-US"/>
        </w:rPr>
        <w:t>TNQ delivers them straight into the editors.</w:t>
      </w:r>
    </w:p>
    <w:p w:rsidR="006C35F8" w:rsidRPr="006C35F8" w:rsidRDefault="006C35F8" w:rsidP="006C35F8">
      <w:pPr>
        <w:pStyle w:val="Heading1Text"/>
        <w:spacing w:after="120"/>
        <w:ind w:left="0"/>
        <w:jc w:val="both"/>
        <w:rPr>
          <w:rFonts w:ascii="Times New Roman" w:hAnsi="Times New Roman" w:cs="Times New Roman"/>
          <w:sz w:val="24"/>
          <w:szCs w:val="24"/>
        </w:rPr>
      </w:pPr>
      <w:r w:rsidRPr="006C35F8">
        <w:rPr>
          <w:rFonts w:ascii="Times New Roman" w:hAnsi="Times New Roman" w:cs="Times New Roman"/>
          <w:b/>
          <w:sz w:val="24"/>
          <w:szCs w:val="24"/>
          <w:lang w:eastAsia="en-US"/>
        </w:rPr>
        <w:t>Roles and Responsibilities</w:t>
      </w:r>
      <w:r>
        <w:rPr>
          <w:rFonts w:ascii="Times New Roman" w:hAnsi="Times New Roman" w:cs="Times New Roman"/>
          <w:sz w:val="24"/>
          <w:szCs w:val="24"/>
          <w:lang w:eastAsia="en-US"/>
        </w:rPr>
        <w:t>:</w:t>
      </w:r>
    </w:p>
    <w:p w:rsidR="003968B8" w:rsidRDefault="005D4A09" w:rsidP="003968B8">
      <w:pPr>
        <w:pStyle w:val="FirstListText"/>
        <w:keepNext/>
        <w:keepLines/>
        <w:numPr>
          <w:ilvl w:val="0"/>
          <w:numId w:val="27"/>
        </w:numPr>
        <w:tabs>
          <w:tab w:val="left" w:pos="7560"/>
        </w:tabs>
        <w:suppressAutoHyphens w:val="0"/>
        <w:rPr>
          <w:rFonts w:ascii="Times New Roman" w:hAnsi="Times New Roman" w:cs="Times New Roman"/>
          <w:sz w:val="24"/>
          <w:szCs w:val="24"/>
        </w:rPr>
      </w:pPr>
      <w:r w:rsidRPr="00AD239A">
        <w:rPr>
          <w:rFonts w:ascii="Times New Roman" w:hAnsi="Times New Roman" w:cs="Times New Roman"/>
          <w:sz w:val="24"/>
          <w:szCs w:val="24"/>
        </w:rPr>
        <w:t>Involved in Requirement Analysis</w:t>
      </w:r>
    </w:p>
    <w:p w:rsidR="005D4A09" w:rsidRPr="003968B8" w:rsidRDefault="005D4A09" w:rsidP="003968B8">
      <w:pPr>
        <w:pStyle w:val="FirstListText"/>
        <w:keepNext/>
        <w:keepLines/>
        <w:numPr>
          <w:ilvl w:val="0"/>
          <w:numId w:val="27"/>
        </w:numPr>
        <w:tabs>
          <w:tab w:val="left" w:pos="7560"/>
        </w:tabs>
        <w:suppressAutoHyphens w:val="0"/>
        <w:rPr>
          <w:rFonts w:ascii="Times New Roman" w:hAnsi="Times New Roman" w:cs="Times New Roman"/>
          <w:sz w:val="24"/>
          <w:szCs w:val="24"/>
        </w:rPr>
      </w:pPr>
      <w:r w:rsidRPr="003968B8">
        <w:rPr>
          <w:rFonts w:ascii="Times New Roman" w:hAnsi="Times New Roman" w:cs="Times New Roman"/>
          <w:sz w:val="24"/>
          <w:szCs w:val="24"/>
        </w:rPr>
        <w:t>Involved in the project estimation</w:t>
      </w:r>
      <w:r w:rsidRPr="003968B8">
        <w:rPr>
          <w:rFonts w:ascii="Times New Roman" w:hAnsi="Times New Roman" w:cs="Times New Roman"/>
          <w:sz w:val="20"/>
        </w:rPr>
        <w:t xml:space="preserve">. </w:t>
      </w:r>
    </w:p>
    <w:p w:rsidR="005D4A09" w:rsidRPr="00AD239A" w:rsidRDefault="005D4A09" w:rsidP="003968B8">
      <w:pPr>
        <w:pStyle w:val="FirstListText"/>
        <w:keepNext/>
        <w:keepLines/>
        <w:numPr>
          <w:ilvl w:val="0"/>
          <w:numId w:val="27"/>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 xml:space="preserve">Responsible for </w:t>
      </w:r>
      <w:r w:rsidRPr="00AD239A">
        <w:rPr>
          <w:rFonts w:ascii="Times New Roman" w:hAnsi="Times New Roman" w:cs="Times New Roman"/>
          <w:b/>
          <w:bCs/>
          <w:sz w:val="24"/>
          <w:szCs w:val="24"/>
        </w:rPr>
        <w:t xml:space="preserve">coding </w:t>
      </w:r>
      <w:r w:rsidR="00EF3972" w:rsidRPr="00AD239A">
        <w:rPr>
          <w:rFonts w:ascii="Times New Roman" w:hAnsi="Times New Roman" w:cs="Times New Roman"/>
          <w:sz w:val="24"/>
          <w:szCs w:val="24"/>
        </w:rPr>
        <w:t>and</w:t>
      </w:r>
      <w:r w:rsidRPr="00AD239A">
        <w:rPr>
          <w:rFonts w:ascii="Times New Roman" w:hAnsi="Times New Roman" w:cs="Times New Roman"/>
          <w:sz w:val="24"/>
          <w:szCs w:val="24"/>
        </w:rPr>
        <w:t xml:space="preserve"> adhere to coding standards.</w:t>
      </w:r>
    </w:p>
    <w:p w:rsidR="005D4A09" w:rsidRPr="00AD239A" w:rsidRDefault="005D4A09" w:rsidP="005D4A09">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integration and testing of various modules.</w:t>
      </w:r>
    </w:p>
    <w:p w:rsidR="006F4B55" w:rsidRDefault="007B2863" w:rsidP="006F4B55">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Functional testing, Unit testing, Regression testing and smoke testing</w:t>
      </w:r>
    </w:p>
    <w:p w:rsidR="00FE7DED" w:rsidRPr="006F4B55" w:rsidRDefault="007B2863" w:rsidP="006F4B55">
      <w:pPr>
        <w:pStyle w:val="FirstListText"/>
        <w:keepNext/>
        <w:keepLines/>
        <w:numPr>
          <w:ilvl w:val="0"/>
          <w:numId w:val="3"/>
        </w:numPr>
        <w:tabs>
          <w:tab w:val="left" w:pos="7560"/>
        </w:tabs>
        <w:rPr>
          <w:rFonts w:ascii="Times New Roman" w:hAnsi="Times New Roman" w:cs="Times New Roman"/>
          <w:sz w:val="24"/>
          <w:szCs w:val="24"/>
        </w:rPr>
      </w:pPr>
      <w:r w:rsidRPr="006F4B55">
        <w:rPr>
          <w:rFonts w:ascii="Times New Roman" w:hAnsi="Times New Roman" w:cs="Times New Roman"/>
          <w:sz w:val="24"/>
          <w:szCs w:val="24"/>
        </w:rPr>
        <w:t xml:space="preserve">Involved in writing, reviewing and execution the </w:t>
      </w:r>
      <w:r w:rsidRPr="006F4B55">
        <w:rPr>
          <w:rFonts w:ascii="Times New Roman" w:hAnsi="Times New Roman" w:cs="Times New Roman"/>
          <w:b/>
          <w:sz w:val="24"/>
          <w:szCs w:val="24"/>
        </w:rPr>
        <w:t>Test Case</w:t>
      </w:r>
      <w:r w:rsidR="008E4E2D" w:rsidRPr="006F4B55">
        <w:rPr>
          <w:rFonts w:ascii="Times New Roman" w:hAnsi="Times New Roman" w:cs="Times New Roman"/>
          <w:sz w:val="24"/>
          <w:szCs w:val="24"/>
        </w:rPr>
        <w:t xml:space="preserve"> Scenarios.</w:t>
      </w:r>
    </w:p>
    <w:p w:rsidR="005D4A09" w:rsidRPr="006C4315" w:rsidRDefault="005D4A09" w:rsidP="006C4315">
      <w:pPr>
        <w:pStyle w:val="FirstListText"/>
        <w:keepNext/>
        <w:keepLines/>
        <w:numPr>
          <w:ilvl w:val="0"/>
          <w:numId w:val="3"/>
        </w:numPr>
        <w:tabs>
          <w:tab w:val="left" w:pos="7560"/>
        </w:tabs>
        <w:rPr>
          <w:rFonts w:ascii="Times New Roman" w:hAnsi="Times New Roman" w:cs="Times New Roman"/>
          <w:sz w:val="24"/>
          <w:szCs w:val="24"/>
        </w:rPr>
      </w:pPr>
      <w:r w:rsidRPr="00FE7DED">
        <w:rPr>
          <w:rFonts w:ascii="Times New Roman" w:hAnsi="Times New Roman" w:cs="Times New Roman"/>
          <w:sz w:val="24"/>
          <w:szCs w:val="24"/>
        </w:rPr>
        <w:t>Involved in defect logging, verification and validation</w:t>
      </w:r>
    </w:p>
    <w:p w:rsidR="007B2863" w:rsidRPr="00AD239A" w:rsidRDefault="008E4E2D" w:rsidP="005D4A09">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 xml:space="preserve">Involved </w:t>
      </w:r>
      <w:r w:rsidR="000303F1" w:rsidRPr="00AD239A">
        <w:rPr>
          <w:rFonts w:ascii="Times New Roman" w:hAnsi="Times New Roman" w:cs="Times New Roman"/>
          <w:sz w:val="24"/>
          <w:szCs w:val="24"/>
        </w:rPr>
        <w:t xml:space="preserve">in </w:t>
      </w:r>
      <w:r w:rsidR="007161A3" w:rsidRPr="00AD239A">
        <w:rPr>
          <w:rFonts w:ascii="Times New Roman" w:hAnsi="Times New Roman" w:cs="Times New Roman"/>
          <w:sz w:val="24"/>
          <w:szCs w:val="24"/>
        </w:rPr>
        <w:t>End-to-End</w:t>
      </w:r>
      <w:r w:rsidR="00CF2E75">
        <w:rPr>
          <w:rFonts w:ascii="Times New Roman" w:hAnsi="Times New Roman" w:cs="Times New Roman"/>
          <w:sz w:val="24"/>
          <w:szCs w:val="24"/>
        </w:rPr>
        <w:t xml:space="preserve"> </w:t>
      </w:r>
      <w:r w:rsidR="007B2863" w:rsidRPr="00AD239A">
        <w:rPr>
          <w:rFonts w:ascii="Times New Roman" w:hAnsi="Times New Roman" w:cs="Times New Roman"/>
          <w:b/>
          <w:sz w:val="24"/>
          <w:szCs w:val="24"/>
        </w:rPr>
        <w:t>Client</w:t>
      </w:r>
      <w:r w:rsidR="00B65102" w:rsidRPr="00AD239A">
        <w:rPr>
          <w:rFonts w:ascii="Times New Roman" w:hAnsi="Times New Roman" w:cs="Times New Roman"/>
          <w:sz w:val="24"/>
          <w:szCs w:val="24"/>
        </w:rPr>
        <w:t xml:space="preserve"> Inter</w:t>
      </w:r>
      <w:r w:rsidR="007B2863" w:rsidRPr="00AD239A">
        <w:rPr>
          <w:rFonts w:ascii="Times New Roman" w:hAnsi="Times New Roman" w:cs="Times New Roman"/>
          <w:sz w:val="24"/>
          <w:szCs w:val="24"/>
        </w:rPr>
        <w:t xml:space="preserve">action. </w:t>
      </w:r>
    </w:p>
    <w:p w:rsidR="007B2863" w:rsidRPr="00AD239A" w:rsidRDefault="007B2863" w:rsidP="007B2863">
      <w:pPr>
        <w:numPr>
          <w:ilvl w:val="0"/>
          <w:numId w:val="3"/>
        </w:numPr>
        <w:suppressAutoHyphens w:val="0"/>
        <w:rPr>
          <w:color w:val="000000"/>
        </w:rPr>
      </w:pPr>
      <w:r w:rsidRPr="00AD239A">
        <w:rPr>
          <w:color w:val="000000"/>
        </w:rPr>
        <w:t>Status preparation and communicating to client.</w:t>
      </w:r>
    </w:p>
    <w:p w:rsidR="008710C5" w:rsidRDefault="008710C5" w:rsidP="00901956">
      <w:pPr>
        <w:pStyle w:val="SubHeading"/>
        <w:spacing w:after="120"/>
        <w:ind w:left="0"/>
        <w:rPr>
          <w:rFonts w:ascii="Times New Roman" w:hAnsi="Times New Roman" w:cs="Times New Roman"/>
          <w:b w:val="0"/>
          <w:color w:val="000000"/>
        </w:rPr>
      </w:pPr>
    </w:p>
    <w:p w:rsidR="00901956" w:rsidRPr="00C94FC5" w:rsidRDefault="00901956" w:rsidP="00901956">
      <w:pPr>
        <w:pStyle w:val="SubHeading"/>
        <w:spacing w:after="12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9226B">
        <w:rPr>
          <w:rFonts w:ascii="Times New Roman" w:hAnsi="Times New Roman" w:cs="Times New Roman"/>
          <w:color w:val="000000"/>
          <w:sz w:val="24"/>
          <w:szCs w:val="24"/>
        </w:rPr>
        <w:t>4</w:t>
      </w:r>
      <w:r w:rsidR="003968B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27BA8">
        <w:rPr>
          <w:rFonts w:ascii="Times New Roman" w:hAnsi="Times New Roman" w:cs="Times New Roman"/>
          <w:color w:val="000000"/>
          <w:sz w:val="24"/>
          <w:szCs w:val="24"/>
        </w:rPr>
        <w:t>Cigna</w:t>
      </w:r>
      <w:r w:rsidRPr="00C94FC5">
        <w:rPr>
          <w:rFonts w:ascii="Times New Roman" w:hAnsi="Times New Roman" w:cs="Times New Roman"/>
          <w:color w:val="000000"/>
          <w:sz w:val="24"/>
          <w:szCs w:val="24"/>
        </w:rPr>
        <w:t>: (Jan2013 – Sept2015)</w:t>
      </w:r>
    </w:p>
    <w:p w:rsidR="00901956" w:rsidRDefault="00A61A77" w:rsidP="00901956">
      <w:pPr>
        <w:pStyle w:val="Heading1Text"/>
        <w:rPr>
          <w:rFonts w:ascii="Times New Roman" w:hAnsi="Times New Roman" w:cs="Times New Roman"/>
          <w:sz w:val="24"/>
          <w:szCs w:val="24"/>
        </w:rPr>
      </w:pPr>
      <w:r>
        <w:rPr>
          <w:rFonts w:ascii="Times New Roman" w:hAnsi="Times New Roman" w:cs="Times New Roman"/>
          <w:sz w:val="24"/>
          <w:szCs w:val="24"/>
        </w:rPr>
        <w:t>Project Name</w:t>
      </w:r>
      <w:r>
        <w:rPr>
          <w:rFonts w:ascii="Times New Roman" w:hAnsi="Times New Roman" w:cs="Times New Roman"/>
          <w:sz w:val="24"/>
          <w:szCs w:val="24"/>
        </w:rPr>
        <w:tab/>
      </w:r>
      <w:r w:rsidR="007E0A40">
        <w:rPr>
          <w:rFonts w:ascii="Times New Roman" w:hAnsi="Times New Roman" w:cs="Times New Roman"/>
          <w:sz w:val="24"/>
          <w:szCs w:val="24"/>
        </w:rPr>
        <w:tab/>
      </w:r>
      <w:r w:rsidR="00901956" w:rsidRPr="00C32E95">
        <w:rPr>
          <w:rFonts w:ascii="Times New Roman" w:hAnsi="Times New Roman" w:cs="Times New Roman"/>
          <w:sz w:val="24"/>
          <w:szCs w:val="24"/>
        </w:rPr>
        <w:tab/>
      </w:r>
      <w:r w:rsidR="007E0A40">
        <w:rPr>
          <w:rFonts w:ascii="Times New Roman" w:hAnsi="Times New Roman" w:cs="Times New Roman"/>
          <w:sz w:val="24"/>
          <w:szCs w:val="24"/>
        </w:rPr>
        <w:tab/>
      </w:r>
      <w:r w:rsidR="00901956" w:rsidRPr="00C32E95">
        <w:rPr>
          <w:rFonts w:ascii="Times New Roman" w:hAnsi="Times New Roman" w:cs="Times New Roman"/>
          <w:sz w:val="24"/>
          <w:szCs w:val="24"/>
        </w:rPr>
        <w:t>:</w:t>
      </w:r>
      <w:r w:rsidR="00B50953" w:rsidRPr="00B50953">
        <w:t xml:space="preserve"> </w:t>
      </w:r>
      <w:r w:rsidR="00B50953" w:rsidRPr="00B50953">
        <w:rPr>
          <w:rFonts w:ascii="Times New Roman" w:hAnsi="Times New Roman" w:cs="Times New Roman"/>
          <w:sz w:val="24"/>
          <w:szCs w:val="24"/>
        </w:rPr>
        <w:t>Cigna</w:t>
      </w:r>
    </w:p>
    <w:p w:rsidR="00C27BA8" w:rsidRPr="00C32E95" w:rsidRDefault="00C27BA8" w:rsidP="00C27BA8">
      <w:pPr>
        <w:pStyle w:val="Heading1Text"/>
        <w:rPr>
          <w:rFonts w:ascii="Times New Roman" w:hAnsi="Times New Roman" w:cs="Times New Roman"/>
          <w:sz w:val="24"/>
          <w:szCs w:val="24"/>
        </w:rPr>
      </w:pPr>
      <w:r>
        <w:rPr>
          <w:rFonts w:ascii="Times New Roman" w:hAnsi="Times New Roman" w:cs="Times New Roman"/>
          <w:sz w:val="24"/>
          <w:szCs w:val="24"/>
        </w:rPr>
        <w:t xml:space="preserve">Company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D230B">
        <w:rPr>
          <w:rFonts w:ascii="Times New Roman" w:hAnsi="Times New Roman" w:cs="Times New Roman"/>
          <w:sz w:val="24"/>
          <w:szCs w:val="24"/>
        </w:rPr>
        <w:t xml:space="preserve"> </w:t>
      </w:r>
      <w:r w:rsidRPr="00B05E58">
        <w:rPr>
          <w:rFonts w:ascii="Times New Roman" w:hAnsi="Times New Roman" w:cs="Times New Roman"/>
          <w:b/>
          <w:sz w:val="24"/>
          <w:szCs w:val="24"/>
        </w:rPr>
        <w:t>IGenuine Soft Solutions</w:t>
      </w:r>
    </w:p>
    <w:p w:rsidR="00901956" w:rsidRPr="00C32E95" w:rsidRDefault="00C27BA8" w:rsidP="00C27BA8">
      <w:pPr>
        <w:pStyle w:val="Heading1Text"/>
        <w:ind w:left="0"/>
        <w:rPr>
          <w:rFonts w:ascii="Times New Roman" w:hAnsi="Times New Roman" w:cs="Times New Roman"/>
          <w:sz w:val="24"/>
          <w:szCs w:val="24"/>
        </w:rPr>
      </w:pPr>
      <w:r>
        <w:rPr>
          <w:rFonts w:ascii="Times New Roman" w:hAnsi="Times New Roman" w:cs="Times New Roman"/>
          <w:sz w:val="24"/>
          <w:szCs w:val="24"/>
        </w:rPr>
        <w:t xml:space="preserve">      </w:t>
      </w:r>
      <w:r w:rsidR="00901956" w:rsidRPr="00C32E95">
        <w:rPr>
          <w:rFonts w:ascii="Times New Roman" w:hAnsi="Times New Roman" w:cs="Times New Roman"/>
          <w:sz w:val="24"/>
          <w:szCs w:val="24"/>
        </w:rPr>
        <w:t>Duration</w:t>
      </w:r>
      <w:r w:rsidR="00901956" w:rsidRPr="00C32E95">
        <w:rPr>
          <w:rFonts w:ascii="Times New Roman" w:hAnsi="Times New Roman" w:cs="Times New Roman"/>
          <w:sz w:val="24"/>
          <w:szCs w:val="24"/>
        </w:rPr>
        <w:tab/>
      </w:r>
      <w:r w:rsidR="00901956" w:rsidRPr="00C32E95">
        <w:rPr>
          <w:rFonts w:ascii="Times New Roman" w:hAnsi="Times New Roman" w:cs="Times New Roman"/>
          <w:sz w:val="24"/>
          <w:szCs w:val="24"/>
        </w:rPr>
        <w:tab/>
      </w:r>
      <w:r w:rsidR="00901956" w:rsidRPr="00C32E95">
        <w:rPr>
          <w:rFonts w:ascii="Times New Roman" w:hAnsi="Times New Roman" w:cs="Times New Roman"/>
          <w:sz w:val="24"/>
          <w:szCs w:val="24"/>
        </w:rPr>
        <w:tab/>
      </w:r>
      <w:r w:rsidR="007E0A40">
        <w:rPr>
          <w:rFonts w:ascii="Times New Roman" w:hAnsi="Times New Roman" w:cs="Times New Roman"/>
          <w:sz w:val="24"/>
          <w:szCs w:val="24"/>
        </w:rPr>
        <w:tab/>
      </w:r>
      <w:r w:rsidR="007E0A40">
        <w:rPr>
          <w:rFonts w:ascii="Times New Roman" w:hAnsi="Times New Roman" w:cs="Times New Roman"/>
          <w:sz w:val="24"/>
          <w:szCs w:val="24"/>
        </w:rPr>
        <w:tab/>
      </w:r>
      <w:r w:rsidR="00B97DF7">
        <w:rPr>
          <w:rFonts w:ascii="Times New Roman" w:hAnsi="Times New Roman" w:cs="Times New Roman"/>
          <w:sz w:val="24"/>
          <w:szCs w:val="24"/>
        </w:rPr>
        <w:t xml:space="preserve">: </w:t>
      </w:r>
      <w:r w:rsidR="00901956" w:rsidRPr="00C32E95">
        <w:rPr>
          <w:rFonts w:ascii="Times New Roman" w:hAnsi="Times New Roman" w:cs="Times New Roman"/>
          <w:sz w:val="24"/>
          <w:szCs w:val="24"/>
        </w:rPr>
        <w:t>2.6 Years</w:t>
      </w:r>
    </w:p>
    <w:p w:rsidR="00901956" w:rsidRPr="007B2863" w:rsidRDefault="00FA4C8A" w:rsidP="008A3259">
      <w:pPr>
        <w:suppressAutoHyphens w:val="0"/>
        <w:ind w:firstLine="360"/>
        <w:rPr>
          <w:color w:val="000000"/>
          <w:sz w:val="20"/>
          <w:szCs w:val="20"/>
        </w:rPr>
      </w:pPr>
      <w:r w:rsidRPr="00C32E95">
        <w:t>Role</w:t>
      </w:r>
      <w:r w:rsidRPr="00C32E95">
        <w:tab/>
      </w:r>
      <w:r w:rsidRPr="00C32E95">
        <w:tab/>
      </w:r>
      <w:r w:rsidRPr="00C32E95">
        <w:tab/>
      </w:r>
      <w:r>
        <w:tab/>
      </w:r>
      <w:r>
        <w:tab/>
      </w:r>
      <w:r w:rsidRPr="00C32E95">
        <w:t>:</w:t>
      </w:r>
      <w:r w:rsidR="00CD230B">
        <w:t xml:space="preserve"> </w:t>
      </w:r>
      <w:r w:rsidRPr="00C32E95">
        <w:rPr>
          <w:b/>
        </w:rPr>
        <w:t>Software</w:t>
      </w:r>
      <w:r w:rsidR="00604A49">
        <w:rPr>
          <w:b/>
        </w:rPr>
        <w:t xml:space="preserve"> </w:t>
      </w:r>
      <w:r w:rsidRPr="00C32E95">
        <w:rPr>
          <w:b/>
        </w:rPr>
        <w:t>Test Engineer</w:t>
      </w:r>
    </w:p>
    <w:p w:rsidR="007B2863" w:rsidRPr="007B2863" w:rsidRDefault="007B2863" w:rsidP="007B2863">
      <w:pPr>
        <w:suppressAutoHyphens w:val="0"/>
        <w:rPr>
          <w:color w:val="000000"/>
          <w:sz w:val="20"/>
          <w:szCs w:val="20"/>
        </w:rPr>
      </w:pPr>
    </w:p>
    <w:p w:rsidR="00AD5CDD" w:rsidRDefault="003D4035" w:rsidP="00AD4197">
      <w:pPr>
        <w:pStyle w:val="Heading1Text"/>
        <w:rPr>
          <w:rFonts w:ascii="Times New Roman" w:hAnsi="Times New Roman" w:cs="Times New Roman"/>
          <w:sz w:val="24"/>
          <w:szCs w:val="24"/>
        </w:rPr>
      </w:pPr>
      <w:r w:rsidRPr="00C32E95">
        <w:rPr>
          <w:rFonts w:ascii="Times New Roman" w:hAnsi="Times New Roman" w:cs="Times New Roman"/>
          <w:sz w:val="24"/>
          <w:szCs w:val="24"/>
        </w:rPr>
        <w:t>Team Size</w:t>
      </w:r>
      <w:r w:rsidRPr="00C32E95">
        <w:rPr>
          <w:rFonts w:ascii="Times New Roman" w:hAnsi="Times New Roman" w:cs="Times New Roman"/>
          <w:sz w:val="24"/>
          <w:szCs w:val="24"/>
        </w:rPr>
        <w:tab/>
      </w:r>
      <w:r w:rsidRPr="00C32E95">
        <w:rPr>
          <w:rFonts w:ascii="Times New Roman" w:hAnsi="Times New Roman" w:cs="Times New Roman"/>
          <w:sz w:val="24"/>
          <w:szCs w:val="24"/>
        </w:rPr>
        <w:tab/>
      </w:r>
      <w:r w:rsidRPr="00C32E9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7DF7">
        <w:rPr>
          <w:rFonts w:ascii="Times New Roman" w:hAnsi="Times New Roman" w:cs="Times New Roman"/>
          <w:sz w:val="24"/>
          <w:szCs w:val="24"/>
        </w:rPr>
        <w:t xml:space="preserve">: </w:t>
      </w:r>
      <w:r w:rsidR="002A6036">
        <w:rPr>
          <w:rFonts w:ascii="Times New Roman" w:hAnsi="Times New Roman" w:cs="Times New Roman"/>
          <w:sz w:val="24"/>
          <w:szCs w:val="24"/>
        </w:rPr>
        <w:t>7</w:t>
      </w:r>
    </w:p>
    <w:p w:rsidR="00D74330" w:rsidRPr="007012AB" w:rsidRDefault="00D74330" w:rsidP="004A7AF3">
      <w:pPr>
        <w:pStyle w:val="SubHeading"/>
        <w:spacing w:after="120"/>
        <w:ind w:left="0"/>
        <w:rPr>
          <w:rFonts w:ascii="Times New Roman" w:hAnsi="Times New Roman" w:cs="Times New Roman"/>
        </w:rPr>
      </w:pPr>
      <w:r w:rsidRPr="002240B3">
        <w:rPr>
          <w:rFonts w:ascii="Times New Roman" w:hAnsi="Times New Roman" w:cs="Times New Roman"/>
          <w:sz w:val="24"/>
          <w:szCs w:val="24"/>
        </w:rPr>
        <w:lastRenderedPageBreak/>
        <w:t>Project Description:</w:t>
      </w:r>
    </w:p>
    <w:p w:rsidR="005D4A09" w:rsidRPr="00AE1D2F" w:rsidRDefault="00B50953" w:rsidP="00B50953">
      <w:pPr>
        <w:pStyle w:val="vmbody"/>
        <w:spacing w:line="360" w:lineRule="auto"/>
        <w:jc w:val="both"/>
      </w:pPr>
      <w:r>
        <w:t>P</w:t>
      </w:r>
      <w:r w:rsidR="005D4A09" w:rsidRPr="00AE1D2F">
        <w:t>roducts</w:t>
      </w:r>
      <w:r w:rsidRPr="00B50953">
        <w:t xml:space="preserve"> Cigna</w:t>
      </w:r>
      <w:r w:rsidR="005D4A09" w:rsidRPr="00AE1D2F">
        <w:t xml:space="preserve"> is a proprietary, integrated, hosted application suite that offers real-time, browser-based, practice management and clinical management technology for healthcar</w:t>
      </w:r>
      <w:r>
        <w:t>e providers.</w:t>
      </w:r>
      <w:r w:rsidRPr="00B50953">
        <w:t xml:space="preserve"> Cigna</w:t>
      </w:r>
      <w:r w:rsidR="00EF3972" w:rsidRPr="00AE1D2F">
        <w:t xml:space="preserve"> enable</w:t>
      </w:r>
      <w:r w:rsidR="005D4A09" w:rsidRPr="00AE1D2F">
        <w:t xml:space="preserve"> providers and office staff to streamline their workflow, schedule patients, invoice payers for services rendered, record demographic and medical information in patient charts, and write prescriptions electronically.</w:t>
      </w:r>
    </w:p>
    <w:p w:rsidR="002C5424" w:rsidRPr="00AE1D2F" w:rsidRDefault="00B50953" w:rsidP="008C4236">
      <w:pPr>
        <w:pStyle w:val="vmbody"/>
        <w:spacing w:line="360" w:lineRule="auto"/>
        <w:jc w:val="both"/>
      </w:pPr>
      <w:r w:rsidRPr="00B50953">
        <w:t>Cigna</w:t>
      </w:r>
      <w:r>
        <w:t xml:space="preserve"> </w:t>
      </w:r>
      <w:r w:rsidR="005D4A09" w:rsidRPr="00AE1D2F">
        <w:t>is a complete electronic record keeping system that helps you from booking appointments to performing examination to ordering and billing.  Infor</w:t>
      </w:r>
      <w:r>
        <w:t xml:space="preserve">mation commonly found </w:t>
      </w:r>
      <w:r w:rsidR="005D4A09" w:rsidRPr="00AE1D2F">
        <w:t xml:space="preserve">includes a patient’s progress. In addition to storing patient information, these systems are often integrated with medical billing software or practice management software </w:t>
      </w:r>
      <w:r w:rsidR="007B2863" w:rsidRPr="00AE1D2F">
        <w:t xml:space="preserve">for a </w:t>
      </w:r>
      <w:r w:rsidR="00193FAB" w:rsidRPr="00AE1D2F">
        <w:t>fully integrated</w:t>
      </w:r>
      <w:r w:rsidR="007B2863" w:rsidRPr="00AE1D2F">
        <w:t xml:space="preserve"> workflow</w:t>
      </w:r>
      <w:r w:rsidR="002B3EE4" w:rsidRPr="00AE1D2F">
        <w:t>.</w:t>
      </w:r>
    </w:p>
    <w:p w:rsidR="006C35F8" w:rsidRPr="006C35F8" w:rsidRDefault="006C35F8" w:rsidP="006C35F8">
      <w:pPr>
        <w:pStyle w:val="Heading1Text"/>
        <w:spacing w:after="120"/>
        <w:ind w:left="0"/>
        <w:jc w:val="both"/>
        <w:rPr>
          <w:rFonts w:ascii="Times New Roman" w:hAnsi="Times New Roman" w:cs="Times New Roman"/>
          <w:sz w:val="24"/>
          <w:szCs w:val="24"/>
        </w:rPr>
      </w:pPr>
      <w:r w:rsidRPr="006C35F8">
        <w:rPr>
          <w:rFonts w:ascii="Times New Roman" w:hAnsi="Times New Roman" w:cs="Times New Roman"/>
          <w:b/>
          <w:sz w:val="24"/>
          <w:szCs w:val="24"/>
          <w:lang w:eastAsia="en-US"/>
        </w:rPr>
        <w:t>Roles and Responsibilities</w:t>
      </w:r>
      <w:r>
        <w:rPr>
          <w:rFonts w:ascii="Times New Roman" w:hAnsi="Times New Roman" w:cs="Times New Roman"/>
          <w:sz w:val="24"/>
          <w:szCs w:val="24"/>
          <w:lang w:eastAsia="en-US"/>
        </w:rPr>
        <w:t>:</w:t>
      </w:r>
    </w:p>
    <w:p w:rsidR="00AE1D2F" w:rsidRPr="00AD239A" w:rsidRDefault="00AE1D2F" w:rsidP="00FF356A">
      <w:pPr>
        <w:pStyle w:val="FirstListText"/>
        <w:keepNext/>
        <w:keepLines/>
        <w:numPr>
          <w:ilvl w:val="0"/>
          <w:numId w:val="28"/>
        </w:numPr>
        <w:tabs>
          <w:tab w:val="left" w:pos="7560"/>
        </w:tabs>
        <w:suppressAutoHyphens w:val="0"/>
        <w:rPr>
          <w:rFonts w:ascii="Times New Roman" w:hAnsi="Times New Roman" w:cs="Times New Roman"/>
          <w:sz w:val="24"/>
          <w:szCs w:val="24"/>
        </w:rPr>
      </w:pPr>
      <w:r w:rsidRPr="00AD239A">
        <w:rPr>
          <w:rFonts w:ascii="Times New Roman" w:hAnsi="Times New Roman" w:cs="Times New Roman"/>
          <w:sz w:val="24"/>
          <w:szCs w:val="24"/>
        </w:rPr>
        <w:t>Involved in Requirement Analysis</w:t>
      </w:r>
    </w:p>
    <w:p w:rsidR="00AE1D2F" w:rsidRPr="007B2863" w:rsidRDefault="00AE1D2F" w:rsidP="00FF356A">
      <w:pPr>
        <w:pStyle w:val="FirstListText"/>
        <w:keepNext/>
        <w:keepLines/>
        <w:numPr>
          <w:ilvl w:val="0"/>
          <w:numId w:val="28"/>
        </w:numPr>
        <w:tabs>
          <w:tab w:val="left" w:pos="7560"/>
        </w:tabs>
        <w:rPr>
          <w:rFonts w:ascii="Times New Roman" w:hAnsi="Times New Roman" w:cs="Times New Roman"/>
          <w:sz w:val="20"/>
        </w:rPr>
      </w:pPr>
      <w:r w:rsidRPr="00AD239A">
        <w:rPr>
          <w:rFonts w:ascii="Times New Roman" w:hAnsi="Times New Roman" w:cs="Times New Roman"/>
          <w:sz w:val="24"/>
          <w:szCs w:val="24"/>
        </w:rPr>
        <w:t>Involved in the project estimation</w:t>
      </w:r>
      <w:r w:rsidRPr="007B2863">
        <w:rPr>
          <w:rFonts w:ascii="Times New Roman" w:hAnsi="Times New Roman" w:cs="Times New Roman"/>
          <w:sz w:val="20"/>
        </w:rPr>
        <w:t xml:space="preserve">. </w:t>
      </w:r>
    </w:p>
    <w:p w:rsidR="00AE1D2F" w:rsidRPr="00AD239A" w:rsidRDefault="00AE1D2F" w:rsidP="00AE1D2F">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 xml:space="preserve">Responsible for </w:t>
      </w:r>
      <w:r w:rsidRPr="00AD239A">
        <w:rPr>
          <w:rFonts w:ascii="Times New Roman" w:hAnsi="Times New Roman" w:cs="Times New Roman"/>
          <w:b/>
          <w:bCs/>
          <w:sz w:val="24"/>
          <w:szCs w:val="24"/>
        </w:rPr>
        <w:t xml:space="preserve">coding </w:t>
      </w:r>
      <w:r w:rsidRPr="00AD239A">
        <w:rPr>
          <w:rFonts w:ascii="Times New Roman" w:hAnsi="Times New Roman" w:cs="Times New Roman"/>
          <w:sz w:val="24"/>
          <w:szCs w:val="24"/>
        </w:rPr>
        <w:t>and adhere to coding standards.</w:t>
      </w:r>
    </w:p>
    <w:p w:rsidR="00AE1D2F" w:rsidRPr="00AD239A" w:rsidRDefault="00AE1D2F" w:rsidP="00AE1D2F">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integration and testing of various modules.</w:t>
      </w:r>
    </w:p>
    <w:p w:rsidR="00AE1D2F" w:rsidRPr="007B2863" w:rsidRDefault="00AE1D2F" w:rsidP="00AE1D2F">
      <w:pPr>
        <w:pStyle w:val="Heading1Text"/>
        <w:numPr>
          <w:ilvl w:val="0"/>
          <w:numId w:val="3"/>
        </w:numPr>
        <w:tabs>
          <w:tab w:val="left" w:pos="1440"/>
          <w:tab w:val="left" w:pos="10080"/>
        </w:tabs>
        <w:spacing w:after="0" w:line="360" w:lineRule="auto"/>
        <w:jc w:val="both"/>
        <w:rPr>
          <w:rFonts w:ascii="Times New Roman" w:hAnsi="Times New Roman" w:cs="Times New Roman"/>
          <w:sz w:val="20"/>
        </w:rPr>
      </w:pPr>
      <w:r w:rsidRPr="00AD239A">
        <w:rPr>
          <w:rFonts w:ascii="Times New Roman" w:hAnsi="Times New Roman" w:cs="Times New Roman"/>
          <w:sz w:val="24"/>
          <w:szCs w:val="24"/>
        </w:rPr>
        <w:t xml:space="preserve">Involved in </w:t>
      </w:r>
      <w:r w:rsidRPr="00AD239A">
        <w:rPr>
          <w:rFonts w:ascii="Times New Roman" w:hAnsi="Times New Roman" w:cs="Times New Roman"/>
          <w:b/>
          <w:sz w:val="24"/>
          <w:szCs w:val="24"/>
        </w:rPr>
        <w:t>review</w:t>
      </w:r>
      <w:r w:rsidRPr="00AD239A">
        <w:rPr>
          <w:rFonts w:ascii="Times New Roman" w:hAnsi="Times New Roman" w:cs="Times New Roman"/>
          <w:sz w:val="24"/>
          <w:szCs w:val="24"/>
        </w:rPr>
        <w:t xml:space="preserve"> the team </w:t>
      </w:r>
      <w:r w:rsidR="00193FAB" w:rsidRPr="00AD239A">
        <w:rPr>
          <w:rFonts w:ascii="Times New Roman" w:hAnsi="Times New Roman" w:cs="Times New Roman"/>
          <w:sz w:val="24"/>
          <w:szCs w:val="24"/>
        </w:rPr>
        <w:t>member’s</w:t>
      </w:r>
      <w:r w:rsidR="005D7791">
        <w:rPr>
          <w:rFonts w:ascii="Times New Roman" w:hAnsi="Times New Roman" w:cs="Times New Roman"/>
          <w:sz w:val="24"/>
          <w:szCs w:val="24"/>
        </w:rPr>
        <w:t xml:space="preserve"> </w:t>
      </w:r>
      <w:r w:rsidRPr="00AD239A">
        <w:rPr>
          <w:rFonts w:ascii="Times New Roman" w:hAnsi="Times New Roman" w:cs="Times New Roman"/>
          <w:b/>
          <w:sz w:val="24"/>
          <w:szCs w:val="24"/>
        </w:rPr>
        <w:t>code</w:t>
      </w:r>
      <w:r w:rsidRPr="007B2863">
        <w:rPr>
          <w:rFonts w:ascii="Times New Roman" w:hAnsi="Times New Roman" w:cs="Times New Roman"/>
          <w:sz w:val="20"/>
        </w:rPr>
        <w:t>.</w:t>
      </w:r>
    </w:p>
    <w:p w:rsidR="00AE1D2F" w:rsidRPr="00AD239A" w:rsidRDefault="00AE1D2F" w:rsidP="00AE1D2F">
      <w:pPr>
        <w:pStyle w:val="Heading1Text"/>
        <w:numPr>
          <w:ilvl w:val="0"/>
          <w:numId w:val="3"/>
        </w:numPr>
        <w:tabs>
          <w:tab w:val="left" w:pos="1440"/>
          <w:tab w:val="left" w:pos="10080"/>
        </w:tabs>
        <w:spacing w:after="0" w:line="360" w:lineRule="auto"/>
        <w:jc w:val="both"/>
        <w:rPr>
          <w:rFonts w:ascii="Times New Roman" w:hAnsi="Times New Roman" w:cs="Times New Roman"/>
          <w:sz w:val="24"/>
          <w:szCs w:val="24"/>
        </w:rPr>
      </w:pPr>
      <w:r w:rsidRPr="00AD239A">
        <w:rPr>
          <w:rFonts w:ascii="Times New Roman" w:hAnsi="Times New Roman" w:cs="Times New Roman"/>
          <w:sz w:val="24"/>
          <w:szCs w:val="24"/>
        </w:rPr>
        <w:t xml:space="preserve">Involved in writing, reviewing and execution the </w:t>
      </w:r>
      <w:r w:rsidRPr="00AD239A">
        <w:rPr>
          <w:rFonts w:ascii="Times New Roman" w:hAnsi="Times New Roman" w:cs="Times New Roman"/>
          <w:b/>
          <w:sz w:val="24"/>
          <w:szCs w:val="24"/>
        </w:rPr>
        <w:t>Test Case</w:t>
      </w:r>
      <w:r w:rsidRPr="00AD239A">
        <w:rPr>
          <w:rFonts w:ascii="Times New Roman" w:hAnsi="Times New Roman" w:cs="Times New Roman"/>
          <w:sz w:val="24"/>
          <w:szCs w:val="24"/>
        </w:rPr>
        <w:t xml:space="preserve"> Scenarios.</w:t>
      </w:r>
    </w:p>
    <w:p w:rsidR="00AE1D2F" w:rsidRPr="00AD239A" w:rsidRDefault="00AE1D2F" w:rsidP="00AE1D2F">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defect logging, verification and validation</w:t>
      </w:r>
    </w:p>
    <w:p w:rsidR="00AE1D2F" w:rsidRPr="00AD239A" w:rsidRDefault="00AE1D2F" w:rsidP="00AE1D2F">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Responsible for reporting to the Project Leader/Manager.</w:t>
      </w:r>
    </w:p>
    <w:p w:rsidR="00AE1D2F" w:rsidRPr="00AD239A" w:rsidRDefault="00AE1D2F" w:rsidP="00AE1D2F">
      <w:pPr>
        <w:pStyle w:val="FirstListText"/>
        <w:keepNext/>
        <w:keepLines/>
        <w:numPr>
          <w:ilvl w:val="0"/>
          <w:numId w:val="3"/>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 xml:space="preserve">Involved in </w:t>
      </w:r>
      <w:r w:rsidR="00193FAB" w:rsidRPr="00AD239A">
        <w:rPr>
          <w:rFonts w:ascii="Times New Roman" w:hAnsi="Times New Roman" w:cs="Times New Roman"/>
          <w:sz w:val="24"/>
          <w:szCs w:val="24"/>
        </w:rPr>
        <w:t>End-to-End</w:t>
      </w:r>
      <w:r w:rsidR="005D7791">
        <w:rPr>
          <w:rFonts w:ascii="Times New Roman" w:hAnsi="Times New Roman" w:cs="Times New Roman"/>
          <w:sz w:val="24"/>
          <w:szCs w:val="24"/>
        </w:rPr>
        <w:t xml:space="preserve"> </w:t>
      </w:r>
      <w:r w:rsidRPr="00AD239A">
        <w:rPr>
          <w:rFonts w:ascii="Times New Roman" w:hAnsi="Times New Roman" w:cs="Times New Roman"/>
          <w:b/>
          <w:sz w:val="24"/>
          <w:szCs w:val="24"/>
        </w:rPr>
        <w:t>Client</w:t>
      </w:r>
      <w:r w:rsidRPr="00AD239A">
        <w:rPr>
          <w:rFonts w:ascii="Times New Roman" w:hAnsi="Times New Roman" w:cs="Times New Roman"/>
          <w:sz w:val="24"/>
          <w:szCs w:val="24"/>
        </w:rPr>
        <w:t xml:space="preserve"> Interaction. </w:t>
      </w:r>
    </w:p>
    <w:p w:rsidR="00AE1D2F" w:rsidRPr="00AD239A" w:rsidRDefault="00AE1D2F" w:rsidP="00AE1D2F">
      <w:pPr>
        <w:numPr>
          <w:ilvl w:val="0"/>
          <w:numId w:val="3"/>
        </w:numPr>
        <w:suppressAutoHyphens w:val="0"/>
        <w:rPr>
          <w:color w:val="000000"/>
        </w:rPr>
      </w:pPr>
      <w:r w:rsidRPr="00AD239A">
        <w:rPr>
          <w:color w:val="000000"/>
        </w:rPr>
        <w:t>Status preparation and communicating to client.</w:t>
      </w:r>
    </w:p>
    <w:p w:rsidR="00AE1D2F" w:rsidRPr="007B2863" w:rsidRDefault="00AE1D2F" w:rsidP="00AE1D2F">
      <w:pPr>
        <w:suppressAutoHyphens w:val="0"/>
        <w:ind w:left="1080"/>
        <w:rPr>
          <w:color w:val="000000"/>
          <w:sz w:val="20"/>
          <w:szCs w:val="20"/>
        </w:rPr>
      </w:pPr>
    </w:p>
    <w:p w:rsidR="007012AB" w:rsidRPr="00AE1D2F" w:rsidRDefault="00AE1D2F" w:rsidP="00AE1D2F">
      <w:pPr>
        <w:numPr>
          <w:ilvl w:val="0"/>
          <w:numId w:val="3"/>
        </w:numPr>
        <w:suppressAutoHyphens w:val="0"/>
        <w:rPr>
          <w:color w:val="000000"/>
        </w:rPr>
      </w:pPr>
      <w:r w:rsidRPr="00AD239A">
        <w:rPr>
          <w:color w:val="000000"/>
        </w:rPr>
        <w:t>Escalating the issue on time to make sure the quality deliverable.</w:t>
      </w:r>
    </w:p>
    <w:p w:rsidR="00535011" w:rsidRPr="007B2863" w:rsidRDefault="00535011" w:rsidP="003968B8">
      <w:pPr>
        <w:pStyle w:val="MediumGrid1-Accent21"/>
        <w:numPr>
          <w:ilvl w:val="1"/>
          <w:numId w:val="26"/>
        </w:numPr>
        <w:spacing w:after="120"/>
        <w:rPr>
          <w:b/>
          <w:vanish/>
          <w:color w:val="003366"/>
          <w:sz w:val="20"/>
          <w:szCs w:val="20"/>
        </w:rPr>
      </w:pPr>
    </w:p>
    <w:p w:rsidR="00535011" w:rsidRPr="007B2863" w:rsidRDefault="00535011" w:rsidP="003968B8">
      <w:pPr>
        <w:pStyle w:val="MediumGrid1-Accent21"/>
        <w:numPr>
          <w:ilvl w:val="1"/>
          <w:numId w:val="26"/>
        </w:numPr>
        <w:spacing w:after="120"/>
        <w:rPr>
          <w:b/>
          <w:vanish/>
          <w:color w:val="003366"/>
          <w:sz w:val="20"/>
          <w:szCs w:val="20"/>
        </w:rPr>
      </w:pPr>
    </w:p>
    <w:p w:rsidR="00535011" w:rsidRPr="007B2863" w:rsidRDefault="00535011" w:rsidP="003968B8">
      <w:pPr>
        <w:pStyle w:val="MediumGrid1-Accent21"/>
        <w:numPr>
          <w:ilvl w:val="1"/>
          <w:numId w:val="26"/>
        </w:numPr>
        <w:spacing w:after="120"/>
        <w:rPr>
          <w:b/>
          <w:vanish/>
          <w:color w:val="003366"/>
          <w:sz w:val="20"/>
          <w:szCs w:val="20"/>
        </w:rPr>
      </w:pPr>
    </w:p>
    <w:p w:rsidR="00A24390" w:rsidRDefault="00A24390" w:rsidP="007E6F1D">
      <w:pPr>
        <w:pStyle w:val="ListParagraph"/>
        <w:spacing w:before="240" w:line="360" w:lineRule="auto"/>
        <w:ind w:left="0"/>
        <w:jc w:val="both"/>
        <w:rPr>
          <w:b/>
          <w:color w:val="000000"/>
          <w:lang w:eastAsia="en-US"/>
        </w:rPr>
      </w:pPr>
    </w:p>
    <w:p w:rsidR="00F12036" w:rsidRDefault="00F12036" w:rsidP="007E6F1D">
      <w:pPr>
        <w:pStyle w:val="ListParagraph"/>
        <w:spacing w:before="240" w:line="360" w:lineRule="auto"/>
        <w:ind w:left="0"/>
        <w:jc w:val="both"/>
        <w:rPr>
          <w:b/>
          <w:color w:val="000000"/>
          <w:lang w:eastAsia="en-US"/>
        </w:rPr>
      </w:pPr>
    </w:p>
    <w:p w:rsidR="007E6F1D" w:rsidRPr="00846522" w:rsidRDefault="007E6F1D" w:rsidP="007E6F1D">
      <w:pPr>
        <w:pStyle w:val="ListParagraph"/>
        <w:spacing w:before="240" w:line="360" w:lineRule="auto"/>
        <w:ind w:left="0"/>
        <w:jc w:val="both"/>
        <w:rPr>
          <w:b/>
          <w:color w:val="000000"/>
        </w:rPr>
      </w:pPr>
      <w:r w:rsidRPr="00846522">
        <w:rPr>
          <w:b/>
          <w:color w:val="000000"/>
          <w:lang w:eastAsia="en-US"/>
        </w:rPr>
        <w:lastRenderedPageBreak/>
        <w:t xml:space="preserve">POC (Proof </w:t>
      </w:r>
      <w:r w:rsidR="00A05422" w:rsidRPr="00846522">
        <w:rPr>
          <w:b/>
          <w:color w:val="000000"/>
          <w:lang w:eastAsia="en-US"/>
        </w:rPr>
        <w:t>of</w:t>
      </w:r>
      <w:r w:rsidRPr="00846522">
        <w:rPr>
          <w:b/>
          <w:color w:val="000000"/>
          <w:lang w:eastAsia="en-US"/>
        </w:rPr>
        <w:t xml:space="preserve"> Concept)</w:t>
      </w:r>
    </w:p>
    <w:p w:rsidR="007E6F1D" w:rsidRPr="00B14075" w:rsidRDefault="00EA1B5B" w:rsidP="007E6F1D">
      <w:pPr>
        <w:pStyle w:val="SubHeading"/>
        <w:spacing w:before="240" w:line="360" w:lineRule="auto"/>
        <w:ind w:left="0"/>
        <w:jc w:val="both"/>
        <w:rPr>
          <w:rFonts w:ascii="Times New Roman" w:hAnsi="Times New Roman" w:cs="Times New Roman"/>
          <w:sz w:val="24"/>
          <w:szCs w:val="24"/>
        </w:rPr>
      </w:pPr>
      <w:r w:rsidRPr="00B14075">
        <w:rPr>
          <w:rFonts w:ascii="Times New Roman" w:hAnsi="Times New Roman" w:cs="Times New Roman"/>
          <w:sz w:val="24"/>
          <w:szCs w:val="24"/>
        </w:rPr>
        <w:t xml:space="preserve">Project </w:t>
      </w:r>
      <w:r w:rsidR="00B14075" w:rsidRPr="00B14075">
        <w:rPr>
          <w:rFonts w:ascii="Times New Roman" w:hAnsi="Times New Roman" w:cs="Times New Roman"/>
          <w:sz w:val="24"/>
          <w:szCs w:val="24"/>
        </w:rPr>
        <w:t>Name:</w:t>
      </w:r>
      <w:r w:rsidR="007E6F1D" w:rsidRPr="00B14075">
        <w:rPr>
          <w:rFonts w:ascii="Times New Roman" w:hAnsi="Times New Roman" w:cs="Times New Roman"/>
          <w:sz w:val="24"/>
          <w:szCs w:val="24"/>
        </w:rPr>
        <w:t xml:space="preserve"> Quick Bag</w:t>
      </w:r>
    </w:p>
    <w:p w:rsidR="00056EF5" w:rsidRDefault="007C048A" w:rsidP="007E6F1D">
      <w:pPr>
        <w:pStyle w:val="SubHeading"/>
        <w:spacing w:after="0" w:line="360" w:lineRule="auto"/>
        <w:ind w:left="720"/>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Product </w:t>
      </w:r>
      <w:r w:rsidRPr="007C048A">
        <w:rPr>
          <w:rFonts w:ascii="Times New Roman" w:hAnsi="Times New Roman" w:cs="Times New Roman"/>
          <w:b w:val="0"/>
          <w:color w:val="000000"/>
          <w:sz w:val="24"/>
          <w:szCs w:val="24"/>
        </w:rPr>
        <w:t>Quick Bag is an </w:t>
      </w:r>
      <w:hyperlink r:id="rId8" w:tooltip="E-commerce" w:history="1">
        <w:r w:rsidRPr="007C048A">
          <w:rPr>
            <w:rFonts w:ascii="Times New Roman" w:hAnsi="Times New Roman" w:cs="Times New Roman"/>
            <w:b w:val="0"/>
            <w:color w:val="000000"/>
            <w:sz w:val="24"/>
            <w:szCs w:val="24"/>
          </w:rPr>
          <w:t>e-commerce</w:t>
        </w:r>
      </w:hyperlink>
      <w:r w:rsidRPr="007C048A">
        <w:rPr>
          <w:rFonts w:ascii="Times New Roman" w:hAnsi="Times New Roman" w:cs="Times New Roman"/>
          <w:b w:val="0"/>
          <w:color w:val="000000"/>
          <w:sz w:val="24"/>
          <w:szCs w:val="24"/>
        </w:rPr>
        <w:t> </w:t>
      </w:r>
      <w:r>
        <w:rPr>
          <w:rFonts w:ascii="Times New Roman" w:hAnsi="Times New Roman" w:cs="Times New Roman"/>
          <w:b w:val="0"/>
          <w:color w:val="000000"/>
          <w:sz w:val="24"/>
          <w:szCs w:val="24"/>
        </w:rPr>
        <w:t>site. When customer can able to purchase any product while they ar</w:t>
      </w:r>
      <w:r w:rsidR="00073612">
        <w:rPr>
          <w:rFonts w:ascii="Times New Roman" w:hAnsi="Times New Roman" w:cs="Times New Roman"/>
          <w:b w:val="0"/>
          <w:color w:val="000000"/>
          <w:sz w:val="24"/>
          <w:szCs w:val="24"/>
        </w:rPr>
        <w:t xml:space="preserve">e </w:t>
      </w:r>
      <w:r>
        <w:rPr>
          <w:rFonts w:ascii="Times New Roman" w:hAnsi="Times New Roman" w:cs="Times New Roman"/>
          <w:b w:val="0"/>
          <w:color w:val="000000"/>
          <w:sz w:val="24"/>
          <w:szCs w:val="24"/>
        </w:rPr>
        <w:t xml:space="preserve">in travel. </w:t>
      </w:r>
      <w:r w:rsidR="0093291B">
        <w:rPr>
          <w:rFonts w:ascii="Times New Roman" w:hAnsi="Times New Roman" w:cs="Times New Roman"/>
          <w:b w:val="0"/>
          <w:color w:val="000000"/>
          <w:sz w:val="24"/>
          <w:szCs w:val="24"/>
        </w:rPr>
        <w:t>The functionality of the application is retail marketing.</w:t>
      </w:r>
      <w:r w:rsidR="00073612">
        <w:rPr>
          <w:rFonts w:ascii="Times New Roman" w:hAnsi="Times New Roman" w:cs="Times New Roman"/>
          <w:b w:val="0"/>
          <w:color w:val="000000"/>
          <w:sz w:val="24"/>
          <w:szCs w:val="24"/>
        </w:rPr>
        <w:t xml:space="preserve"> </w:t>
      </w:r>
      <w:r w:rsidR="0093291B" w:rsidRPr="007C048A">
        <w:rPr>
          <w:rFonts w:ascii="Times New Roman" w:hAnsi="Times New Roman" w:cs="Times New Roman"/>
          <w:b w:val="0"/>
          <w:color w:val="000000"/>
          <w:sz w:val="24"/>
          <w:szCs w:val="24"/>
        </w:rPr>
        <w:t>Quick Bag</w:t>
      </w:r>
      <w:r w:rsidR="0093291B">
        <w:rPr>
          <w:rFonts w:ascii="Times New Roman" w:hAnsi="Times New Roman" w:cs="Times New Roman"/>
          <w:b w:val="0"/>
          <w:color w:val="000000"/>
          <w:sz w:val="24"/>
          <w:szCs w:val="24"/>
        </w:rPr>
        <w:t xml:space="preserve"> provides the feature, like </w:t>
      </w:r>
      <w:r w:rsidR="008F7AE3">
        <w:rPr>
          <w:rFonts w:ascii="Times New Roman" w:hAnsi="Times New Roman" w:cs="Times New Roman"/>
          <w:b w:val="0"/>
          <w:color w:val="000000"/>
          <w:sz w:val="24"/>
          <w:szCs w:val="24"/>
        </w:rPr>
        <w:t>while</w:t>
      </w:r>
      <w:r w:rsidR="0093291B">
        <w:rPr>
          <w:rFonts w:ascii="Times New Roman" w:hAnsi="Times New Roman" w:cs="Times New Roman"/>
          <w:b w:val="0"/>
          <w:color w:val="000000"/>
          <w:sz w:val="24"/>
          <w:szCs w:val="24"/>
        </w:rPr>
        <w:t xml:space="preserve"> travel the customer can order the product and </w:t>
      </w:r>
      <w:r w:rsidR="0093291B" w:rsidRPr="007C048A">
        <w:rPr>
          <w:rFonts w:ascii="Times New Roman" w:hAnsi="Times New Roman" w:cs="Times New Roman"/>
          <w:b w:val="0"/>
          <w:color w:val="000000"/>
          <w:sz w:val="24"/>
          <w:szCs w:val="24"/>
        </w:rPr>
        <w:t>Quick Bag</w:t>
      </w:r>
      <w:r w:rsidR="0093291B">
        <w:rPr>
          <w:rFonts w:ascii="Times New Roman" w:hAnsi="Times New Roman" w:cs="Times New Roman"/>
          <w:b w:val="0"/>
          <w:color w:val="000000"/>
          <w:sz w:val="24"/>
          <w:szCs w:val="24"/>
        </w:rPr>
        <w:t xml:space="preserve"> delivered the product at customer reached location.  </w:t>
      </w:r>
    </w:p>
    <w:p w:rsidR="00056EF5" w:rsidRDefault="00056EF5" w:rsidP="007E6F1D">
      <w:pPr>
        <w:pStyle w:val="SubHeading"/>
        <w:spacing w:after="0" w:line="360" w:lineRule="auto"/>
        <w:ind w:left="720"/>
        <w:jc w:val="both"/>
        <w:rPr>
          <w:rFonts w:ascii="Times New Roman" w:hAnsi="Times New Roman" w:cs="Times New Roman"/>
          <w:b w:val="0"/>
          <w:color w:val="000000"/>
          <w:sz w:val="24"/>
          <w:szCs w:val="24"/>
        </w:rPr>
      </w:pPr>
    </w:p>
    <w:p w:rsidR="007E6F1D" w:rsidRPr="00056EF5" w:rsidRDefault="0093291B" w:rsidP="007E6F1D">
      <w:pPr>
        <w:pStyle w:val="SubHeading"/>
        <w:spacing w:after="0" w:line="360" w:lineRule="auto"/>
        <w:ind w:left="720"/>
        <w:jc w:val="both"/>
        <w:rPr>
          <w:rFonts w:ascii="Times New Roman" w:hAnsi="Times New Roman" w:cs="Times New Roman"/>
          <w:b w:val="0"/>
          <w:sz w:val="24"/>
          <w:szCs w:val="24"/>
        </w:rPr>
      </w:pPr>
      <w:r w:rsidRPr="00056EF5">
        <w:rPr>
          <w:rFonts w:ascii="Times New Roman" w:hAnsi="Times New Roman" w:cs="Times New Roman"/>
          <w:b w:val="0"/>
          <w:sz w:val="24"/>
          <w:szCs w:val="24"/>
        </w:rPr>
        <w:t xml:space="preserve">Duration </w:t>
      </w:r>
      <w:r w:rsidRPr="00056EF5">
        <w:rPr>
          <w:rFonts w:ascii="Times New Roman" w:hAnsi="Times New Roman" w:cs="Times New Roman"/>
          <w:b w:val="0"/>
          <w:sz w:val="24"/>
          <w:szCs w:val="24"/>
        </w:rPr>
        <w:tab/>
      </w:r>
      <w:r w:rsidRPr="00056EF5">
        <w:rPr>
          <w:rFonts w:ascii="Times New Roman" w:hAnsi="Times New Roman" w:cs="Times New Roman"/>
          <w:b w:val="0"/>
          <w:sz w:val="24"/>
          <w:szCs w:val="24"/>
        </w:rPr>
        <w:tab/>
      </w:r>
      <w:r w:rsidR="007E6F1D" w:rsidRPr="00056EF5">
        <w:rPr>
          <w:rFonts w:ascii="Times New Roman" w:hAnsi="Times New Roman" w:cs="Times New Roman"/>
          <w:b w:val="0"/>
          <w:sz w:val="24"/>
          <w:szCs w:val="24"/>
        </w:rPr>
        <w:t xml:space="preserve">: </w:t>
      </w:r>
      <w:r w:rsidR="007E6F1D" w:rsidRPr="00056EF5">
        <w:rPr>
          <w:rFonts w:ascii="Times New Roman" w:hAnsi="Times New Roman" w:cs="Times New Roman"/>
          <w:b w:val="0"/>
          <w:sz w:val="24"/>
          <w:szCs w:val="24"/>
        </w:rPr>
        <w:tab/>
        <w:t>5 Weeks</w:t>
      </w:r>
    </w:p>
    <w:p w:rsidR="007E6F1D" w:rsidRPr="00056EF5" w:rsidRDefault="007E6F1D" w:rsidP="007E6F1D">
      <w:pPr>
        <w:pStyle w:val="SubHeading"/>
        <w:spacing w:after="0" w:line="360" w:lineRule="auto"/>
        <w:ind w:left="720"/>
        <w:jc w:val="both"/>
        <w:rPr>
          <w:rFonts w:ascii="Times New Roman" w:hAnsi="Times New Roman" w:cs="Times New Roman"/>
          <w:b w:val="0"/>
          <w:sz w:val="24"/>
          <w:szCs w:val="24"/>
        </w:rPr>
      </w:pPr>
      <w:r w:rsidRPr="00056EF5">
        <w:rPr>
          <w:rFonts w:ascii="Times New Roman" w:hAnsi="Times New Roman" w:cs="Times New Roman"/>
          <w:b w:val="0"/>
          <w:sz w:val="24"/>
          <w:szCs w:val="24"/>
        </w:rPr>
        <w:t>Automation Tool</w:t>
      </w:r>
      <w:r w:rsidRPr="00056EF5">
        <w:rPr>
          <w:rFonts w:ascii="Times New Roman" w:hAnsi="Times New Roman" w:cs="Times New Roman"/>
          <w:b w:val="0"/>
          <w:sz w:val="24"/>
          <w:szCs w:val="24"/>
        </w:rPr>
        <w:tab/>
        <w:t>:</w:t>
      </w:r>
      <w:r w:rsidRPr="00056EF5">
        <w:rPr>
          <w:rFonts w:ascii="Times New Roman" w:hAnsi="Times New Roman" w:cs="Times New Roman"/>
          <w:b w:val="0"/>
          <w:sz w:val="24"/>
          <w:szCs w:val="24"/>
        </w:rPr>
        <w:tab/>
        <w:t xml:space="preserve">Selenium with </w:t>
      </w:r>
      <w:r w:rsidR="00FC60F4">
        <w:rPr>
          <w:rFonts w:ascii="Times New Roman" w:hAnsi="Times New Roman" w:cs="Times New Roman"/>
          <w:b w:val="0"/>
          <w:sz w:val="24"/>
          <w:szCs w:val="24"/>
        </w:rPr>
        <w:t>Eclipse</w:t>
      </w:r>
      <w:r w:rsidR="007C048A" w:rsidRPr="00056EF5">
        <w:rPr>
          <w:rFonts w:ascii="Times New Roman" w:hAnsi="Times New Roman" w:cs="Times New Roman"/>
          <w:b w:val="0"/>
          <w:sz w:val="24"/>
          <w:szCs w:val="24"/>
        </w:rPr>
        <w:t>, TestNG</w:t>
      </w:r>
    </w:p>
    <w:p w:rsidR="00F212DE" w:rsidRDefault="007E6F1D" w:rsidP="00A24390">
      <w:pPr>
        <w:pStyle w:val="SubHeading"/>
        <w:spacing w:after="0" w:line="360" w:lineRule="auto"/>
        <w:ind w:firstLine="360"/>
        <w:jc w:val="both"/>
        <w:rPr>
          <w:rFonts w:ascii="Times New Roman" w:hAnsi="Times New Roman" w:cs="Times New Roman"/>
          <w:b w:val="0"/>
          <w:sz w:val="24"/>
          <w:szCs w:val="24"/>
        </w:rPr>
      </w:pPr>
      <w:r w:rsidRPr="00056EF5">
        <w:rPr>
          <w:rFonts w:ascii="Times New Roman" w:hAnsi="Times New Roman" w:cs="Times New Roman"/>
          <w:b w:val="0"/>
          <w:sz w:val="24"/>
          <w:szCs w:val="24"/>
        </w:rPr>
        <w:t>Language</w:t>
      </w:r>
      <w:r w:rsidRPr="00056EF5">
        <w:rPr>
          <w:rFonts w:ascii="Times New Roman" w:hAnsi="Times New Roman" w:cs="Times New Roman"/>
          <w:b w:val="0"/>
          <w:sz w:val="24"/>
          <w:szCs w:val="24"/>
        </w:rPr>
        <w:tab/>
      </w:r>
      <w:r w:rsidRPr="00056EF5">
        <w:rPr>
          <w:rFonts w:ascii="Times New Roman" w:hAnsi="Times New Roman" w:cs="Times New Roman"/>
          <w:b w:val="0"/>
          <w:sz w:val="24"/>
          <w:szCs w:val="24"/>
        </w:rPr>
        <w:tab/>
        <w:t>:</w:t>
      </w:r>
      <w:r w:rsidRPr="00056EF5">
        <w:rPr>
          <w:rFonts w:ascii="Times New Roman" w:hAnsi="Times New Roman" w:cs="Times New Roman"/>
          <w:b w:val="0"/>
          <w:sz w:val="24"/>
          <w:szCs w:val="24"/>
        </w:rPr>
        <w:tab/>
      </w:r>
      <w:r w:rsidR="00A24390">
        <w:rPr>
          <w:rFonts w:ascii="Times New Roman" w:hAnsi="Times New Roman" w:cs="Times New Roman"/>
          <w:b w:val="0"/>
          <w:sz w:val="24"/>
          <w:szCs w:val="24"/>
        </w:rPr>
        <w:t>Java</w:t>
      </w:r>
    </w:p>
    <w:p w:rsidR="007E6F1D" w:rsidRPr="00846522" w:rsidRDefault="007E6F1D" w:rsidP="00A24390">
      <w:pPr>
        <w:pStyle w:val="Heading1Text"/>
        <w:tabs>
          <w:tab w:val="left" w:pos="1080"/>
        </w:tabs>
        <w:spacing w:before="240" w:line="360" w:lineRule="auto"/>
        <w:ind w:left="0" w:right="230"/>
        <w:jc w:val="both"/>
        <w:rPr>
          <w:rFonts w:ascii="Calibri" w:hAnsi="Calibri"/>
          <w:b/>
          <w:color w:val="000000"/>
          <w:sz w:val="22"/>
          <w:szCs w:val="22"/>
        </w:rPr>
      </w:pPr>
      <w:r w:rsidRPr="00056EF5">
        <w:rPr>
          <w:rFonts w:ascii="Times New Roman" w:hAnsi="Times New Roman" w:cs="Times New Roman"/>
          <w:b/>
          <w:sz w:val="24"/>
          <w:szCs w:val="24"/>
        </w:rPr>
        <w:t>Responsibilities Handled:</w:t>
      </w:r>
    </w:p>
    <w:p w:rsidR="007E6F1D" w:rsidRPr="00B80757" w:rsidRDefault="001B3258" w:rsidP="001B3258">
      <w:pPr>
        <w:pStyle w:val="FirstListText"/>
        <w:keepNext/>
        <w:keepLines/>
        <w:tabs>
          <w:tab w:val="clear" w:pos="1080"/>
          <w:tab w:val="left" w:pos="7560"/>
        </w:tabs>
        <w:suppressAutoHyphens w:val="0"/>
        <w:ind w:left="360" w:firstLine="0"/>
        <w:rPr>
          <w:rFonts w:ascii="Times New Roman" w:hAnsi="Times New Roman" w:cs="Times New Roman"/>
          <w:sz w:val="24"/>
          <w:szCs w:val="24"/>
        </w:rPr>
      </w:pPr>
      <w:r>
        <w:rPr>
          <w:rFonts w:ascii="Times New Roman" w:hAnsi="Times New Roman" w:cs="Times New Roman"/>
          <w:sz w:val="24"/>
          <w:szCs w:val="24"/>
        </w:rPr>
        <w:t xml:space="preserve">1. </w:t>
      </w:r>
      <w:r w:rsidR="00AB78E5">
        <w:rPr>
          <w:rFonts w:ascii="Times New Roman" w:hAnsi="Times New Roman" w:cs="Times New Roman"/>
          <w:sz w:val="24"/>
          <w:szCs w:val="24"/>
        </w:rPr>
        <w:t xml:space="preserve"> </w:t>
      </w:r>
      <w:r w:rsidR="007E6F1D" w:rsidRPr="00B80757">
        <w:rPr>
          <w:rFonts w:ascii="Times New Roman" w:hAnsi="Times New Roman" w:cs="Times New Roman"/>
          <w:sz w:val="24"/>
          <w:szCs w:val="24"/>
        </w:rPr>
        <w:t>Understanding and Analysis of Functional specification</w:t>
      </w:r>
      <w:r w:rsidR="00EB2405">
        <w:rPr>
          <w:rFonts w:ascii="Times New Roman" w:hAnsi="Times New Roman" w:cs="Times New Roman"/>
          <w:sz w:val="24"/>
          <w:szCs w:val="24"/>
        </w:rPr>
        <w:t xml:space="preserve"> document.</w:t>
      </w:r>
      <w:r w:rsidR="007E6F1D" w:rsidRPr="00B80757">
        <w:rPr>
          <w:rFonts w:ascii="Times New Roman" w:hAnsi="Times New Roman" w:cs="Times New Roman"/>
          <w:sz w:val="24"/>
          <w:szCs w:val="24"/>
        </w:rPr>
        <w:t xml:space="preserve"> </w:t>
      </w:r>
    </w:p>
    <w:p w:rsidR="007E6F1D" w:rsidRPr="00B80757" w:rsidRDefault="007E6F1D" w:rsidP="0023451C">
      <w:pPr>
        <w:pStyle w:val="FirstListText"/>
        <w:keepNext/>
        <w:keepLines/>
        <w:numPr>
          <w:ilvl w:val="0"/>
          <w:numId w:val="26"/>
        </w:numPr>
        <w:tabs>
          <w:tab w:val="left" w:pos="7560"/>
        </w:tabs>
        <w:suppressAutoHyphens w:val="0"/>
        <w:rPr>
          <w:rFonts w:ascii="Times New Roman" w:hAnsi="Times New Roman" w:cs="Times New Roman"/>
          <w:sz w:val="24"/>
          <w:szCs w:val="24"/>
        </w:rPr>
      </w:pPr>
      <w:r w:rsidRPr="00B80757">
        <w:rPr>
          <w:rFonts w:ascii="Times New Roman" w:hAnsi="Times New Roman" w:cs="Times New Roman"/>
          <w:sz w:val="24"/>
          <w:szCs w:val="24"/>
        </w:rPr>
        <w:t>Involved in design and implementation of test automat</w:t>
      </w:r>
      <w:r w:rsidR="00B80757">
        <w:rPr>
          <w:rFonts w:ascii="Times New Roman" w:hAnsi="Times New Roman" w:cs="Times New Roman"/>
          <w:sz w:val="24"/>
          <w:szCs w:val="24"/>
        </w:rPr>
        <w:t>ion framework using Java</w:t>
      </w:r>
      <w:r w:rsidR="008A3259" w:rsidRPr="00B80757">
        <w:rPr>
          <w:rFonts w:ascii="Times New Roman" w:hAnsi="Times New Roman" w:cs="Times New Roman"/>
          <w:sz w:val="24"/>
          <w:szCs w:val="24"/>
        </w:rPr>
        <w:t>, Selenium, TestNG</w:t>
      </w:r>
      <w:r w:rsidR="00EB2405">
        <w:rPr>
          <w:rFonts w:ascii="Times New Roman" w:hAnsi="Times New Roman" w:cs="Times New Roman"/>
          <w:sz w:val="24"/>
          <w:szCs w:val="24"/>
        </w:rPr>
        <w:t>.</w:t>
      </w:r>
    </w:p>
    <w:p w:rsidR="007E6F1D" w:rsidRPr="00B80757" w:rsidRDefault="007E6F1D" w:rsidP="0023451C">
      <w:pPr>
        <w:pStyle w:val="FirstListText"/>
        <w:keepNext/>
        <w:keepLines/>
        <w:numPr>
          <w:ilvl w:val="0"/>
          <w:numId w:val="26"/>
        </w:numPr>
        <w:tabs>
          <w:tab w:val="left" w:pos="7560"/>
        </w:tabs>
        <w:suppressAutoHyphens w:val="0"/>
        <w:rPr>
          <w:rFonts w:ascii="Times New Roman" w:hAnsi="Times New Roman" w:cs="Times New Roman"/>
          <w:sz w:val="24"/>
          <w:szCs w:val="24"/>
        </w:rPr>
      </w:pPr>
      <w:r w:rsidRPr="00B80757">
        <w:rPr>
          <w:rFonts w:ascii="Times New Roman" w:hAnsi="Times New Roman" w:cs="Times New Roman"/>
          <w:sz w:val="24"/>
          <w:szCs w:val="24"/>
        </w:rPr>
        <w:t>Script develo</w:t>
      </w:r>
      <w:r w:rsidR="008A3259" w:rsidRPr="00B80757">
        <w:rPr>
          <w:rFonts w:ascii="Times New Roman" w:hAnsi="Times New Roman" w:cs="Times New Roman"/>
          <w:sz w:val="24"/>
          <w:szCs w:val="24"/>
        </w:rPr>
        <w:t>pment and execution in Selenium.</w:t>
      </w:r>
    </w:p>
    <w:p w:rsidR="00E62AB6" w:rsidRDefault="007E6F1D" w:rsidP="007360C7">
      <w:pPr>
        <w:pStyle w:val="FirstListText"/>
        <w:keepNext/>
        <w:keepLines/>
        <w:numPr>
          <w:ilvl w:val="0"/>
          <w:numId w:val="26"/>
        </w:numPr>
        <w:tabs>
          <w:tab w:val="left" w:pos="7560"/>
        </w:tabs>
        <w:suppressAutoHyphens w:val="0"/>
        <w:rPr>
          <w:rFonts w:ascii="Times New Roman" w:hAnsi="Times New Roman" w:cs="Times New Roman"/>
          <w:sz w:val="24"/>
          <w:szCs w:val="24"/>
        </w:rPr>
      </w:pPr>
      <w:r w:rsidRPr="00B80757">
        <w:rPr>
          <w:rFonts w:ascii="Times New Roman" w:hAnsi="Times New Roman" w:cs="Times New Roman"/>
          <w:sz w:val="24"/>
          <w:szCs w:val="24"/>
        </w:rPr>
        <w:t>Executed the scripts and showcased the results in html report</w:t>
      </w:r>
      <w:r w:rsidR="00EB2405">
        <w:rPr>
          <w:rFonts w:ascii="Times New Roman" w:hAnsi="Times New Roman" w:cs="Times New Roman"/>
          <w:sz w:val="24"/>
          <w:szCs w:val="24"/>
        </w:rPr>
        <w:t>.</w:t>
      </w:r>
    </w:p>
    <w:p w:rsidR="0051548E" w:rsidRPr="006F4B55" w:rsidRDefault="0051548E" w:rsidP="0051548E">
      <w:pPr>
        <w:pStyle w:val="FirstListText"/>
        <w:keepNext/>
        <w:keepLines/>
        <w:numPr>
          <w:ilvl w:val="0"/>
          <w:numId w:val="26"/>
        </w:numPr>
        <w:tabs>
          <w:tab w:val="left" w:pos="7560"/>
        </w:tabs>
        <w:rPr>
          <w:rFonts w:ascii="Times New Roman" w:hAnsi="Times New Roman" w:cs="Times New Roman"/>
          <w:sz w:val="24"/>
          <w:szCs w:val="24"/>
        </w:rPr>
      </w:pPr>
      <w:r w:rsidRPr="006F4B55">
        <w:rPr>
          <w:rFonts w:ascii="Times New Roman" w:hAnsi="Times New Roman" w:cs="Times New Roman"/>
          <w:sz w:val="24"/>
          <w:szCs w:val="24"/>
        </w:rPr>
        <w:t xml:space="preserve">Involved in writing, reviewing and execution the </w:t>
      </w:r>
      <w:r w:rsidRPr="006F4B55">
        <w:rPr>
          <w:rFonts w:ascii="Times New Roman" w:hAnsi="Times New Roman" w:cs="Times New Roman"/>
          <w:b/>
          <w:sz w:val="24"/>
          <w:szCs w:val="24"/>
        </w:rPr>
        <w:t>Test Case</w:t>
      </w:r>
      <w:r w:rsidRPr="006F4B55">
        <w:rPr>
          <w:rFonts w:ascii="Times New Roman" w:hAnsi="Times New Roman" w:cs="Times New Roman"/>
          <w:sz w:val="24"/>
          <w:szCs w:val="24"/>
        </w:rPr>
        <w:t xml:space="preserve"> Scenarios.</w:t>
      </w:r>
    </w:p>
    <w:p w:rsidR="0051548E" w:rsidRPr="006C4315" w:rsidRDefault="0051548E" w:rsidP="0051548E">
      <w:pPr>
        <w:pStyle w:val="FirstListText"/>
        <w:keepNext/>
        <w:keepLines/>
        <w:numPr>
          <w:ilvl w:val="0"/>
          <w:numId w:val="26"/>
        </w:numPr>
        <w:tabs>
          <w:tab w:val="left" w:pos="7560"/>
        </w:tabs>
        <w:rPr>
          <w:rFonts w:ascii="Times New Roman" w:hAnsi="Times New Roman" w:cs="Times New Roman"/>
          <w:sz w:val="24"/>
          <w:szCs w:val="24"/>
        </w:rPr>
      </w:pPr>
      <w:r w:rsidRPr="00FE7DED">
        <w:rPr>
          <w:rFonts w:ascii="Times New Roman" w:hAnsi="Times New Roman" w:cs="Times New Roman"/>
          <w:sz w:val="24"/>
          <w:szCs w:val="24"/>
        </w:rPr>
        <w:t>Involved in defect logging, verification and validation</w:t>
      </w:r>
      <w:r w:rsidR="008E567B">
        <w:rPr>
          <w:rFonts w:ascii="Times New Roman" w:hAnsi="Times New Roman" w:cs="Times New Roman"/>
          <w:sz w:val="24"/>
          <w:szCs w:val="24"/>
        </w:rPr>
        <w:t>.</w:t>
      </w:r>
    </w:p>
    <w:p w:rsidR="0051548E" w:rsidRPr="0051548E" w:rsidRDefault="0051548E" w:rsidP="0051548E">
      <w:pPr>
        <w:pStyle w:val="FirstListText"/>
        <w:keepNext/>
        <w:keepLines/>
        <w:numPr>
          <w:ilvl w:val="0"/>
          <w:numId w:val="26"/>
        </w:numPr>
        <w:tabs>
          <w:tab w:val="left" w:pos="7560"/>
        </w:tabs>
        <w:rPr>
          <w:rFonts w:ascii="Times New Roman" w:hAnsi="Times New Roman" w:cs="Times New Roman"/>
          <w:sz w:val="24"/>
          <w:szCs w:val="24"/>
        </w:rPr>
      </w:pPr>
      <w:r w:rsidRPr="00AD239A">
        <w:rPr>
          <w:rFonts w:ascii="Times New Roman" w:hAnsi="Times New Roman" w:cs="Times New Roman"/>
          <w:sz w:val="24"/>
          <w:szCs w:val="24"/>
        </w:rPr>
        <w:t>Involved in End-to-End</w:t>
      </w:r>
      <w:r>
        <w:rPr>
          <w:rFonts w:ascii="Times New Roman" w:hAnsi="Times New Roman" w:cs="Times New Roman"/>
          <w:sz w:val="24"/>
          <w:szCs w:val="24"/>
        </w:rPr>
        <w:t xml:space="preserve"> </w:t>
      </w:r>
      <w:r w:rsidRPr="00AD239A">
        <w:rPr>
          <w:rFonts w:ascii="Times New Roman" w:hAnsi="Times New Roman" w:cs="Times New Roman"/>
          <w:b/>
          <w:sz w:val="24"/>
          <w:szCs w:val="24"/>
        </w:rPr>
        <w:t>Client</w:t>
      </w:r>
      <w:r w:rsidRPr="00AD239A">
        <w:rPr>
          <w:rFonts w:ascii="Times New Roman" w:hAnsi="Times New Roman" w:cs="Times New Roman"/>
          <w:sz w:val="24"/>
          <w:szCs w:val="24"/>
        </w:rPr>
        <w:t xml:space="preserve"> Inter</w:t>
      </w:r>
      <w:r>
        <w:rPr>
          <w:rFonts w:ascii="Times New Roman" w:hAnsi="Times New Roman" w:cs="Times New Roman"/>
          <w:sz w:val="24"/>
          <w:szCs w:val="24"/>
        </w:rPr>
        <w:t>action.</w:t>
      </w:r>
    </w:p>
    <w:p w:rsidR="00D11629" w:rsidRDefault="00D11629" w:rsidP="006A77D1">
      <w:pPr>
        <w:pStyle w:val="SubHeading"/>
        <w:spacing w:after="120"/>
        <w:ind w:left="0"/>
        <w:rPr>
          <w:rFonts w:ascii="Times New Roman" w:hAnsi="Times New Roman" w:cs="Times New Roman"/>
          <w:color w:val="000000"/>
          <w:sz w:val="24"/>
          <w:szCs w:val="24"/>
        </w:rPr>
      </w:pPr>
    </w:p>
    <w:p w:rsidR="00D11629" w:rsidRDefault="00D11629" w:rsidP="006A77D1">
      <w:pPr>
        <w:pStyle w:val="SubHeading"/>
        <w:spacing w:after="120"/>
        <w:ind w:left="0"/>
        <w:rPr>
          <w:rFonts w:ascii="Times New Roman" w:hAnsi="Times New Roman" w:cs="Times New Roman"/>
          <w:color w:val="000000"/>
          <w:sz w:val="24"/>
          <w:szCs w:val="24"/>
        </w:rPr>
      </w:pPr>
    </w:p>
    <w:p w:rsidR="00D11629" w:rsidRDefault="00D11629" w:rsidP="006A77D1">
      <w:pPr>
        <w:pStyle w:val="SubHeading"/>
        <w:spacing w:after="120"/>
        <w:ind w:left="0"/>
        <w:rPr>
          <w:rFonts w:ascii="Times New Roman" w:hAnsi="Times New Roman" w:cs="Times New Roman"/>
          <w:color w:val="000000"/>
          <w:sz w:val="24"/>
          <w:szCs w:val="24"/>
        </w:rPr>
      </w:pPr>
    </w:p>
    <w:p w:rsidR="00D11629" w:rsidRDefault="00D11629" w:rsidP="006A77D1">
      <w:pPr>
        <w:pStyle w:val="SubHeading"/>
        <w:spacing w:after="120"/>
        <w:ind w:left="0"/>
        <w:rPr>
          <w:rFonts w:ascii="Times New Roman" w:hAnsi="Times New Roman" w:cs="Times New Roman"/>
          <w:color w:val="000000"/>
          <w:sz w:val="24"/>
          <w:szCs w:val="24"/>
        </w:rPr>
      </w:pPr>
    </w:p>
    <w:p w:rsidR="00D11629" w:rsidRDefault="00D11629" w:rsidP="006A77D1">
      <w:pPr>
        <w:pStyle w:val="SubHeading"/>
        <w:spacing w:after="120"/>
        <w:ind w:left="0"/>
        <w:rPr>
          <w:rFonts w:ascii="Times New Roman" w:hAnsi="Times New Roman" w:cs="Times New Roman"/>
          <w:color w:val="000000"/>
          <w:sz w:val="24"/>
          <w:szCs w:val="24"/>
        </w:rPr>
      </w:pPr>
    </w:p>
    <w:p w:rsidR="00D11629" w:rsidRDefault="00D11629" w:rsidP="006A77D1">
      <w:pPr>
        <w:pStyle w:val="SubHeading"/>
        <w:spacing w:after="120"/>
        <w:ind w:left="0"/>
        <w:rPr>
          <w:rFonts w:ascii="Times New Roman" w:hAnsi="Times New Roman" w:cs="Times New Roman"/>
          <w:color w:val="000000"/>
          <w:sz w:val="24"/>
          <w:szCs w:val="24"/>
        </w:rPr>
      </w:pPr>
    </w:p>
    <w:p w:rsidR="00EE40D5" w:rsidRPr="00AE1D2F" w:rsidRDefault="00EE40D5" w:rsidP="006A77D1">
      <w:pPr>
        <w:pStyle w:val="SubHeading"/>
        <w:spacing w:after="120"/>
        <w:ind w:left="0"/>
        <w:rPr>
          <w:rFonts w:ascii="Times New Roman" w:hAnsi="Times New Roman" w:cs="Times New Roman"/>
          <w:b w:val="0"/>
          <w:sz w:val="24"/>
          <w:szCs w:val="24"/>
          <w:lang w:eastAsia="en-US"/>
        </w:rPr>
      </w:pPr>
      <w:r w:rsidRPr="00AE1D2F">
        <w:rPr>
          <w:rFonts w:ascii="Times New Roman" w:hAnsi="Times New Roman" w:cs="Times New Roman"/>
          <w:color w:val="000000"/>
          <w:sz w:val="24"/>
          <w:szCs w:val="24"/>
        </w:rPr>
        <w:lastRenderedPageBreak/>
        <w:t>Personal Details</w:t>
      </w:r>
      <w:r w:rsidR="006A77D1" w:rsidRPr="00AE1D2F">
        <w:rPr>
          <w:rFonts w:ascii="Times New Roman" w:hAnsi="Times New Roman" w:cs="Times New Roman"/>
          <w:color w:val="000000"/>
          <w:sz w:val="24"/>
          <w:szCs w:val="24"/>
        </w:rPr>
        <w:t>:</w:t>
      </w:r>
    </w:p>
    <w:p w:rsidR="005D4A09" w:rsidRPr="00AE1D2F" w:rsidRDefault="005D4A09" w:rsidP="007E6F1D">
      <w:pPr>
        <w:widowControl w:val="0"/>
        <w:autoSpaceDE w:val="0"/>
        <w:autoSpaceDN w:val="0"/>
        <w:adjustRightInd w:val="0"/>
        <w:spacing w:line="360" w:lineRule="auto"/>
      </w:pPr>
      <w:r w:rsidRPr="00AE1D2F">
        <w:t xml:space="preserve">Name                                 </w:t>
      </w:r>
      <w:r w:rsidRPr="00AE1D2F">
        <w:tab/>
      </w:r>
      <w:r w:rsidR="00FF0180">
        <w:tab/>
      </w:r>
      <w:r w:rsidR="007E6F1D">
        <w:tab/>
      </w:r>
      <w:r w:rsidRPr="00AE1D2F">
        <w:rPr>
          <w:b/>
          <w:bCs/>
        </w:rPr>
        <w:t>:</w:t>
      </w:r>
      <w:r w:rsidR="00AF6BC0">
        <w:rPr>
          <w:b/>
          <w:bCs/>
        </w:rPr>
        <w:t xml:space="preserve"> </w:t>
      </w:r>
      <w:r w:rsidR="002B3EE4" w:rsidRPr="00AE1D2F">
        <w:t>ANTONY DASS.J</w:t>
      </w:r>
    </w:p>
    <w:p w:rsidR="005D4A09" w:rsidRPr="00AE1D2F" w:rsidRDefault="005D4A09" w:rsidP="007E6F1D">
      <w:pPr>
        <w:widowControl w:val="0"/>
        <w:autoSpaceDE w:val="0"/>
        <w:autoSpaceDN w:val="0"/>
        <w:adjustRightInd w:val="0"/>
        <w:spacing w:line="360" w:lineRule="auto"/>
      </w:pPr>
      <w:r w:rsidRPr="00AE1D2F">
        <w:t xml:space="preserve">Father’s Name                  </w:t>
      </w:r>
      <w:r w:rsidRPr="00AE1D2F">
        <w:tab/>
      </w:r>
      <w:r w:rsidR="00FF0180">
        <w:tab/>
      </w:r>
      <w:r w:rsidR="007E6F1D">
        <w:tab/>
      </w:r>
      <w:r w:rsidRPr="00AE1D2F">
        <w:rPr>
          <w:b/>
          <w:bCs/>
        </w:rPr>
        <w:t>:</w:t>
      </w:r>
      <w:r w:rsidR="00AF6BC0">
        <w:rPr>
          <w:b/>
          <w:bCs/>
        </w:rPr>
        <w:t xml:space="preserve"> </w:t>
      </w:r>
      <w:r w:rsidR="002B3EE4" w:rsidRPr="00AE1D2F">
        <w:t>JESUMANI.P</w:t>
      </w:r>
    </w:p>
    <w:p w:rsidR="005D4A09" w:rsidRPr="00AE1D2F" w:rsidRDefault="005D4A09" w:rsidP="007E6F1D">
      <w:pPr>
        <w:widowControl w:val="0"/>
        <w:autoSpaceDE w:val="0"/>
        <w:autoSpaceDN w:val="0"/>
        <w:adjustRightInd w:val="0"/>
        <w:spacing w:line="360" w:lineRule="auto"/>
      </w:pPr>
      <w:r w:rsidRPr="00AE1D2F">
        <w:t xml:space="preserve">Date of Birth               </w:t>
      </w:r>
      <w:r w:rsidRPr="00AE1D2F">
        <w:tab/>
      </w:r>
      <w:r w:rsidR="00FF0180">
        <w:tab/>
      </w:r>
      <w:r w:rsidR="00FF0180">
        <w:tab/>
      </w:r>
      <w:r w:rsidRPr="00AE1D2F">
        <w:rPr>
          <w:b/>
          <w:bCs/>
        </w:rPr>
        <w:t>:</w:t>
      </w:r>
      <w:r w:rsidR="00AF6BC0">
        <w:rPr>
          <w:b/>
          <w:bCs/>
        </w:rPr>
        <w:t xml:space="preserve"> </w:t>
      </w:r>
      <w:r w:rsidRPr="00AE1D2F">
        <w:rPr>
          <w:bCs/>
        </w:rPr>
        <w:t>2</w:t>
      </w:r>
      <w:r w:rsidR="00CC2190" w:rsidRPr="00AE1D2F">
        <w:t>1-02</w:t>
      </w:r>
      <w:r w:rsidRPr="00AE1D2F">
        <w:t>-1991</w:t>
      </w:r>
    </w:p>
    <w:p w:rsidR="005D4A09" w:rsidRPr="00AE1D2F" w:rsidRDefault="005D4A09" w:rsidP="007E6F1D">
      <w:pPr>
        <w:widowControl w:val="0"/>
        <w:autoSpaceDE w:val="0"/>
        <w:autoSpaceDN w:val="0"/>
        <w:adjustRightInd w:val="0"/>
        <w:spacing w:line="360" w:lineRule="auto"/>
      </w:pPr>
      <w:r w:rsidRPr="00AE1D2F">
        <w:t xml:space="preserve">Sex                           </w:t>
      </w:r>
      <w:r w:rsidR="00AE1D2F">
        <w:tab/>
      </w:r>
      <w:r w:rsidR="00FF0180">
        <w:tab/>
      </w:r>
      <w:r w:rsidRPr="00AE1D2F">
        <w:tab/>
      </w:r>
      <w:r w:rsidR="007E6F1D">
        <w:tab/>
      </w:r>
      <w:r w:rsidRPr="00AE1D2F">
        <w:rPr>
          <w:b/>
          <w:bCs/>
        </w:rPr>
        <w:t>:</w:t>
      </w:r>
      <w:r w:rsidR="00AF6BC0">
        <w:rPr>
          <w:b/>
          <w:bCs/>
        </w:rPr>
        <w:t xml:space="preserve"> </w:t>
      </w:r>
      <w:r w:rsidR="00EC78A9" w:rsidRPr="00AE1D2F">
        <w:rPr>
          <w:bCs/>
        </w:rPr>
        <w:t>MALE</w:t>
      </w:r>
    </w:p>
    <w:p w:rsidR="005D4A09" w:rsidRPr="00AE1D2F" w:rsidRDefault="005D4A09" w:rsidP="007E6F1D">
      <w:pPr>
        <w:widowControl w:val="0"/>
        <w:autoSpaceDE w:val="0"/>
        <w:autoSpaceDN w:val="0"/>
        <w:adjustRightInd w:val="0"/>
        <w:spacing w:line="360" w:lineRule="auto"/>
      </w:pPr>
      <w:r w:rsidRPr="00AE1D2F">
        <w:t xml:space="preserve">Marital Status              </w:t>
      </w:r>
      <w:r w:rsidRPr="00AE1D2F">
        <w:tab/>
      </w:r>
      <w:r w:rsidR="00AE1D2F">
        <w:tab/>
      </w:r>
      <w:r w:rsidR="00FF0180">
        <w:tab/>
      </w:r>
      <w:r w:rsidRPr="00AE1D2F">
        <w:rPr>
          <w:b/>
          <w:bCs/>
        </w:rPr>
        <w:t>:</w:t>
      </w:r>
      <w:r w:rsidR="00AF6BC0">
        <w:rPr>
          <w:b/>
          <w:bCs/>
        </w:rPr>
        <w:t xml:space="preserve"> </w:t>
      </w:r>
      <w:r w:rsidR="00B83C96">
        <w:t>MARRIED</w:t>
      </w:r>
    </w:p>
    <w:p w:rsidR="005D4A09" w:rsidRPr="00AE1D2F" w:rsidRDefault="005D4A09" w:rsidP="007E6F1D">
      <w:pPr>
        <w:widowControl w:val="0"/>
        <w:autoSpaceDE w:val="0"/>
        <w:autoSpaceDN w:val="0"/>
        <w:adjustRightInd w:val="0"/>
        <w:spacing w:line="360" w:lineRule="auto"/>
      </w:pPr>
      <w:r w:rsidRPr="00AE1D2F">
        <w:t xml:space="preserve">Languages Known           </w:t>
      </w:r>
      <w:r w:rsidRPr="00AE1D2F">
        <w:tab/>
      </w:r>
      <w:r w:rsidR="00FF0180">
        <w:tab/>
      </w:r>
      <w:r w:rsidR="007E6F1D">
        <w:tab/>
      </w:r>
      <w:r w:rsidRPr="00AE1D2F">
        <w:rPr>
          <w:b/>
          <w:bCs/>
        </w:rPr>
        <w:t>:</w:t>
      </w:r>
      <w:r w:rsidR="00AF6BC0">
        <w:rPr>
          <w:b/>
          <w:bCs/>
        </w:rPr>
        <w:t xml:space="preserve"> </w:t>
      </w:r>
      <w:r w:rsidR="00CC2190" w:rsidRPr="00AE1D2F">
        <w:t>TAMIL, ENGLISH</w:t>
      </w:r>
    </w:p>
    <w:p w:rsidR="005D4A09" w:rsidRPr="00AE1D2F" w:rsidRDefault="005D4A09" w:rsidP="007E6F1D">
      <w:pPr>
        <w:widowControl w:val="0"/>
        <w:autoSpaceDE w:val="0"/>
        <w:autoSpaceDN w:val="0"/>
        <w:adjustRightInd w:val="0"/>
        <w:spacing w:line="360" w:lineRule="auto"/>
      </w:pPr>
      <w:r w:rsidRPr="00AE1D2F">
        <w:t xml:space="preserve">Religion                           </w:t>
      </w:r>
      <w:r w:rsidRPr="00AE1D2F">
        <w:tab/>
      </w:r>
      <w:r w:rsidR="00FF0180">
        <w:tab/>
      </w:r>
      <w:r w:rsidR="007E6F1D">
        <w:tab/>
      </w:r>
      <w:r w:rsidRPr="00AE1D2F">
        <w:rPr>
          <w:b/>
          <w:bCs/>
        </w:rPr>
        <w:t>:</w:t>
      </w:r>
      <w:r w:rsidR="00AF6BC0">
        <w:rPr>
          <w:b/>
          <w:bCs/>
        </w:rPr>
        <w:t xml:space="preserve"> </w:t>
      </w:r>
      <w:r w:rsidR="00CC2190" w:rsidRPr="00AE1D2F">
        <w:t>CHRISTIAN</w:t>
      </w:r>
    </w:p>
    <w:p w:rsidR="005D4A09" w:rsidRPr="00AE1D2F" w:rsidRDefault="005D4A09" w:rsidP="007E6F1D">
      <w:pPr>
        <w:widowControl w:val="0"/>
        <w:autoSpaceDE w:val="0"/>
        <w:autoSpaceDN w:val="0"/>
        <w:adjustRightInd w:val="0"/>
        <w:spacing w:line="360" w:lineRule="auto"/>
      </w:pPr>
      <w:r w:rsidRPr="00AE1D2F">
        <w:t xml:space="preserve">Nationality                 </w:t>
      </w:r>
      <w:r w:rsidR="007B2863" w:rsidRPr="00AE1D2F">
        <w:tab/>
      </w:r>
      <w:r w:rsidRPr="00AE1D2F">
        <w:tab/>
      </w:r>
      <w:r w:rsidR="00FF0180">
        <w:tab/>
      </w:r>
      <w:r w:rsidR="007E6F1D">
        <w:tab/>
      </w:r>
      <w:r w:rsidRPr="00AE1D2F">
        <w:rPr>
          <w:b/>
          <w:bCs/>
        </w:rPr>
        <w:t>:</w:t>
      </w:r>
      <w:r w:rsidR="00AF6BC0">
        <w:rPr>
          <w:b/>
          <w:bCs/>
        </w:rPr>
        <w:t xml:space="preserve"> </w:t>
      </w:r>
      <w:r w:rsidRPr="00AE1D2F">
        <w:t>INDIAN</w:t>
      </w:r>
    </w:p>
    <w:p w:rsidR="00EE40D5" w:rsidRPr="00AE1D2F" w:rsidRDefault="00EE40D5">
      <w:pPr>
        <w:pStyle w:val="MiddleListText"/>
        <w:widowControl w:val="0"/>
        <w:numPr>
          <w:ilvl w:val="0"/>
          <w:numId w:val="0"/>
        </w:numPr>
        <w:autoSpaceDE w:val="0"/>
        <w:spacing w:line="240" w:lineRule="auto"/>
        <w:jc w:val="both"/>
        <w:rPr>
          <w:rFonts w:ascii="Times New Roman" w:hAnsi="Times New Roman" w:cs="Times New Roman"/>
          <w:color w:val="000000"/>
          <w:sz w:val="24"/>
          <w:szCs w:val="24"/>
        </w:rPr>
      </w:pPr>
    </w:p>
    <w:p w:rsidR="00EE40D5" w:rsidRPr="00AE1D2F" w:rsidRDefault="00EE40D5">
      <w:pPr>
        <w:pStyle w:val="MiddleListText"/>
        <w:widowControl w:val="0"/>
        <w:numPr>
          <w:ilvl w:val="0"/>
          <w:numId w:val="0"/>
        </w:numPr>
        <w:autoSpaceDE w:val="0"/>
        <w:spacing w:line="240" w:lineRule="auto"/>
        <w:jc w:val="both"/>
        <w:rPr>
          <w:rFonts w:ascii="Times New Roman" w:hAnsi="Times New Roman" w:cs="Times New Roman"/>
          <w:color w:val="000000"/>
          <w:sz w:val="24"/>
          <w:szCs w:val="24"/>
        </w:rPr>
      </w:pPr>
    </w:p>
    <w:p w:rsidR="00EE40D5" w:rsidRPr="00AE1D2F" w:rsidRDefault="00EE40D5" w:rsidP="00075552">
      <w:pPr>
        <w:widowControl w:val="0"/>
        <w:autoSpaceDE w:val="0"/>
        <w:spacing w:line="360" w:lineRule="auto"/>
        <w:rPr>
          <w:color w:val="000000"/>
        </w:rPr>
      </w:pPr>
      <w:r w:rsidRPr="00AE1D2F">
        <w:rPr>
          <w:color w:val="000000"/>
        </w:rPr>
        <w:t xml:space="preserve">      I hereby declare that all the information stated above is true to the best of my knowledge. </w:t>
      </w:r>
    </w:p>
    <w:p w:rsidR="00EE40D5" w:rsidRPr="00AE1D2F" w:rsidRDefault="00EE40D5">
      <w:pPr>
        <w:widowControl w:val="0"/>
        <w:autoSpaceDE w:val="0"/>
        <w:ind w:left="360"/>
        <w:rPr>
          <w:color w:val="000000"/>
        </w:rPr>
      </w:pPr>
    </w:p>
    <w:p w:rsidR="00EE40D5" w:rsidRPr="00AE1D2F" w:rsidRDefault="00EE40D5">
      <w:pPr>
        <w:widowControl w:val="0"/>
        <w:autoSpaceDE w:val="0"/>
        <w:ind w:left="360"/>
        <w:rPr>
          <w:color w:val="000000"/>
        </w:rPr>
      </w:pPr>
    </w:p>
    <w:p w:rsidR="00EE40D5" w:rsidRPr="00AE1D2F" w:rsidRDefault="00EE40D5">
      <w:pPr>
        <w:widowControl w:val="0"/>
        <w:autoSpaceDE w:val="0"/>
        <w:ind w:left="360"/>
        <w:rPr>
          <w:color w:val="000000"/>
        </w:rPr>
      </w:pPr>
    </w:p>
    <w:p w:rsidR="00EE40D5" w:rsidRPr="00AE1D2F" w:rsidRDefault="00EE40D5">
      <w:pPr>
        <w:widowControl w:val="0"/>
        <w:autoSpaceDE w:val="0"/>
        <w:rPr>
          <w:color w:val="000000"/>
        </w:rPr>
      </w:pPr>
      <w:r w:rsidRPr="00AE1D2F">
        <w:rPr>
          <w:color w:val="000000"/>
        </w:rPr>
        <w:t xml:space="preserve">Date:  </w:t>
      </w:r>
    </w:p>
    <w:p w:rsidR="00D97827" w:rsidRPr="00AE1D2F" w:rsidRDefault="0037136A" w:rsidP="00D97827">
      <w:pPr>
        <w:widowControl w:val="0"/>
        <w:autoSpaceDE w:val="0"/>
        <w:rPr>
          <w:color w:val="000000"/>
        </w:rPr>
      </w:pPr>
      <w:r>
        <w:rPr>
          <w:color w:val="000000"/>
        </w:rPr>
        <w:t>Place: Sera</w:t>
      </w:r>
      <w:r w:rsidR="008C7DD6">
        <w:rPr>
          <w:color w:val="000000"/>
        </w:rPr>
        <w:t>n</w:t>
      </w:r>
      <w:r>
        <w:rPr>
          <w:color w:val="000000"/>
        </w:rPr>
        <w:t>goon</w:t>
      </w:r>
      <w:r w:rsidR="001E09BB">
        <w:rPr>
          <w:color w:val="000000"/>
        </w:rPr>
        <w:t xml:space="preserve">                                                                                            </w:t>
      </w:r>
      <w:r w:rsidR="00AE1D2F" w:rsidRPr="00AE1D2F">
        <w:rPr>
          <w:color w:val="000000"/>
        </w:rPr>
        <w:t>J. Antony Dass</w:t>
      </w:r>
    </w:p>
    <w:p w:rsidR="00EE40D5" w:rsidRPr="007B2863" w:rsidRDefault="007B2863" w:rsidP="00D97827">
      <w:pPr>
        <w:widowControl w:val="0"/>
        <w:autoSpaceDE w:val="0"/>
        <w:ind w:left="2160" w:firstLine="720"/>
        <w:jc w:val="right"/>
        <w:rPr>
          <w:color w:val="000000"/>
          <w:sz w:val="20"/>
          <w:szCs w:val="20"/>
        </w:rPr>
      </w:pPr>
      <w:r w:rsidRPr="007B2863">
        <w:rPr>
          <w:color w:val="000000"/>
          <w:sz w:val="20"/>
          <w:szCs w:val="20"/>
        </w:rPr>
        <w:t>.</w:t>
      </w:r>
    </w:p>
    <w:p w:rsidR="00EE40D5" w:rsidRPr="007B2863" w:rsidRDefault="00EE40D5">
      <w:pPr>
        <w:pStyle w:val="ParagraphText"/>
        <w:spacing w:line="360" w:lineRule="auto"/>
        <w:rPr>
          <w:rFonts w:ascii="Times New Roman" w:hAnsi="Times New Roman" w:cs="Times New Roman"/>
        </w:rPr>
      </w:pPr>
    </w:p>
    <w:sectPr w:rsidR="00EE40D5" w:rsidRPr="007B2863" w:rsidSect="00166AEB">
      <w:headerReference w:type="default" r:id="rId9"/>
      <w:pgSz w:w="12240" w:h="15840"/>
      <w:pgMar w:top="1440" w:right="1620" w:bottom="1620" w:left="1800" w:header="12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B65" w:rsidRDefault="00A73B65">
      <w:r>
        <w:separator/>
      </w:r>
    </w:p>
  </w:endnote>
  <w:endnote w:type="continuationSeparator" w:id="1">
    <w:p w:rsidR="00A73B65" w:rsidRDefault="00A73B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roman"/>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ld Standard T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B65" w:rsidRDefault="00A73B65">
      <w:r>
        <w:separator/>
      </w:r>
    </w:p>
  </w:footnote>
  <w:footnote w:type="continuationSeparator" w:id="1">
    <w:p w:rsidR="00A73B65" w:rsidRDefault="00A73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4320"/>
      <w:gridCol w:w="4590"/>
    </w:tblGrid>
    <w:tr w:rsidR="00284096" w:rsidTr="003B0326">
      <w:trPr>
        <w:trHeight w:val="440"/>
      </w:trPr>
      <w:tc>
        <w:tcPr>
          <w:tcW w:w="4320" w:type="dxa"/>
          <w:tcBorders>
            <w:top w:val="single" w:sz="4" w:space="0" w:color="000000"/>
            <w:left w:val="single" w:sz="4" w:space="0" w:color="000000"/>
          </w:tcBorders>
          <w:shd w:val="clear" w:color="auto" w:fill="auto"/>
          <w:vAlign w:val="center"/>
        </w:tcPr>
        <w:p w:rsidR="00284096" w:rsidRPr="00343CC2" w:rsidRDefault="00284096">
          <w:pPr>
            <w:pStyle w:val="BodyText"/>
            <w:rPr>
              <w:bCs/>
              <w:color w:val="FFFFFF"/>
              <w:sz w:val="26"/>
              <w:szCs w:val="26"/>
            </w:rPr>
          </w:pPr>
          <w:r>
            <w:rPr>
              <w:b/>
              <w:bCs/>
              <w:color w:val="003366"/>
              <w:sz w:val="26"/>
              <w:szCs w:val="26"/>
            </w:rPr>
            <w:t>J. ANTONY DASS</w:t>
          </w:r>
        </w:p>
      </w:tc>
      <w:tc>
        <w:tcPr>
          <w:tcW w:w="4590" w:type="dxa"/>
          <w:tcBorders>
            <w:top w:val="single" w:sz="4" w:space="0" w:color="000000"/>
            <w:right w:val="single" w:sz="4" w:space="0" w:color="000000"/>
          </w:tcBorders>
          <w:shd w:val="clear" w:color="auto" w:fill="6369B5"/>
          <w:vAlign w:val="center"/>
        </w:tcPr>
        <w:p w:rsidR="00284096" w:rsidRDefault="00CB32B6" w:rsidP="00093898">
          <w:pPr>
            <w:pStyle w:val="BodyText"/>
            <w:jc w:val="right"/>
          </w:pPr>
          <w:r>
            <w:rPr>
              <w:b/>
              <w:bCs/>
              <w:color w:val="FFFFFF"/>
              <w:sz w:val="22"/>
            </w:rPr>
            <w:t>S</w:t>
          </w:r>
          <w:r w:rsidRPr="000D7CBE">
            <w:rPr>
              <w:b/>
              <w:bCs/>
              <w:color w:val="FFFFFF"/>
              <w:sz w:val="22"/>
            </w:rPr>
            <w:t>enior</w:t>
          </w:r>
          <w:r>
            <w:rPr>
              <w:b/>
              <w:bCs/>
              <w:color w:val="FFFFFF"/>
              <w:sz w:val="22"/>
            </w:rPr>
            <w:t xml:space="preserve"> </w:t>
          </w:r>
          <w:r w:rsidR="00347557">
            <w:rPr>
              <w:b/>
              <w:bCs/>
              <w:color w:val="FFFFFF"/>
              <w:sz w:val="22"/>
            </w:rPr>
            <w:t>Automation Test Engineer</w:t>
          </w:r>
        </w:p>
      </w:tc>
    </w:tr>
    <w:tr w:rsidR="00284096" w:rsidTr="00966529">
      <w:trPr>
        <w:trHeight w:hRule="exact" w:val="29"/>
      </w:trPr>
      <w:tc>
        <w:tcPr>
          <w:tcW w:w="8910" w:type="dxa"/>
          <w:gridSpan w:val="2"/>
          <w:tcBorders>
            <w:left w:val="single" w:sz="4" w:space="0" w:color="000000"/>
            <w:right w:val="single" w:sz="4" w:space="0" w:color="000000"/>
          </w:tcBorders>
          <w:shd w:val="clear" w:color="auto" w:fill="FFB549"/>
        </w:tcPr>
        <w:p w:rsidR="00284096" w:rsidRDefault="00284096">
          <w:pPr>
            <w:pStyle w:val="BodyText"/>
            <w:rPr>
              <w:b/>
              <w:bCs/>
              <w:color w:val="FFFFFF"/>
            </w:rPr>
          </w:pPr>
        </w:p>
      </w:tc>
    </w:tr>
    <w:tr w:rsidR="00284096" w:rsidTr="003B0326">
      <w:trPr>
        <w:trHeight w:val="423"/>
      </w:trPr>
      <w:tc>
        <w:tcPr>
          <w:tcW w:w="4320" w:type="dxa"/>
          <w:tcBorders>
            <w:left w:val="single" w:sz="4" w:space="0" w:color="000000"/>
            <w:bottom w:val="single" w:sz="4" w:space="0" w:color="000000"/>
          </w:tcBorders>
          <w:shd w:val="clear" w:color="auto" w:fill="31285A"/>
          <w:vAlign w:val="center"/>
        </w:tcPr>
        <w:p w:rsidR="00284096" w:rsidRPr="004661A1" w:rsidRDefault="00284096">
          <w:pPr>
            <w:pStyle w:val="BodyText"/>
            <w:rPr>
              <w:b/>
              <w:bCs/>
              <w:color w:val="FFFFFF"/>
              <w:sz w:val="20"/>
              <w:szCs w:val="20"/>
            </w:rPr>
          </w:pPr>
          <w:r>
            <w:rPr>
              <w:b/>
              <w:bCs/>
              <w:color w:val="FFFFFF"/>
              <w:sz w:val="20"/>
              <w:szCs w:val="20"/>
            </w:rPr>
            <w:t>E-Mail : antony602@gmail.com</w:t>
          </w:r>
        </w:p>
      </w:tc>
      <w:tc>
        <w:tcPr>
          <w:tcW w:w="4590" w:type="dxa"/>
          <w:tcBorders>
            <w:bottom w:val="single" w:sz="4" w:space="0" w:color="000000"/>
            <w:right w:val="single" w:sz="4" w:space="0" w:color="000000"/>
          </w:tcBorders>
          <w:shd w:val="clear" w:color="auto" w:fill="31285A"/>
          <w:vAlign w:val="center"/>
        </w:tcPr>
        <w:p w:rsidR="00284096" w:rsidRPr="004661A1" w:rsidRDefault="004757AD" w:rsidP="005D7B90">
          <w:pPr>
            <w:pStyle w:val="BodyText"/>
            <w:jc w:val="right"/>
            <w:rPr>
              <w:b/>
              <w:bCs/>
              <w:color w:val="FFFFFF"/>
              <w:sz w:val="20"/>
              <w:szCs w:val="20"/>
            </w:rPr>
          </w:pPr>
          <w:r>
            <w:rPr>
              <w:b/>
              <w:bCs/>
              <w:color w:val="FFFFFF"/>
              <w:sz w:val="20"/>
              <w:szCs w:val="20"/>
            </w:rPr>
            <w:t xml:space="preserve">Mobile : </w:t>
          </w:r>
          <w:r w:rsidR="0042144C">
            <w:rPr>
              <w:b/>
              <w:bCs/>
              <w:color w:val="FFFFFF"/>
              <w:sz w:val="20"/>
              <w:szCs w:val="20"/>
            </w:rPr>
            <w:t>+65 81069586</w:t>
          </w:r>
        </w:p>
      </w:tc>
    </w:tr>
  </w:tbl>
  <w:p w:rsidR="00284096" w:rsidRDefault="002840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20CC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1080"/>
        </w:tabs>
        <w:ind w:left="1080" w:hanging="360"/>
      </w:pPr>
      <w:rPr>
        <w:rFonts w:ascii="Symbol" w:hAnsi="Symbol" w:cs="Symbol"/>
      </w:rPr>
    </w:lvl>
    <w:lvl w:ilvl="1">
      <w:start w:val="1"/>
      <w:numFmt w:val="decimal"/>
      <w:lvlText w:val="%2."/>
      <w:lvlJc w:val="left"/>
      <w:pPr>
        <w:tabs>
          <w:tab w:val="num" w:pos="1080"/>
        </w:tabs>
        <w:ind w:left="108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decimal"/>
      <w:lvlText w:val="%2."/>
      <w:lvlJc w:val="left"/>
      <w:pPr>
        <w:tabs>
          <w:tab w:val="num" w:pos="360"/>
        </w:tabs>
        <w:ind w:left="36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3"/>
    <w:multiLevelType w:val="singleLevel"/>
    <w:tmpl w:val="00000003"/>
    <w:lvl w:ilvl="0">
      <w:start w:val="1"/>
      <w:numFmt w:val="bullet"/>
      <w:lvlText w:val=""/>
      <w:lvlJc w:val="left"/>
      <w:pPr>
        <w:tabs>
          <w:tab w:val="num" w:pos="1080"/>
        </w:tabs>
        <w:ind w:left="1080" w:hanging="360"/>
      </w:pPr>
      <w:rPr>
        <w:rFonts w:ascii="Symbol" w:hAnsi="Symbol" w:cs="Symbol"/>
      </w:rPr>
    </w:lvl>
  </w:abstractNum>
  <w:abstractNum w:abstractNumId="4">
    <w:nsid w:val="00000004"/>
    <w:multiLevelType w:val="multilevel"/>
    <w:tmpl w:val="00000004"/>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sz w:val="20"/>
        <w:szCs w:val="17"/>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Wingdings 2"/>
        <w:sz w:val="20"/>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Wingdings 2"/>
        <w:sz w:val="20"/>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0000005"/>
    <w:multiLevelType w:val="singleLevel"/>
    <w:tmpl w:val="00000005"/>
    <w:name w:val="WW8Num7"/>
    <w:lvl w:ilvl="0">
      <w:start w:val="1"/>
      <w:numFmt w:val="bullet"/>
      <w:lvlText w:val=""/>
      <w:lvlJc w:val="left"/>
      <w:pPr>
        <w:tabs>
          <w:tab w:val="num" w:pos="1080"/>
        </w:tabs>
        <w:ind w:left="1080" w:hanging="360"/>
      </w:pPr>
      <w:rPr>
        <w:rFonts w:ascii="Symbol" w:hAnsi="Symbol" w:cs="Symbol"/>
      </w:rPr>
    </w:lvl>
  </w:abstractNum>
  <w:abstractNum w:abstractNumId="6">
    <w:nsid w:val="00000006"/>
    <w:multiLevelType w:val="singleLevel"/>
    <w:tmpl w:val="00000006"/>
    <w:name w:val="WW8Num8"/>
    <w:lvl w:ilvl="0">
      <w:start w:val="1"/>
      <w:numFmt w:val="bullet"/>
      <w:lvlText w:val=""/>
      <w:lvlJc w:val="left"/>
      <w:pPr>
        <w:tabs>
          <w:tab w:val="num" w:pos="1080"/>
        </w:tabs>
        <w:ind w:left="1080" w:hanging="360"/>
      </w:pPr>
      <w:rPr>
        <w:rFonts w:ascii="Symbol" w:hAnsi="Symbol" w:cs="Symbol"/>
      </w:rPr>
    </w:lvl>
  </w:abstractNum>
  <w:abstractNum w:abstractNumId="7">
    <w:nsid w:val="00000007"/>
    <w:multiLevelType w:val="singleLevel"/>
    <w:tmpl w:val="00000007"/>
    <w:name w:val="WW8Num9"/>
    <w:lvl w:ilvl="0">
      <w:start w:val="1"/>
      <w:numFmt w:val="bullet"/>
      <w:lvlText w:val=""/>
      <w:lvlJc w:val="left"/>
      <w:pPr>
        <w:tabs>
          <w:tab w:val="num" w:pos="2088"/>
        </w:tabs>
        <w:ind w:left="2088" w:hanging="360"/>
      </w:pPr>
      <w:rPr>
        <w:rFonts w:ascii="Symbol" w:hAnsi="Symbol" w:cs="Symbol"/>
        <w:color w:val="999999"/>
      </w:rPr>
    </w:lvl>
  </w:abstractNum>
  <w:abstractNum w:abstractNumId="8">
    <w:nsid w:val="00000008"/>
    <w:multiLevelType w:val="singleLevel"/>
    <w:tmpl w:val="00000008"/>
    <w:name w:val="WW8Num10"/>
    <w:lvl w:ilvl="0">
      <w:start w:val="1"/>
      <w:numFmt w:val="bullet"/>
      <w:lvlText w:val=""/>
      <w:lvlJc w:val="left"/>
      <w:pPr>
        <w:tabs>
          <w:tab w:val="num" w:pos="1080"/>
        </w:tabs>
        <w:ind w:left="1080" w:hanging="360"/>
      </w:pPr>
      <w:rPr>
        <w:rFonts w:ascii="Symbol" w:hAnsi="Symbol" w:cs="Symbol"/>
      </w:rPr>
    </w:lvl>
  </w:abstractNum>
  <w:abstractNum w:abstractNumId="9">
    <w:nsid w:val="00000009"/>
    <w:multiLevelType w:val="multilevel"/>
    <w:tmpl w:val="00000009"/>
    <w:name w:val="WW8Num12"/>
    <w:lvl w:ilvl="0">
      <w:start w:val="1"/>
      <w:numFmt w:val="bullet"/>
      <w:lvlText w:val=""/>
      <w:lvlJc w:val="left"/>
      <w:pPr>
        <w:tabs>
          <w:tab w:val="num" w:pos="1080"/>
        </w:tabs>
        <w:ind w:left="108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A"/>
    <w:multiLevelType w:val="singleLevel"/>
    <w:tmpl w:val="0000000A"/>
    <w:name w:val="WW8Num13"/>
    <w:lvl w:ilvl="0">
      <w:start w:val="1"/>
      <w:numFmt w:val="decimal"/>
      <w:lvlText w:val="%1)"/>
      <w:lvlJc w:val="left"/>
      <w:pPr>
        <w:tabs>
          <w:tab w:val="num" w:pos="720"/>
        </w:tabs>
        <w:ind w:left="720" w:hanging="360"/>
      </w:pPr>
    </w:lvl>
  </w:abstractNum>
  <w:abstractNum w:abstractNumId="11">
    <w:nsid w:val="0000000B"/>
    <w:multiLevelType w:val="singleLevel"/>
    <w:tmpl w:val="0000000B"/>
    <w:name w:val="WW8Num14"/>
    <w:lvl w:ilvl="0">
      <w:start w:val="1"/>
      <w:numFmt w:val="bullet"/>
      <w:pStyle w:val="MiddleListText"/>
      <w:lvlText w:val=""/>
      <w:lvlJc w:val="left"/>
      <w:pPr>
        <w:tabs>
          <w:tab w:val="num" w:pos="1080"/>
        </w:tabs>
        <w:ind w:left="1080" w:hanging="360"/>
      </w:pPr>
      <w:rPr>
        <w:rFonts w:ascii="Symbol" w:hAnsi="Symbol" w:cs="Symbol"/>
      </w:rPr>
    </w:lvl>
  </w:abstractNum>
  <w:abstractNum w:abstractNumId="12">
    <w:nsid w:val="061F7A4D"/>
    <w:multiLevelType w:val="hybridMultilevel"/>
    <w:tmpl w:val="715419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E493A7F"/>
    <w:multiLevelType w:val="multilevel"/>
    <w:tmpl w:val="1A1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B04A80"/>
    <w:multiLevelType w:val="hybridMultilevel"/>
    <w:tmpl w:val="CFB276F2"/>
    <w:lvl w:ilvl="0" w:tplc="04090003">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ED87117"/>
    <w:multiLevelType w:val="hybridMultilevel"/>
    <w:tmpl w:val="8250A434"/>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26670428"/>
    <w:multiLevelType w:val="hybridMultilevel"/>
    <w:tmpl w:val="29B8E7C4"/>
    <w:lvl w:ilvl="0" w:tplc="04090003">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2C5753C"/>
    <w:multiLevelType w:val="hybridMultilevel"/>
    <w:tmpl w:val="19BA3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C52F49"/>
    <w:multiLevelType w:val="hybridMultilevel"/>
    <w:tmpl w:val="6798BCF6"/>
    <w:lvl w:ilvl="0" w:tplc="04090003">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6FF68E9"/>
    <w:multiLevelType w:val="hybridMultilevel"/>
    <w:tmpl w:val="DA06D9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F75FA6"/>
    <w:multiLevelType w:val="hybridMultilevel"/>
    <w:tmpl w:val="76E8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8B5E5A"/>
    <w:multiLevelType w:val="hybridMultilevel"/>
    <w:tmpl w:val="29A620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E0CE3"/>
    <w:multiLevelType w:val="hybridMultilevel"/>
    <w:tmpl w:val="2D1CE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7B5749E"/>
    <w:multiLevelType w:val="hybridMultilevel"/>
    <w:tmpl w:val="43D0F6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D6CDD"/>
    <w:multiLevelType w:val="hybridMultilevel"/>
    <w:tmpl w:val="D9181E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E13C08"/>
    <w:multiLevelType w:val="hybridMultilevel"/>
    <w:tmpl w:val="7F3ED4E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1"/>
  </w:num>
  <w:num w:numId="13">
    <w:abstractNumId w:val="25"/>
  </w:num>
  <w:num w:numId="14">
    <w:abstractNumId w:val="13"/>
  </w:num>
  <w:num w:numId="15">
    <w:abstractNumId w:val="11"/>
  </w:num>
  <w:num w:numId="16">
    <w:abstractNumId w:val="20"/>
  </w:num>
  <w:num w:numId="17">
    <w:abstractNumId w:val="11"/>
  </w:num>
  <w:num w:numId="18">
    <w:abstractNumId w:val="19"/>
  </w:num>
  <w:num w:numId="19">
    <w:abstractNumId w:val="22"/>
  </w:num>
  <w:num w:numId="20">
    <w:abstractNumId w:val="0"/>
  </w:num>
  <w:num w:numId="21">
    <w:abstractNumId w:val="15"/>
  </w:num>
  <w:num w:numId="22">
    <w:abstractNumId w:val="12"/>
  </w:num>
  <w:num w:numId="23">
    <w:abstractNumId w:val="14"/>
  </w:num>
  <w:num w:numId="24">
    <w:abstractNumId w:val="18"/>
  </w:num>
  <w:num w:numId="25">
    <w:abstractNumId w:val="16"/>
  </w:num>
  <w:num w:numId="26">
    <w:abstractNumId w:val="17"/>
  </w:num>
  <w:num w:numId="27">
    <w:abstractNumId w:val="24"/>
  </w:num>
  <w:num w:numId="28">
    <w:abstractNumId w:val="23"/>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2706"/>
  </w:hdrShapeDefaults>
  <w:footnotePr>
    <w:footnote w:id="0"/>
    <w:footnote w:id="1"/>
  </w:footnotePr>
  <w:endnotePr>
    <w:endnote w:id="0"/>
    <w:endnote w:id="1"/>
  </w:endnotePr>
  <w:compat/>
  <w:rsids>
    <w:rsidRoot w:val="003A76F9"/>
    <w:rsid w:val="00001F0B"/>
    <w:rsid w:val="00002AB0"/>
    <w:rsid w:val="00006CFD"/>
    <w:rsid w:val="00010B84"/>
    <w:rsid w:val="0001372A"/>
    <w:rsid w:val="00016339"/>
    <w:rsid w:val="00022DDE"/>
    <w:rsid w:val="0002614C"/>
    <w:rsid w:val="0002653B"/>
    <w:rsid w:val="000272AC"/>
    <w:rsid w:val="000303F1"/>
    <w:rsid w:val="0003188D"/>
    <w:rsid w:val="00033BEF"/>
    <w:rsid w:val="00034192"/>
    <w:rsid w:val="0004072D"/>
    <w:rsid w:val="0005128B"/>
    <w:rsid w:val="000555C5"/>
    <w:rsid w:val="00056EF5"/>
    <w:rsid w:val="000576E7"/>
    <w:rsid w:val="00062565"/>
    <w:rsid w:val="00073612"/>
    <w:rsid w:val="00075552"/>
    <w:rsid w:val="00075B95"/>
    <w:rsid w:val="000800B1"/>
    <w:rsid w:val="00080805"/>
    <w:rsid w:val="00084914"/>
    <w:rsid w:val="000921CD"/>
    <w:rsid w:val="00093751"/>
    <w:rsid w:val="00093898"/>
    <w:rsid w:val="000975FB"/>
    <w:rsid w:val="000A11AF"/>
    <w:rsid w:val="000A2A13"/>
    <w:rsid w:val="000A37A9"/>
    <w:rsid w:val="000A3988"/>
    <w:rsid w:val="000A59D4"/>
    <w:rsid w:val="000B2B95"/>
    <w:rsid w:val="000B50E8"/>
    <w:rsid w:val="000C1AB1"/>
    <w:rsid w:val="000C6D84"/>
    <w:rsid w:val="000D3612"/>
    <w:rsid w:val="000D469F"/>
    <w:rsid w:val="000D62D8"/>
    <w:rsid w:val="000D7C2D"/>
    <w:rsid w:val="000E16C7"/>
    <w:rsid w:val="000F15CF"/>
    <w:rsid w:val="000F34B8"/>
    <w:rsid w:val="000F4E48"/>
    <w:rsid w:val="001013F2"/>
    <w:rsid w:val="00101BEB"/>
    <w:rsid w:val="001043EF"/>
    <w:rsid w:val="001048F1"/>
    <w:rsid w:val="00104C0B"/>
    <w:rsid w:val="00111E7A"/>
    <w:rsid w:val="00112522"/>
    <w:rsid w:val="001159DE"/>
    <w:rsid w:val="001178D3"/>
    <w:rsid w:val="00125E43"/>
    <w:rsid w:val="00127DA6"/>
    <w:rsid w:val="00135A3E"/>
    <w:rsid w:val="0013683E"/>
    <w:rsid w:val="00137AF8"/>
    <w:rsid w:val="001410FF"/>
    <w:rsid w:val="001433E2"/>
    <w:rsid w:val="001474DD"/>
    <w:rsid w:val="00147C25"/>
    <w:rsid w:val="0015320C"/>
    <w:rsid w:val="00154F5C"/>
    <w:rsid w:val="001565CF"/>
    <w:rsid w:val="001624F5"/>
    <w:rsid w:val="00166AEB"/>
    <w:rsid w:val="00171FB8"/>
    <w:rsid w:val="00172887"/>
    <w:rsid w:val="00175E23"/>
    <w:rsid w:val="00181C80"/>
    <w:rsid w:val="0018538D"/>
    <w:rsid w:val="00187921"/>
    <w:rsid w:val="00193FAB"/>
    <w:rsid w:val="00194A5F"/>
    <w:rsid w:val="001A602D"/>
    <w:rsid w:val="001B3258"/>
    <w:rsid w:val="001B4C8E"/>
    <w:rsid w:val="001B549E"/>
    <w:rsid w:val="001C08EE"/>
    <w:rsid w:val="001C0ED5"/>
    <w:rsid w:val="001C5E50"/>
    <w:rsid w:val="001C5F7D"/>
    <w:rsid w:val="001C7C24"/>
    <w:rsid w:val="001D07D8"/>
    <w:rsid w:val="001D3475"/>
    <w:rsid w:val="001E09BB"/>
    <w:rsid w:val="001E683A"/>
    <w:rsid w:val="001F0823"/>
    <w:rsid w:val="001F25A3"/>
    <w:rsid w:val="001F7CF3"/>
    <w:rsid w:val="00200C36"/>
    <w:rsid w:val="0021367B"/>
    <w:rsid w:val="00216C3D"/>
    <w:rsid w:val="00217930"/>
    <w:rsid w:val="00220F39"/>
    <w:rsid w:val="002225F2"/>
    <w:rsid w:val="002240B3"/>
    <w:rsid w:val="00232965"/>
    <w:rsid w:val="0023451C"/>
    <w:rsid w:val="00234CA9"/>
    <w:rsid w:val="00241CC7"/>
    <w:rsid w:val="0024248C"/>
    <w:rsid w:val="00242E5D"/>
    <w:rsid w:val="002434A5"/>
    <w:rsid w:val="00245033"/>
    <w:rsid w:val="00245CC0"/>
    <w:rsid w:val="00245F1D"/>
    <w:rsid w:val="0025142A"/>
    <w:rsid w:val="00251D1A"/>
    <w:rsid w:val="00252340"/>
    <w:rsid w:val="00252984"/>
    <w:rsid w:val="00252E47"/>
    <w:rsid w:val="002601AA"/>
    <w:rsid w:val="00276B72"/>
    <w:rsid w:val="00280DA8"/>
    <w:rsid w:val="00282390"/>
    <w:rsid w:val="00284096"/>
    <w:rsid w:val="002856D7"/>
    <w:rsid w:val="0028689C"/>
    <w:rsid w:val="00286FD7"/>
    <w:rsid w:val="00287E3A"/>
    <w:rsid w:val="0029750C"/>
    <w:rsid w:val="002A373B"/>
    <w:rsid w:val="002A5908"/>
    <w:rsid w:val="002A6036"/>
    <w:rsid w:val="002A7E47"/>
    <w:rsid w:val="002B24D3"/>
    <w:rsid w:val="002B24E9"/>
    <w:rsid w:val="002B2CAE"/>
    <w:rsid w:val="002B3EE4"/>
    <w:rsid w:val="002B60DB"/>
    <w:rsid w:val="002C0AA7"/>
    <w:rsid w:val="002C3FB2"/>
    <w:rsid w:val="002C46D0"/>
    <w:rsid w:val="002C5424"/>
    <w:rsid w:val="002C70F8"/>
    <w:rsid w:val="002D2567"/>
    <w:rsid w:val="002D4AFD"/>
    <w:rsid w:val="002D5F88"/>
    <w:rsid w:val="002E5643"/>
    <w:rsid w:val="003015D6"/>
    <w:rsid w:val="00303A68"/>
    <w:rsid w:val="0031363B"/>
    <w:rsid w:val="003164A5"/>
    <w:rsid w:val="00320E96"/>
    <w:rsid w:val="00324EB3"/>
    <w:rsid w:val="0033477C"/>
    <w:rsid w:val="00343CC2"/>
    <w:rsid w:val="00347557"/>
    <w:rsid w:val="00347B86"/>
    <w:rsid w:val="003520A4"/>
    <w:rsid w:val="00352D03"/>
    <w:rsid w:val="00353056"/>
    <w:rsid w:val="00362888"/>
    <w:rsid w:val="003706C8"/>
    <w:rsid w:val="0037136A"/>
    <w:rsid w:val="00374E04"/>
    <w:rsid w:val="00384D24"/>
    <w:rsid w:val="00392A9B"/>
    <w:rsid w:val="00395346"/>
    <w:rsid w:val="003968B8"/>
    <w:rsid w:val="003A76F9"/>
    <w:rsid w:val="003B0326"/>
    <w:rsid w:val="003B1C72"/>
    <w:rsid w:val="003B2238"/>
    <w:rsid w:val="003B34BF"/>
    <w:rsid w:val="003B3730"/>
    <w:rsid w:val="003B3A96"/>
    <w:rsid w:val="003C7C7B"/>
    <w:rsid w:val="003D4035"/>
    <w:rsid w:val="003D5423"/>
    <w:rsid w:val="003E47A3"/>
    <w:rsid w:val="003E5CEB"/>
    <w:rsid w:val="003E71D4"/>
    <w:rsid w:val="003F3C55"/>
    <w:rsid w:val="003F66C5"/>
    <w:rsid w:val="00406C14"/>
    <w:rsid w:val="00410E91"/>
    <w:rsid w:val="00420111"/>
    <w:rsid w:val="0042144C"/>
    <w:rsid w:val="00421B85"/>
    <w:rsid w:val="00422881"/>
    <w:rsid w:val="00422BED"/>
    <w:rsid w:val="00425B7E"/>
    <w:rsid w:val="00433774"/>
    <w:rsid w:val="00435D22"/>
    <w:rsid w:val="00435F58"/>
    <w:rsid w:val="004364B8"/>
    <w:rsid w:val="00441714"/>
    <w:rsid w:val="00447A72"/>
    <w:rsid w:val="00451CA3"/>
    <w:rsid w:val="00452902"/>
    <w:rsid w:val="00455F6D"/>
    <w:rsid w:val="00460376"/>
    <w:rsid w:val="004661A1"/>
    <w:rsid w:val="00467010"/>
    <w:rsid w:val="00467E84"/>
    <w:rsid w:val="00473446"/>
    <w:rsid w:val="0047354E"/>
    <w:rsid w:val="004737DB"/>
    <w:rsid w:val="004757AD"/>
    <w:rsid w:val="00480B88"/>
    <w:rsid w:val="00481024"/>
    <w:rsid w:val="00481044"/>
    <w:rsid w:val="00483397"/>
    <w:rsid w:val="00485169"/>
    <w:rsid w:val="0048537A"/>
    <w:rsid w:val="00491B6C"/>
    <w:rsid w:val="0049226B"/>
    <w:rsid w:val="004952D6"/>
    <w:rsid w:val="004A2DC2"/>
    <w:rsid w:val="004A7AF3"/>
    <w:rsid w:val="004B2061"/>
    <w:rsid w:val="004B3145"/>
    <w:rsid w:val="004C35D2"/>
    <w:rsid w:val="004C51D2"/>
    <w:rsid w:val="004D1125"/>
    <w:rsid w:val="004D6D6D"/>
    <w:rsid w:val="004E194B"/>
    <w:rsid w:val="004E715D"/>
    <w:rsid w:val="004F0A29"/>
    <w:rsid w:val="004F2458"/>
    <w:rsid w:val="004F3F30"/>
    <w:rsid w:val="004F77FA"/>
    <w:rsid w:val="005031B4"/>
    <w:rsid w:val="0051548E"/>
    <w:rsid w:val="00522690"/>
    <w:rsid w:val="00530088"/>
    <w:rsid w:val="00531185"/>
    <w:rsid w:val="00534E23"/>
    <w:rsid w:val="00535011"/>
    <w:rsid w:val="00550A22"/>
    <w:rsid w:val="00557550"/>
    <w:rsid w:val="005705A0"/>
    <w:rsid w:val="00570E8C"/>
    <w:rsid w:val="00575C9D"/>
    <w:rsid w:val="00582909"/>
    <w:rsid w:val="00590365"/>
    <w:rsid w:val="005912BD"/>
    <w:rsid w:val="00591EA6"/>
    <w:rsid w:val="0059450B"/>
    <w:rsid w:val="005954F8"/>
    <w:rsid w:val="00597BC3"/>
    <w:rsid w:val="005A60E8"/>
    <w:rsid w:val="005B1C9B"/>
    <w:rsid w:val="005B2A70"/>
    <w:rsid w:val="005B2AEB"/>
    <w:rsid w:val="005B5CC7"/>
    <w:rsid w:val="005C7406"/>
    <w:rsid w:val="005D4A09"/>
    <w:rsid w:val="005D7791"/>
    <w:rsid w:val="005D7B90"/>
    <w:rsid w:val="005E53DD"/>
    <w:rsid w:val="005F0256"/>
    <w:rsid w:val="006000CD"/>
    <w:rsid w:val="006036E3"/>
    <w:rsid w:val="00604A49"/>
    <w:rsid w:val="00604BCB"/>
    <w:rsid w:val="006073B5"/>
    <w:rsid w:val="00611468"/>
    <w:rsid w:val="00611D63"/>
    <w:rsid w:val="006126FF"/>
    <w:rsid w:val="0061599F"/>
    <w:rsid w:val="0061649A"/>
    <w:rsid w:val="00621BAB"/>
    <w:rsid w:val="006227BD"/>
    <w:rsid w:val="006259B4"/>
    <w:rsid w:val="00630E99"/>
    <w:rsid w:val="006317DF"/>
    <w:rsid w:val="0063655F"/>
    <w:rsid w:val="00643926"/>
    <w:rsid w:val="00643CD1"/>
    <w:rsid w:val="006451AB"/>
    <w:rsid w:val="00646F0B"/>
    <w:rsid w:val="0066648D"/>
    <w:rsid w:val="00670172"/>
    <w:rsid w:val="006707A1"/>
    <w:rsid w:val="006708FD"/>
    <w:rsid w:val="00673EDD"/>
    <w:rsid w:val="00676F3C"/>
    <w:rsid w:val="00687219"/>
    <w:rsid w:val="00690B5A"/>
    <w:rsid w:val="0069252D"/>
    <w:rsid w:val="00692906"/>
    <w:rsid w:val="00696681"/>
    <w:rsid w:val="00697135"/>
    <w:rsid w:val="006A4D7A"/>
    <w:rsid w:val="006A4F13"/>
    <w:rsid w:val="006A77D1"/>
    <w:rsid w:val="006B60BB"/>
    <w:rsid w:val="006C35F8"/>
    <w:rsid w:val="006C3C27"/>
    <w:rsid w:val="006C4315"/>
    <w:rsid w:val="006C6C32"/>
    <w:rsid w:val="006D048A"/>
    <w:rsid w:val="006D3DDB"/>
    <w:rsid w:val="006E087E"/>
    <w:rsid w:val="006F4B55"/>
    <w:rsid w:val="007012AB"/>
    <w:rsid w:val="00703367"/>
    <w:rsid w:val="00716074"/>
    <w:rsid w:val="007161A3"/>
    <w:rsid w:val="00720167"/>
    <w:rsid w:val="0072178A"/>
    <w:rsid w:val="00723883"/>
    <w:rsid w:val="00731A20"/>
    <w:rsid w:val="007360C7"/>
    <w:rsid w:val="00750CE4"/>
    <w:rsid w:val="00752287"/>
    <w:rsid w:val="0075478F"/>
    <w:rsid w:val="0075555B"/>
    <w:rsid w:val="007558D3"/>
    <w:rsid w:val="00756169"/>
    <w:rsid w:val="00761F3D"/>
    <w:rsid w:val="007620CA"/>
    <w:rsid w:val="00765281"/>
    <w:rsid w:val="007704EF"/>
    <w:rsid w:val="00774B02"/>
    <w:rsid w:val="00786E2E"/>
    <w:rsid w:val="00787E9E"/>
    <w:rsid w:val="00791214"/>
    <w:rsid w:val="00792DA6"/>
    <w:rsid w:val="007A3FF3"/>
    <w:rsid w:val="007B1704"/>
    <w:rsid w:val="007B2863"/>
    <w:rsid w:val="007B30B0"/>
    <w:rsid w:val="007B37EF"/>
    <w:rsid w:val="007B5639"/>
    <w:rsid w:val="007C048A"/>
    <w:rsid w:val="007E0A40"/>
    <w:rsid w:val="007E3ED5"/>
    <w:rsid w:val="007E5C8C"/>
    <w:rsid w:val="007E6F1D"/>
    <w:rsid w:val="007F29AD"/>
    <w:rsid w:val="007F61BB"/>
    <w:rsid w:val="00801873"/>
    <w:rsid w:val="00805195"/>
    <w:rsid w:val="008079E3"/>
    <w:rsid w:val="008100DA"/>
    <w:rsid w:val="008244C9"/>
    <w:rsid w:val="00833397"/>
    <w:rsid w:val="00835E3E"/>
    <w:rsid w:val="00840A76"/>
    <w:rsid w:val="00845B67"/>
    <w:rsid w:val="00853475"/>
    <w:rsid w:val="00853C47"/>
    <w:rsid w:val="00863447"/>
    <w:rsid w:val="00863BA8"/>
    <w:rsid w:val="00867578"/>
    <w:rsid w:val="008710C5"/>
    <w:rsid w:val="00874E4F"/>
    <w:rsid w:val="00875A34"/>
    <w:rsid w:val="00881688"/>
    <w:rsid w:val="00885703"/>
    <w:rsid w:val="008867C4"/>
    <w:rsid w:val="0088723C"/>
    <w:rsid w:val="008907B0"/>
    <w:rsid w:val="00893DB4"/>
    <w:rsid w:val="00894E0A"/>
    <w:rsid w:val="0089627B"/>
    <w:rsid w:val="008A1652"/>
    <w:rsid w:val="008A3259"/>
    <w:rsid w:val="008A4E4F"/>
    <w:rsid w:val="008B6C72"/>
    <w:rsid w:val="008C33C0"/>
    <w:rsid w:val="008C4236"/>
    <w:rsid w:val="008C6C2E"/>
    <w:rsid w:val="008C7DD6"/>
    <w:rsid w:val="008D1BB1"/>
    <w:rsid w:val="008D25F7"/>
    <w:rsid w:val="008D282C"/>
    <w:rsid w:val="008E4E2D"/>
    <w:rsid w:val="008E567B"/>
    <w:rsid w:val="008E5EB1"/>
    <w:rsid w:val="008F25FD"/>
    <w:rsid w:val="008F6BFF"/>
    <w:rsid w:val="008F7AE3"/>
    <w:rsid w:val="00901956"/>
    <w:rsid w:val="00905B28"/>
    <w:rsid w:val="00914059"/>
    <w:rsid w:val="00914A30"/>
    <w:rsid w:val="00915C23"/>
    <w:rsid w:val="00924248"/>
    <w:rsid w:val="0093136E"/>
    <w:rsid w:val="009315F8"/>
    <w:rsid w:val="009325BC"/>
    <w:rsid w:val="0093291B"/>
    <w:rsid w:val="009351CA"/>
    <w:rsid w:val="00937D24"/>
    <w:rsid w:val="00940035"/>
    <w:rsid w:val="00947D1C"/>
    <w:rsid w:val="00953303"/>
    <w:rsid w:val="00957990"/>
    <w:rsid w:val="00964006"/>
    <w:rsid w:val="00966529"/>
    <w:rsid w:val="00980304"/>
    <w:rsid w:val="00981F2B"/>
    <w:rsid w:val="00985430"/>
    <w:rsid w:val="00994675"/>
    <w:rsid w:val="00995845"/>
    <w:rsid w:val="00997386"/>
    <w:rsid w:val="009A20AE"/>
    <w:rsid w:val="009A2E8C"/>
    <w:rsid w:val="009A43AA"/>
    <w:rsid w:val="009A6714"/>
    <w:rsid w:val="009B5AEC"/>
    <w:rsid w:val="009C4D17"/>
    <w:rsid w:val="009C605E"/>
    <w:rsid w:val="009C6473"/>
    <w:rsid w:val="009D14B0"/>
    <w:rsid w:val="009D45B3"/>
    <w:rsid w:val="009D5BFC"/>
    <w:rsid w:val="009D643D"/>
    <w:rsid w:val="009D756D"/>
    <w:rsid w:val="009E099B"/>
    <w:rsid w:val="009E0A82"/>
    <w:rsid w:val="00A05422"/>
    <w:rsid w:val="00A1282F"/>
    <w:rsid w:val="00A13F83"/>
    <w:rsid w:val="00A24390"/>
    <w:rsid w:val="00A258BC"/>
    <w:rsid w:val="00A2737F"/>
    <w:rsid w:val="00A34AA8"/>
    <w:rsid w:val="00A35B05"/>
    <w:rsid w:val="00A36665"/>
    <w:rsid w:val="00A47710"/>
    <w:rsid w:val="00A51297"/>
    <w:rsid w:val="00A51BED"/>
    <w:rsid w:val="00A5696A"/>
    <w:rsid w:val="00A60AAD"/>
    <w:rsid w:val="00A61A77"/>
    <w:rsid w:val="00A67E92"/>
    <w:rsid w:val="00A70EC7"/>
    <w:rsid w:val="00A7156A"/>
    <w:rsid w:val="00A71776"/>
    <w:rsid w:val="00A71E7A"/>
    <w:rsid w:val="00A73B65"/>
    <w:rsid w:val="00A755B3"/>
    <w:rsid w:val="00A8073D"/>
    <w:rsid w:val="00A87C76"/>
    <w:rsid w:val="00A91B3E"/>
    <w:rsid w:val="00A9261C"/>
    <w:rsid w:val="00A93CE6"/>
    <w:rsid w:val="00A94CBE"/>
    <w:rsid w:val="00A96125"/>
    <w:rsid w:val="00AA3112"/>
    <w:rsid w:val="00AA570B"/>
    <w:rsid w:val="00AB01CE"/>
    <w:rsid w:val="00AB0E04"/>
    <w:rsid w:val="00AB275C"/>
    <w:rsid w:val="00AB56E8"/>
    <w:rsid w:val="00AB5990"/>
    <w:rsid w:val="00AB5D99"/>
    <w:rsid w:val="00AB78E5"/>
    <w:rsid w:val="00AB7B04"/>
    <w:rsid w:val="00AC2720"/>
    <w:rsid w:val="00AD05BE"/>
    <w:rsid w:val="00AD1EF9"/>
    <w:rsid w:val="00AD239A"/>
    <w:rsid w:val="00AD4197"/>
    <w:rsid w:val="00AD4AF5"/>
    <w:rsid w:val="00AD5CDD"/>
    <w:rsid w:val="00AE00B9"/>
    <w:rsid w:val="00AE1D2F"/>
    <w:rsid w:val="00AE2509"/>
    <w:rsid w:val="00AE2B70"/>
    <w:rsid w:val="00AE5F5B"/>
    <w:rsid w:val="00AF0DB1"/>
    <w:rsid w:val="00AF1DE0"/>
    <w:rsid w:val="00AF23B5"/>
    <w:rsid w:val="00AF6BC0"/>
    <w:rsid w:val="00AF7806"/>
    <w:rsid w:val="00B00412"/>
    <w:rsid w:val="00B04E44"/>
    <w:rsid w:val="00B05E58"/>
    <w:rsid w:val="00B07449"/>
    <w:rsid w:val="00B07BC3"/>
    <w:rsid w:val="00B14075"/>
    <w:rsid w:val="00B20DE8"/>
    <w:rsid w:val="00B21F5D"/>
    <w:rsid w:val="00B25DD4"/>
    <w:rsid w:val="00B35D03"/>
    <w:rsid w:val="00B37759"/>
    <w:rsid w:val="00B37FB1"/>
    <w:rsid w:val="00B40090"/>
    <w:rsid w:val="00B5006E"/>
    <w:rsid w:val="00B50953"/>
    <w:rsid w:val="00B5171A"/>
    <w:rsid w:val="00B519C8"/>
    <w:rsid w:val="00B54857"/>
    <w:rsid w:val="00B56772"/>
    <w:rsid w:val="00B576A4"/>
    <w:rsid w:val="00B61889"/>
    <w:rsid w:val="00B64FD2"/>
    <w:rsid w:val="00B65102"/>
    <w:rsid w:val="00B65931"/>
    <w:rsid w:val="00B66F8B"/>
    <w:rsid w:val="00B71064"/>
    <w:rsid w:val="00B72DDB"/>
    <w:rsid w:val="00B77321"/>
    <w:rsid w:val="00B80757"/>
    <w:rsid w:val="00B81DC1"/>
    <w:rsid w:val="00B83C96"/>
    <w:rsid w:val="00B84324"/>
    <w:rsid w:val="00B8434F"/>
    <w:rsid w:val="00B85656"/>
    <w:rsid w:val="00B96759"/>
    <w:rsid w:val="00B97DF7"/>
    <w:rsid w:val="00BA215E"/>
    <w:rsid w:val="00BA31B2"/>
    <w:rsid w:val="00BA4D68"/>
    <w:rsid w:val="00BA6CC7"/>
    <w:rsid w:val="00BB7148"/>
    <w:rsid w:val="00BC4D34"/>
    <w:rsid w:val="00BC7E59"/>
    <w:rsid w:val="00BD16D8"/>
    <w:rsid w:val="00BD1C6F"/>
    <w:rsid w:val="00BD33C1"/>
    <w:rsid w:val="00BD6639"/>
    <w:rsid w:val="00BE07A6"/>
    <w:rsid w:val="00BE430E"/>
    <w:rsid w:val="00BF01BF"/>
    <w:rsid w:val="00BF02F7"/>
    <w:rsid w:val="00BF2799"/>
    <w:rsid w:val="00BF2904"/>
    <w:rsid w:val="00BF3AB1"/>
    <w:rsid w:val="00C02B1E"/>
    <w:rsid w:val="00C02D0C"/>
    <w:rsid w:val="00C11FE7"/>
    <w:rsid w:val="00C20D69"/>
    <w:rsid w:val="00C2115F"/>
    <w:rsid w:val="00C27BA8"/>
    <w:rsid w:val="00C31E92"/>
    <w:rsid w:val="00C31FC1"/>
    <w:rsid w:val="00C32E95"/>
    <w:rsid w:val="00C365A6"/>
    <w:rsid w:val="00C3669B"/>
    <w:rsid w:val="00C37353"/>
    <w:rsid w:val="00C4246A"/>
    <w:rsid w:val="00C52FE7"/>
    <w:rsid w:val="00C53DF5"/>
    <w:rsid w:val="00C559F9"/>
    <w:rsid w:val="00C564DE"/>
    <w:rsid w:val="00C6075D"/>
    <w:rsid w:val="00C63B99"/>
    <w:rsid w:val="00C65C75"/>
    <w:rsid w:val="00C66058"/>
    <w:rsid w:val="00C664D9"/>
    <w:rsid w:val="00C7371A"/>
    <w:rsid w:val="00C8186F"/>
    <w:rsid w:val="00C833B2"/>
    <w:rsid w:val="00C91444"/>
    <w:rsid w:val="00C92A91"/>
    <w:rsid w:val="00C94FC5"/>
    <w:rsid w:val="00CA1684"/>
    <w:rsid w:val="00CA494A"/>
    <w:rsid w:val="00CA6679"/>
    <w:rsid w:val="00CB32B6"/>
    <w:rsid w:val="00CB3D39"/>
    <w:rsid w:val="00CB40EA"/>
    <w:rsid w:val="00CB5D76"/>
    <w:rsid w:val="00CB66E9"/>
    <w:rsid w:val="00CC0ACD"/>
    <w:rsid w:val="00CC2190"/>
    <w:rsid w:val="00CC378F"/>
    <w:rsid w:val="00CC774C"/>
    <w:rsid w:val="00CD0638"/>
    <w:rsid w:val="00CD230B"/>
    <w:rsid w:val="00CE1A4B"/>
    <w:rsid w:val="00CE5F0C"/>
    <w:rsid w:val="00CF2E75"/>
    <w:rsid w:val="00D057D7"/>
    <w:rsid w:val="00D06C01"/>
    <w:rsid w:val="00D11629"/>
    <w:rsid w:val="00D160DB"/>
    <w:rsid w:val="00D16337"/>
    <w:rsid w:val="00D212F1"/>
    <w:rsid w:val="00D246FA"/>
    <w:rsid w:val="00D25447"/>
    <w:rsid w:val="00D268D2"/>
    <w:rsid w:val="00D27B57"/>
    <w:rsid w:val="00D330B6"/>
    <w:rsid w:val="00D35B84"/>
    <w:rsid w:val="00D400B0"/>
    <w:rsid w:val="00D4026F"/>
    <w:rsid w:val="00D40A70"/>
    <w:rsid w:val="00D414D7"/>
    <w:rsid w:val="00D479E5"/>
    <w:rsid w:val="00D519D3"/>
    <w:rsid w:val="00D51C9B"/>
    <w:rsid w:val="00D53D1C"/>
    <w:rsid w:val="00D57108"/>
    <w:rsid w:val="00D64D35"/>
    <w:rsid w:val="00D65375"/>
    <w:rsid w:val="00D67B83"/>
    <w:rsid w:val="00D72533"/>
    <w:rsid w:val="00D73311"/>
    <w:rsid w:val="00D73FD6"/>
    <w:rsid w:val="00D74330"/>
    <w:rsid w:val="00D80341"/>
    <w:rsid w:val="00D86B5E"/>
    <w:rsid w:val="00D87C1E"/>
    <w:rsid w:val="00D93047"/>
    <w:rsid w:val="00D94FE2"/>
    <w:rsid w:val="00D97827"/>
    <w:rsid w:val="00DA1ECA"/>
    <w:rsid w:val="00DB3DFA"/>
    <w:rsid w:val="00DD2361"/>
    <w:rsid w:val="00DD5326"/>
    <w:rsid w:val="00DD72AD"/>
    <w:rsid w:val="00DE5617"/>
    <w:rsid w:val="00DF21C6"/>
    <w:rsid w:val="00DF6485"/>
    <w:rsid w:val="00DF65A7"/>
    <w:rsid w:val="00DF6694"/>
    <w:rsid w:val="00DF71AD"/>
    <w:rsid w:val="00E00C49"/>
    <w:rsid w:val="00E02FB6"/>
    <w:rsid w:val="00E03E1B"/>
    <w:rsid w:val="00E159D9"/>
    <w:rsid w:val="00E16842"/>
    <w:rsid w:val="00E20D67"/>
    <w:rsid w:val="00E228B5"/>
    <w:rsid w:val="00E23439"/>
    <w:rsid w:val="00E24960"/>
    <w:rsid w:val="00E24B96"/>
    <w:rsid w:val="00E30DF3"/>
    <w:rsid w:val="00E33D70"/>
    <w:rsid w:val="00E36FE0"/>
    <w:rsid w:val="00E4271A"/>
    <w:rsid w:val="00E43C0D"/>
    <w:rsid w:val="00E44A53"/>
    <w:rsid w:val="00E45DE5"/>
    <w:rsid w:val="00E505C8"/>
    <w:rsid w:val="00E608F6"/>
    <w:rsid w:val="00E62AB6"/>
    <w:rsid w:val="00E63ADC"/>
    <w:rsid w:val="00E65C22"/>
    <w:rsid w:val="00E666EF"/>
    <w:rsid w:val="00E66B8D"/>
    <w:rsid w:val="00E71ECC"/>
    <w:rsid w:val="00E73C33"/>
    <w:rsid w:val="00E749D6"/>
    <w:rsid w:val="00E813EF"/>
    <w:rsid w:val="00E81DC6"/>
    <w:rsid w:val="00E85126"/>
    <w:rsid w:val="00E87615"/>
    <w:rsid w:val="00E91DE8"/>
    <w:rsid w:val="00E938CF"/>
    <w:rsid w:val="00EA1B5B"/>
    <w:rsid w:val="00EA2E33"/>
    <w:rsid w:val="00EB18C5"/>
    <w:rsid w:val="00EB1972"/>
    <w:rsid w:val="00EB1BBD"/>
    <w:rsid w:val="00EB2405"/>
    <w:rsid w:val="00EB5D3A"/>
    <w:rsid w:val="00EC2CC5"/>
    <w:rsid w:val="00EC331A"/>
    <w:rsid w:val="00EC3D8A"/>
    <w:rsid w:val="00EC5BDB"/>
    <w:rsid w:val="00EC72B0"/>
    <w:rsid w:val="00EC78A9"/>
    <w:rsid w:val="00ED45C3"/>
    <w:rsid w:val="00EE270C"/>
    <w:rsid w:val="00EE29DF"/>
    <w:rsid w:val="00EE40D5"/>
    <w:rsid w:val="00EE50DE"/>
    <w:rsid w:val="00EF1A5A"/>
    <w:rsid w:val="00EF30F9"/>
    <w:rsid w:val="00EF3972"/>
    <w:rsid w:val="00F004FF"/>
    <w:rsid w:val="00F02DF3"/>
    <w:rsid w:val="00F04D1F"/>
    <w:rsid w:val="00F07B7F"/>
    <w:rsid w:val="00F11856"/>
    <w:rsid w:val="00F12036"/>
    <w:rsid w:val="00F158BF"/>
    <w:rsid w:val="00F2083F"/>
    <w:rsid w:val="00F212DE"/>
    <w:rsid w:val="00F23BDA"/>
    <w:rsid w:val="00F252E8"/>
    <w:rsid w:val="00F27E77"/>
    <w:rsid w:val="00F3184A"/>
    <w:rsid w:val="00F31B27"/>
    <w:rsid w:val="00F44328"/>
    <w:rsid w:val="00F51828"/>
    <w:rsid w:val="00F52D4A"/>
    <w:rsid w:val="00F57F4A"/>
    <w:rsid w:val="00F61B0C"/>
    <w:rsid w:val="00F62EEA"/>
    <w:rsid w:val="00F67630"/>
    <w:rsid w:val="00F70245"/>
    <w:rsid w:val="00F7232F"/>
    <w:rsid w:val="00F73FB8"/>
    <w:rsid w:val="00F74F73"/>
    <w:rsid w:val="00F805E8"/>
    <w:rsid w:val="00FA3FF3"/>
    <w:rsid w:val="00FA471C"/>
    <w:rsid w:val="00FA4C8A"/>
    <w:rsid w:val="00FA5ADC"/>
    <w:rsid w:val="00FB33B3"/>
    <w:rsid w:val="00FB43D7"/>
    <w:rsid w:val="00FB5656"/>
    <w:rsid w:val="00FC60F4"/>
    <w:rsid w:val="00FD1407"/>
    <w:rsid w:val="00FD54C4"/>
    <w:rsid w:val="00FD7C48"/>
    <w:rsid w:val="00FE6E63"/>
    <w:rsid w:val="00FE7DED"/>
    <w:rsid w:val="00FF0180"/>
    <w:rsid w:val="00FF13CE"/>
    <w:rsid w:val="00FF1B11"/>
    <w:rsid w:val="00FF356A"/>
    <w:rsid w:val="00FF3EB0"/>
    <w:rsid w:val="00FF5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172"/>
    <w:pPr>
      <w:suppressAutoHyphens/>
    </w:pPr>
    <w:rPr>
      <w:sz w:val="24"/>
      <w:szCs w:val="24"/>
      <w:lang w:eastAsia="ar-SA"/>
    </w:rPr>
  </w:style>
  <w:style w:type="paragraph" w:styleId="Heading1">
    <w:name w:val="heading 1"/>
    <w:basedOn w:val="Normal"/>
    <w:next w:val="Normal"/>
    <w:qFormat/>
    <w:rsid w:val="00166AEB"/>
    <w:pPr>
      <w:keepNext/>
      <w:pBdr>
        <w:bottom w:val="single" w:sz="4" w:space="0" w:color="000000"/>
      </w:pBdr>
      <w:tabs>
        <w:tab w:val="left" w:pos="576"/>
      </w:tabs>
      <w:spacing w:before="480" w:after="360" w:line="360" w:lineRule="auto"/>
      <w:outlineLvl w:val="0"/>
    </w:pPr>
    <w:rPr>
      <w:rFonts w:ascii="Verdana" w:hAnsi="Verdana" w:cs="Verdana"/>
      <w:b/>
      <w:bCs/>
      <w:sz w:val="22"/>
      <w:szCs w:val="20"/>
    </w:rPr>
  </w:style>
  <w:style w:type="paragraph" w:styleId="Heading2">
    <w:name w:val="heading 2"/>
    <w:basedOn w:val="Normal"/>
    <w:next w:val="Normal"/>
    <w:link w:val="Heading2Char"/>
    <w:qFormat/>
    <w:rsid w:val="00166AEB"/>
    <w:pPr>
      <w:keepNext/>
      <w:pBdr>
        <w:bottom w:val="single" w:sz="4" w:space="1" w:color="000000"/>
      </w:pBdr>
      <w:tabs>
        <w:tab w:val="left" w:pos="720"/>
        <w:tab w:val="num" w:pos="1080"/>
        <w:tab w:val="left" w:pos="1440"/>
      </w:tabs>
      <w:spacing w:before="360" w:after="360" w:line="360" w:lineRule="auto"/>
      <w:ind w:left="1080" w:hanging="360"/>
      <w:outlineLvl w:val="1"/>
    </w:pPr>
    <w:rPr>
      <w:rFonts w:ascii="Verdana" w:hAnsi="Verdana" w:cs="Arial"/>
      <w:b/>
      <w:bCs/>
      <w:sz w:val="20"/>
      <w:szCs w:val="20"/>
    </w:rPr>
  </w:style>
  <w:style w:type="paragraph" w:styleId="Heading3">
    <w:name w:val="heading 3"/>
    <w:basedOn w:val="Normal"/>
    <w:next w:val="Normal"/>
    <w:qFormat/>
    <w:rsid w:val="00166AEB"/>
    <w:pPr>
      <w:keepNext/>
      <w:spacing w:before="240" w:after="60"/>
      <w:outlineLvl w:val="2"/>
    </w:pPr>
    <w:rPr>
      <w:rFonts w:ascii="Arial" w:hAnsi="Arial" w:cs="Arial"/>
      <w:b/>
      <w:bCs/>
      <w:sz w:val="26"/>
      <w:szCs w:val="26"/>
    </w:rPr>
  </w:style>
  <w:style w:type="paragraph" w:styleId="Heading4">
    <w:name w:val="heading 4"/>
    <w:basedOn w:val="Normal"/>
    <w:next w:val="Normal"/>
    <w:qFormat/>
    <w:rsid w:val="00166AEB"/>
    <w:pPr>
      <w:keepNext/>
      <w:ind w:firstLine="360"/>
      <w:outlineLvl w:val="3"/>
    </w:pPr>
    <w:rPr>
      <w:rFonts w:ascii="Verdana" w:hAnsi="Verdana" w:cs="Verdana"/>
      <w:b/>
      <w:sz w:val="17"/>
    </w:rPr>
  </w:style>
  <w:style w:type="paragraph" w:styleId="Heading5">
    <w:name w:val="heading 5"/>
    <w:basedOn w:val="Normal"/>
    <w:next w:val="Normal"/>
    <w:qFormat/>
    <w:rsid w:val="00166AEB"/>
    <w:pPr>
      <w:keepNext/>
      <w:outlineLvl w:val="4"/>
    </w:pPr>
    <w:rPr>
      <w:rFonts w:ascii="Verdana" w:hAnsi="Verdana" w:cs="Verdana"/>
      <w:b/>
      <w:bCs/>
      <w:sz w:val="17"/>
    </w:rPr>
  </w:style>
  <w:style w:type="paragraph" w:styleId="Heading6">
    <w:name w:val="heading 6"/>
    <w:basedOn w:val="Normal"/>
    <w:next w:val="Normal"/>
    <w:qFormat/>
    <w:rsid w:val="00166AEB"/>
    <w:pPr>
      <w:keepNext/>
      <w:spacing w:after="120"/>
      <w:ind w:left="360"/>
      <w:outlineLvl w:val="5"/>
    </w:pPr>
    <w:rPr>
      <w:rFonts w:ascii="Verdana" w:hAnsi="Verdana" w:cs="Verdana"/>
      <w:b/>
      <w:bCs/>
      <w:sz w:val="17"/>
    </w:rPr>
  </w:style>
  <w:style w:type="paragraph" w:styleId="Heading7">
    <w:name w:val="heading 7"/>
    <w:basedOn w:val="Normal"/>
    <w:next w:val="Normal"/>
    <w:qFormat/>
    <w:rsid w:val="00166AEB"/>
    <w:pPr>
      <w:keepNext/>
      <w:ind w:left="360"/>
      <w:jc w:val="both"/>
      <w:outlineLvl w:val="6"/>
    </w:pPr>
    <w:rPr>
      <w:rFonts w:ascii="Verdana" w:hAnsi="Verdana" w:cs="Verdana"/>
      <w:b/>
      <w:bCs/>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66AEB"/>
    <w:rPr>
      <w:rFonts w:ascii="Symbol" w:hAnsi="Symbol" w:cs="Symbol"/>
    </w:rPr>
  </w:style>
  <w:style w:type="character" w:customStyle="1" w:styleId="WW8Num1z2">
    <w:name w:val="WW8Num1z2"/>
    <w:rsid w:val="00166AEB"/>
    <w:rPr>
      <w:rFonts w:ascii="Courier New" w:hAnsi="Courier New" w:cs="Courier New"/>
    </w:rPr>
  </w:style>
  <w:style w:type="character" w:customStyle="1" w:styleId="WW8Num1z3">
    <w:name w:val="WW8Num1z3"/>
    <w:rsid w:val="00166AEB"/>
    <w:rPr>
      <w:rFonts w:ascii="Wingdings" w:hAnsi="Wingdings" w:cs="Wingdings"/>
    </w:rPr>
  </w:style>
  <w:style w:type="character" w:customStyle="1" w:styleId="WW8Num2z0">
    <w:name w:val="WW8Num2z0"/>
    <w:rsid w:val="00166AEB"/>
    <w:rPr>
      <w:rFonts w:ascii="Symbol" w:hAnsi="Symbol" w:cs="Symbol"/>
    </w:rPr>
  </w:style>
  <w:style w:type="character" w:customStyle="1" w:styleId="WW8Num3z0">
    <w:name w:val="WW8Num3z0"/>
    <w:rsid w:val="00166AEB"/>
    <w:rPr>
      <w:rFonts w:ascii="Symbol" w:hAnsi="Symbol" w:cs="Symbol"/>
    </w:rPr>
  </w:style>
  <w:style w:type="character" w:customStyle="1" w:styleId="WW8Num4z0">
    <w:name w:val="WW8Num4z0"/>
    <w:rsid w:val="00166AEB"/>
    <w:rPr>
      <w:rFonts w:ascii="Symbol" w:hAnsi="Symbol" w:cs="Symbol"/>
    </w:rPr>
  </w:style>
  <w:style w:type="character" w:customStyle="1" w:styleId="WW8Num5z0">
    <w:name w:val="WW8Num5z0"/>
    <w:rsid w:val="00166AEB"/>
    <w:rPr>
      <w:rFonts w:ascii="Symbol" w:hAnsi="Symbol" w:cs="Symbol"/>
    </w:rPr>
  </w:style>
  <w:style w:type="character" w:customStyle="1" w:styleId="WW8Num6z0">
    <w:name w:val="WW8Num6z0"/>
    <w:rsid w:val="00166AEB"/>
    <w:rPr>
      <w:rFonts w:ascii="Symbol" w:hAnsi="Symbol" w:cs="Symbol"/>
    </w:rPr>
  </w:style>
  <w:style w:type="character" w:customStyle="1" w:styleId="WW8Num6z1">
    <w:name w:val="WW8Num6z1"/>
    <w:rsid w:val="00166AEB"/>
    <w:rPr>
      <w:rFonts w:ascii="Symbol" w:hAnsi="Symbol" w:cs="Symbol"/>
      <w:sz w:val="20"/>
      <w:szCs w:val="17"/>
    </w:rPr>
  </w:style>
  <w:style w:type="character" w:customStyle="1" w:styleId="WW8Num6z2">
    <w:name w:val="WW8Num6z2"/>
    <w:rsid w:val="00166AEB"/>
    <w:rPr>
      <w:rFonts w:ascii="StarSymbol" w:hAnsi="StarSymbol" w:cs="StarSymbol"/>
      <w:sz w:val="18"/>
      <w:szCs w:val="18"/>
    </w:rPr>
  </w:style>
  <w:style w:type="character" w:customStyle="1" w:styleId="WW8Num6z4">
    <w:name w:val="WW8Num6z4"/>
    <w:rsid w:val="00166AEB"/>
    <w:rPr>
      <w:rFonts w:ascii="Wingdings 2" w:hAnsi="Wingdings 2" w:cs="Wingdings 2"/>
      <w:sz w:val="20"/>
    </w:rPr>
  </w:style>
  <w:style w:type="character" w:customStyle="1" w:styleId="WW8Num7z0">
    <w:name w:val="WW8Num7z0"/>
    <w:rsid w:val="00166AEB"/>
    <w:rPr>
      <w:rFonts w:ascii="Symbol" w:hAnsi="Symbol" w:cs="Symbol"/>
    </w:rPr>
  </w:style>
  <w:style w:type="character" w:customStyle="1" w:styleId="WW8Num8z0">
    <w:name w:val="WW8Num8z0"/>
    <w:rsid w:val="00166AEB"/>
    <w:rPr>
      <w:rFonts w:ascii="Symbol" w:hAnsi="Symbol" w:cs="Symbol"/>
    </w:rPr>
  </w:style>
  <w:style w:type="character" w:customStyle="1" w:styleId="WW8Num9z0">
    <w:name w:val="WW8Num9z0"/>
    <w:rsid w:val="00166AEB"/>
    <w:rPr>
      <w:rFonts w:ascii="Symbol" w:hAnsi="Symbol" w:cs="Symbol"/>
      <w:color w:val="999999"/>
    </w:rPr>
  </w:style>
  <w:style w:type="character" w:customStyle="1" w:styleId="WW8Num9z1">
    <w:name w:val="WW8Num9z1"/>
    <w:rsid w:val="00166AEB"/>
    <w:rPr>
      <w:rFonts w:ascii="Courier New" w:hAnsi="Courier New" w:cs="Courier New"/>
    </w:rPr>
  </w:style>
  <w:style w:type="character" w:customStyle="1" w:styleId="WW8Num9z2">
    <w:name w:val="WW8Num9z2"/>
    <w:rsid w:val="00166AEB"/>
    <w:rPr>
      <w:rFonts w:ascii="Wingdings" w:hAnsi="Wingdings" w:cs="Wingdings"/>
    </w:rPr>
  </w:style>
  <w:style w:type="character" w:customStyle="1" w:styleId="WW8Num9z3">
    <w:name w:val="WW8Num9z3"/>
    <w:rsid w:val="00166AEB"/>
    <w:rPr>
      <w:rFonts w:ascii="Symbol" w:hAnsi="Symbol" w:cs="Symbol"/>
    </w:rPr>
  </w:style>
  <w:style w:type="character" w:customStyle="1" w:styleId="WW8Num10z0">
    <w:name w:val="WW8Num10z0"/>
    <w:rsid w:val="00166AEB"/>
    <w:rPr>
      <w:rFonts w:ascii="Symbol" w:hAnsi="Symbol" w:cs="Symbol"/>
    </w:rPr>
  </w:style>
  <w:style w:type="character" w:customStyle="1" w:styleId="WW8Num10z1">
    <w:name w:val="WW8Num10z1"/>
    <w:rsid w:val="00166AEB"/>
    <w:rPr>
      <w:rFonts w:ascii="Courier New" w:hAnsi="Courier New" w:cs="Courier New"/>
    </w:rPr>
  </w:style>
  <w:style w:type="character" w:customStyle="1" w:styleId="WW8Num10z2">
    <w:name w:val="WW8Num10z2"/>
    <w:rsid w:val="00166AEB"/>
    <w:rPr>
      <w:rFonts w:ascii="Wingdings" w:hAnsi="Wingdings" w:cs="Wingdings"/>
    </w:rPr>
  </w:style>
  <w:style w:type="character" w:customStyle="1" w:styleId="WW8Num11z0">
    <w:name w:val="WW8Num11z0"/>
    <w:rsid w:val="00166AEB"/>
    <w:rPr>
      <w:rFonts w:ascii="Symbol" w:hAnsi="Symbol" w:cs="Symbol"/>
    </w:rPr>
  </w:style>
  <w:style w:type="character" w:customStyle="1" w:styleId="WW8Num11z2">
    <w:name w:val="WW8Num11z2"/>
    <w:rsid w:val="00166AEB"/>
    <w:rPr>
      <w:rFonts w:ascii="Wingdings" w:hAnsi="Wingdings" w:cs="Wingdings"/>
    </w:rPr>
  </w:style>
  <w:style w:type="character" w:customStyle="1" w:styleId="WW8Num11z4">
    <w:name w:val="WW8Num11z4"/>
    <w:rsid w:val="00166AEB"/>
    <w:rPr>
      <w:rFonts w:ascii="Courier New" w:hAnsi="Courier New" w:cs="Courier New"/>
    </w:rPr>
  </w:style>
  <w:style w:type="character" w:customStyle="1" w:styleId="WW8Num12z0">
    <w:name w:val="WW8Num12z0"/>
    <w:rsid w:val="00166AEB"/>
    <w:rPr>
      <w:rFonts w:ascii="Symbol" w:hAnsi="Symbol" w:cs="Symbol"/>
    </w:rPr>
  </w:style>
  <w:style w:type="character" w:customStyle="1" w:styleId="WW8Num14z0">
    <w:name w:val="WW8Num14z0"/>
    <w:rsid w:val="00166AEB"/>
    <w:rPr>
      <w:rFonts w:ascii="Symbol" w:hAnsi="Symbol" w:cs="Symbol"/>
    </w:rPr>
  </w:style>
  <w:style w:type="character" w:customStyle="1" w:styleId="WW8Num15z0">
    <w:name w:val="WW8Num15z0"/>
    <w:rsid w:val="00166AEB"/>
    <w:rPr>
      <w:rFonts w:ascii="Symbol" w:hAnsi="Symbol" w:cs="Symbol"/>
    </w:rPr>
  </w:style>
  <w:style w:type="character" w:customStyle="1" w:styleId="WW8Num15z1">
    <w:name w:val="WW8Num15z1"/>
    <w:rsid w:val="00166AEB"/>
    <w:rPr>
      <w:rFonts w:ascii="Courier New" w:hAnsi="Courier New" w:cs="Courier New"/>
    </w:rPr>
  </w:style>
  <w:style w:type="character" w:customStyle="1" w:styleId="WW8Num15z2">
    <w:name w:val="WW8Num15z2"/>
    <w:rsid w:val="00166AEB"/>
    <w:rPr>
      <w:rFonts w:ascii="Wingdings" w:hAnsi="Wingdings" w:cs="Wingdings"/>
    </w:rPr>
  </w:style>
  <w:style w:type="character" w:customStyle="1" w:styleId="WW8Num16z0">
    <w:name w:val="WW8Num16z0"/>
    <w:rsid w:val="00166AEB"/>
    <w:rPr>
      <w:b/>
      <w:sz w:val="20"/>
      <w:szCs w:val="20"/>
    </w:rPr>
  </w:style>
  <w:style w:type="character" w:customStyle="1" w:styleId="WW8Num16z1">
    <w:name w:val="WW8Num16z1"/>
    <w:rsid w:val="00166AEB"/>
    <w:rPr>
      <w:rFonts w:ascii="Symbol" w:hAnsi="Symbol" w:cs="Symbol"/>
    </w:rPr>
  </w:style>
  <w:style w:type="character" w:styleId="Hyperlink">
    <w:name w:val="Hyperlink"/>
    <w:rsid w:val="00166AEB"/>
    <w:rPr>
      <w:color w:val="0000FF"/>
      <w:u w:val="single"/>
    </w:rPr>
  </w:style>
  <w:style w:type="character" w:styleId="FollowedHyperlink">
    <w:name w:val="FollowedHyperlink"/>
    <w:rsid w:val="00166AEB"/>
    <w:rPr>
      <w:color w:val="800080"/>
      <w:u w:val="single"/>
    </w:rPr>
  </w:style>
  <w:style w:type="character" w:customStyle="1" w:styleId="hd41">
    <w:name w:val="hd41"/>
    <w:rsid w:val="00166AEB"/>
    <w:rPr>
      <w:rFonts w:ascii="TimesNewRoman" w:hAnsi="TimesNewRoman" w:cs="TimesNewRoman"/>
      <w:b/>
      <w:bCs/>
      <w:color w:val="333366"/>
      <w:sz w:val="18"/>
      <w:szCs w:val="18"/>
    </w:rPr>
  </w:style>
  <w:style w:type="character" w:customStyle="1" w:styleId="homebody1">
    <w:name w:val="home_body1"/>
    <w:rsid w:val="00166AEB"/>
    <w:rPr>
      <w:rFonts w:ascii="Verdana" w:hAnsi="Verdana" w:cs="Verdana"/>
      <w:color w:val="000000"/>
      <w:sz w:val="18"/>
      <w:szCs w:val="18"/>
    </w:rPr>
  </w:style>
  <w:style w:type="character" w:styleId="CommentReference">
    <w:name w:val="annotation reference"/>
    <w:rsid w:val="00166AEB"/>
    <w:rPr>
      <w:sz w:val="18"/>
    </w:rPr>
  </w:style>
  <w:style w:type="character" w:customStyle="1" w:styleId="Book">
    <w:name w:val="Book"/>
    <w:rsid w:val="00166AEB"/>
    <w:rPr>
      <w:rFonts w:ascii="Book Antiqua" w:hAnsi="Book Antiqua" w:cs="Book Antiqua"/>
      <w:sz w:val="20"/>
    </w:rPr>
  </w:style>
  <w:style w:type="character" w:customStyle="1" w:styleId="apple-style-span">
    <w:name w:val="apple-style-span"/>
    <w:basedOn w:val="DefaultParagraphFont"/>
    <w:rsid w:val="00166AEB"/>
  </w:style>
  <w:style w:type="character" w:customStyle="1" w:styleId="BulletedListTextChar">
    <w:name w:val="Bulleted List Text Char"/>
    <w:rsid w:val="00166AEB"/>
    <w:rPr>
      <w:rFonts w:ascii="Palatino Linotype" w:eastAsia="MS Mincho" w:hAnsi="Palatino Linotype" w:cs="Palatino Linotype"/>
      <w:kern w:val="1"/>
    </w:rPr>
  </w:style>
  <w:style w:type="character" w:customStyle="1" w:styleId="BodyTextChar">
    <w:name w:val="Body Text Char"/>
    <w:rsid w:val="00166AEB"/>
    <w:rPr>
      <w:rFonts w:ascii="Verdana" w:hAnsi="Verdana" w:cs="Verdana"/>
      <w:sz w:val="16"/>
      <w:szCs w:val="24"/>
    </w:rPr>
  </w:style>
  <w:style w:type="character" w:styleId="Strong">
    <w:name w:val="Strong"/>
    <w:qFormat/>
    <w:rsid w:val="00166AEB"/>
    <w:rPr>
      <w:b/>
      <w:bCs/>
    </w:rPr>
  </w:style>
  <w:style w:type="character" w:customStyle="1" w:styleId="HeaderChar">
    <w:name w:val="Header Char"/>
    <w:rsid w:val="00166AEB"/>
    <w:rPr>
      <w:rFonts w:ascii="Verdana" w:hAnsi="Verdana" w:cs="Verdana"/>
      <w:b/>
      <w:color w:val="FFFFFF"/>
      <w:sz w:val="16"/>
    </w:rPr>
  </w:style>
  <w:style w:type="paragraph" w:customStyle="1" w:styleId="Heading">
    <w:name w:val="Heading"/>
    <w:basedOn w:val="Normal"/>
    <w:next w:val="BodyText"/>
    <w:rsid w:val="00166AEB"/>
    <w:pPr>
      <w:keepNext/>
      <w:spacing w:before="240" w:after="120"/>
    </w:pPr>
    <w:rPr>
      <w:rFonts w:ascii="Arial" w:eastAsia="Arial Unicode MS" w:hAnsi="Arial" w:cs="Arial Unicode MS"/>
      <w:sz w:val="28"/>
      <w:szCs w:val="28"/>
    </w:rPr>
  </w:style>
  <w:style w:type="paragraph" w:styleId="BodyText">
    <w:name w:val="Body Text"/>
    <w:basedOn w:val="Normal"/>
    <w:rsid w:val="00166AEB"/>
    <w:rPr>
      <w:rFonts w:ascii="Verdana" w:hAnsi="Verdana" w:cs="Verdana"/>
      <w:sz w:val="16"/>
    </w:rPr>
  </w:style>
  <w:style w:type="paragraph" w:styleId="List">
    <w:name w:val="List"/>
    <w:basedOn w:val="BodyText"/>
    <w:rsid w:val="00166AEB"/>
  </w:style>
  <w:style w:type="paragraph" w:styleId="Caption">
    <w:name w:val="caption"/>
    <w:basedOn w:val="Normal"/>
    <w:qFormat/>
    <w:rsid w:val="00166AEB"/>
    <w:pPr>
      <w:suppressLineNumbers/>
      <w:spacing w:before="120" w:after="120"/>
    </w:pPr>
    <w:rPr>
      <w:i/>
      <w:iCs/>
    </w:rPr>
  </w:style>
  <w:style w:type="paragraph" w:customStyle="1" w:styleId="Index">
    <w:name w:val="Index"/>
    <w:basedOn w:val="Normal"/>
    <w:rsid w:val="00166AEB"/>
    <w:pPr>
      <w:suppressLineNumbers/>
    </w:pPr>
    <w:rPr>
      <w:rFonts w:cs="Tahoma"/>
      <w:sz w:val="20"/>
      <w:szCs w:val="20"/>
    </w:rPr>
  </w:style>
  <w:style w:type="paragraph" w:customStyle="1" w:styleId="FirstListText">
    <w:name w:val="FirstListText"/>
    <w:basedOn w:val="Normal"/>
    <w:rsid w:val="00166AEB"/>
    <w:pPr>
      <w:tabs>
        <w:tab w:val="num" w:pos="1080"/>
      </w:tabs>
      <w:spacing w:after="60" w:line="360" w:lineRule="auto"/>
      <w:ind w:left="1080" w:hanging="360"/>
    </w:pPr>
    <w:rPr>
      <w:rFonts w:ascii="Verdana" w:hAnsi="Verdana" w:cs="Verdana"/>
      <w:sz w:val="17"/>
      <w:szCs w:val="20"/>
    </w:rPr>
  </w:style>
  <w:style w:type="paragraph" w:customStyle="1" w:styleId="LastListText">
    <w:name w:val="LastListText"/>
    <w:basedOn w:val="Normal"/>
    <w:rsid w:val="00166AEB"/>
    <w:pPr>
      <w:tabs>
        <w:tab w:val="num" w:pos="1080"/>
      </w:tabs>
      <w:spacing w:before="60" w:after="240" w:line="360" w:lineRule="auto"/>
      <w:ind w:left="1080" w:hanging="360"/>
    </w:pPr>
    <w:rPr>
      <w:rFonts w:ascii="Verdana" w:hAnsi="Verdana" w:cs="Verdana"/>
      <w:sz w:val="17"/>
      <w:szCs w:val="20"/>
    </w:rPr>
  </w:style>
  <w:style w:type="paragraph" w:customStyle="1" w:styleId="MiddleListText">
    <w:name w:val="MiddleListText"/>
    <w:basedOn w:val="Normal"/>
    <w:rsid w:val="00166AEB"/>
    <w:pPr>
      <w:numPr>
        <w:numId w:val="11"/>
      </w:numPr>
      <w:spacing w:before="60" w:after="60" w:line="360" w:lineRule="auto"/>
    </w:pPr>
    <w:rPr>
      <w:rFonts w:ascii="Verdana" w:hAnsi="Verdana" w:cs="Verdana"/>
      <w:sz w:val="17"/>
      <w:szCs w:val="20"/>
    </w:rPr>
  </w:style>
  <w:style w:type="paragraph" w:customStyle="1" w:styleId="RelatedDocTxt">
    <w:name w:val="RelatedDocTxt"/>
    <w:basedOn w:val="Normal"/>
    <w:rsid w:val="00166AEB"/>
    <w:pPr>
      <w:tabs>
        <w:tab w:val="num" w:pos="720"/>
      </w:tabs>
      <w:spacing w:after="120"/>
      <w:ind w:left="720" w:hanging="360"/>
      <w:jc w:val="right"/>
    </w:pPr>
    <w:rPr>
      <w:rFonts w:ascii="Verdana" w:hAnsi="Verdana" w:cs="Verdana"/>
      <w:sz w:val="17"/>
      <w:szCs w:val="20"/>
    </w:rPr>
  </w:style>
  <w:style w:type="paragraph" w:customStyle="1" w:styleId="Heading1Text">
    <w:name w:val="Heading1Text"/>
    <w:basedOn w:val="Normal"/>
    <w:rsid w:val="00166AEB"/>
    <w:pPr>
      <w:spacing w:after="240"/>
      <w:ind w:left="360"/>
    </w:pPr>
    <w:rPr>
      <w:rFonts w:ascii="Verdana" w:hAnsi="Verdana" w:cs="Verdana"/>
      <w:sz w:val="17"/>
      <w:szCs w:val="20"/>
    </w:rPr>
  </w:style>
  <w:style w:type="paragraph" w:customStyle="1" w:styleId="Heading3Text">
    <w:name w:val="Heading3Text"/>
    <w:basedOn w:val="Normal"/>
    <w:rsid w:val="00166AEB"/>
    <w:pPr>
      <w:spacing w:after="120"/>
      <w:ind w:left="1080"/>
    </w:pPr>
    <w:rPr>
      <w:rFonts w:ascii="Verdana" w:hAnsi="Verdana" w:cs="Verdana"/>
      <w:sz w:val="17"/>
      <w:szCs w:val="20"/>
    </w:rPr>
  </w:style>
  <w:style w:type="paragraph" w:customStyle="1" w:styleId="SubHeading">
    <w:name w:val="SubHeading"/>
    <w:basedOn w:val="Normal"/>
    <w:rsid w:val="00166AEB"/>
    <w:pPr>
      <w:spacing w:after="240"/>
      <w:ind w:left="360"/>
    </w:pPr>
    <w:rPr>
      <w:rFonts w:ascii="Verdana" w:hAnsi="Verdana" w:cs="Verdana"/>
      <w:b/>
      <w:sz w:val="20"/>
      <w:szCs w:val="20"/>
    </w:rPr>
  </w:style>
  <w:style w:type="paragraph" w:styleId="Header">
    <w:name w:val="header"/>
    <w:basedOn w:val="Normal"/>
    <w:rsid w:val="00166AEB"/>
    <w:pPr>
      <w:ind w:left="360"/>
    </w:pPr>
    <w:rPr>
      <w:rFonts w:ascii="Verdana" w:hAnsi="Verdana" w:cs="Verdana"/>
      <w:b/>
      <w:color w:val="FFFFFF"/>
      <w:sz w:val="16"/>
      <w:szCs w:val="20"/>
    </w:rPr>
  </w:style>
  <w:style w:type="paragraph" w:styleId="Footer">
    <w:name w:val="footer"/>
    <w:basedOn w:val="Normal"/>
    <w:rsid w:val="00166AEB"/>
    <w:pPr>
      <w:tabs>
        <w:tab w:val="center" w:pos="4320"/>
        <w:tab w:val="right" w:pos="8640"/>
      </w:tabs>
      <w:spacing w:after="240" w:line="360" w:lineRule="auto"/>
      <w:ind w:left="360"/>
    </w:pPr>
    <w:rPr>
      <w:rFonts w:ascii="Verdana" w:hAnsi="Verdana" w:cs="Verdana"/>
      <w:sz w:val="17"/>
      <w:szCs w:val="20"/>
    </w:rPr>
  </w:style>
  <w:style w:type="paragraph" w:styleId="BodyText2">
    <w:name w:val="Body Text 2"/>
    <w:basedOn w:val="Normal"/>
    <w:rsid w:val="00166AEB"/>
    <w:rPr>
      <w:rFonts w:ascii="Verdana" w:hAnsi="Verdana" w:cs="Verdana"/>
      <w:color w:val="993366"/>
      <w:sz w:val="20"/>
    </w:rPr>
  </w:style>
  <w:style w:type="paragraph" w:customStyle="1" w:styleId="FirstHeading">
    <w:name w:val="First Heading"/>
    <w:basedOn w:val="Heading1"/>
    <w:rsid w:val="00166AEB"/>
    <w:pPr>
      <w:spacing w:before="0" w:line="240" w:lineRule="auto"/>
    </w:pPr>
  </w:style>
  <w:style w:type="paragraph" w:customStyle="1" w:styleId="SkillSet">
    <w:name w:val="SkillSet"/>
    <w:basedOn w:val="Heading1Text"/>
    <w:rsid w:val="00166AEB"/>
    <w:pPr>
      <w:keepNext/>
      <w:keepLines/>
      <w:spacing w:after="120"/>
      <w:ind w:left="720"/>
    </w:pPr>
    <w:rPr>
      <w:b/>
    </w:rPr>
  </w:style>
  <w:style w:type="paragraph" w:customStyle="1" w:styleId="Objective">
    <w:name w:val="Objective"/>
    <w:basedOn w:val="Normal"/>
    <w:next w:val="BodyText"/>
    <w:rsid w:val="00166AEB"/>
    <w:pPr>
      <w:spacing w:before="220" w:after="220" w:line="220" w:lineRule="atLeast"/>
    </w:pPr>
    <w:rPr>
      <w:sz w:val="20"/>
      <w:szCs w:val="20"/>
    </w:rPr>
  </w:style>
  <w:style w:type="paragraph" w:styleId="BodyText3">
    <w:name w:val="Body Text 3"/>
    <w:basedOn w:val="Normal"/>
    <w:rsid w:val="00166AEB"/>
    <w:rPr>
      <w:rFonts w:ascii="Verdana" w:hAnsi="Verdana" w:cs="Verdana"/>
      <w:sz w:val="17"/>
    </w:rPr>
  </w:style>
  <w:style w:type="paragraph" w:customStyle="1" w:styleId="Achievement">
    <w:name w:val="Achievement"/>
    <w:basedOn w:val="BodyText"/>
    <w:rsid w:val="00166AEB"/>
    <w:pPr>
      <w:spacing w:after="60" w:line="240" w:lineRule="atLeast"/>
      <w:ind w:left="240" w:hanging="240"/>
      <w:jc w:val="both"/>
    </w:pPr>
    <w:rPr>
      <w:rFonts w:ascii="Garamond" w:hAnsi="Garamond" w:cs="Garamond"/>
      <w:sz w:val="22"/>
      <w:szCs w:val="20"/>
    </w:rPr>
  </w:style>
  <w:style w:type="paragraph" w:styleId="BodyTextIndent">
    <w:name w:val="Body Text Indent"/>
    <w:basedOn w:val="Normal"/>
    <w:rsid w:val="00166AEB"/>
    <w:pPr>
      <w:keepNext/>
      <w:keepLines/>
      <w:spacing w:after="120"/>
      <w:ind w:left="360"/>
      <w:jc w:val="both"/>
    </w:pPr>
    <w:rPr>
      <w:rFonts w:ascii="Verdana" w:hAnsi="Verdana" w:cs="Verdana"/>
      <w:sz w:val="17"/>
    </w:rPr>
  </w:style>
  <w:style w:type="paragraph" w:styleId="NormalWeb">
    <w:name w:val="Normal (Web)"/>
    <w:basedOn w:val="Normal"/>
    <w:uiPriority w:val="99"/>
    <w:rsid w:val="00166AEB"/>
    <w:pPr>
      <w:spacing w:before="280" w:after="280"/>
    </w:pPr>
    <w:rPr>
      <w:rFonts w:ascii="Arial Unicode MS" w:eastAsia="Arial Unicode MS" w:hAnsi="Arial Unicode MS" w:cs="Arial Unicode MS"/>
    </w:rPr>
  </w:style>
  <w:style w:type="paragraph" w:customStyle="1" w:styleId="Heading2Text">
    <w:name w:val="Heading2Text"/>
    <w:basedOn w:val="Normal"/>
    <w:rsid w:val="00166AEB"/>
    <w:pPr>
      <w:spacing w:after="240" w:line="360" w:lineRule="auto"/>
      <w:ind w:left="720"/>
    </w:pPr>
    <w:rPr>
      <w:rFonts w:ascii="Verdana" w:hAnsi="Verdana" w:cs="Verdana"/>
      <w:sz w:val="17"/>
      <w:szCs w:val="20"/>
    </w:rPr>
  </w:style>
  <w:style w:type="paragraph" w:customStyle="1" w:styleId="Heading1Text0">
    <w:name w:val="Heading1 Text"/>
    <w:basedOn w:val="Normal"/>
    <w:rsid w:val="00166AEB"/>
    <w:pPr>
      <w:spacing w:before="120" w:after="240" w:line="360" w:lineRule="auto"/>
    </w:pPr>
    <w:rPr>
      <w:rFonts w:ascii="Verdana" w:hAnsi="Verdana" w:cs="Verdana"/>
      <w:sz w:val="17"/>
      <w:szCs w:val="20"/>
    </w:rPr>
  </w:style>
  <w:style w:type="paragraph" w:styleId="PlainText">
    <w:name w:val="Plain Text"/>
    <w:basedOn w:val="Normal"/>
    <w:rsid w:val="00166AEB"/>
    <w:rPr>
      <w:rFonts w:ascii="Courier New" w:hAnsi="Courier New" w:cs="Courier New"/>
      <w:sz w:val="20"/>
      <w:szCs w:val="20"/>
    </w:rPr>
  </w:style>
  <w:style w:type="paragraph" w:styleId="BodyTextIndent2">
    <w:name w:val="Body Text Indent 2"/>
    <w:basedOn w:val="Normal"/>
    <w:rsid w:val="00166AEB"/>
    <w:pPr>
      <w:ind w:left="360"/>
      <w:jc w:val="both"/>
    </w:pPr>
    <w:rPr>
      <w:rFonts w:ascii="Verdana" w:eastAsia="MS Mincho" w:hAnsi="Verdana" w:cs="Verdana"/>
      <w:color w:val="000000"/>
      <w:sz w:val="16"/>
      <w:szCs w:val="16"/>
    </w:rPr>
  </w:style>
  <w:style w:type="paragraph" w:customStyle="1" w:styleId="ListUnderHeading2">
    <w:name w:val="List Under Heading 2"/>
    <w:basedOn w:val="Normal"/>
    <w:next w:val="Normal"/>
    <w:rsid w:val="00166AEB"/>
    <w:pPr>
      <w:tabs>
        <w:tab w:val="num" w:pos="1080"/>
      </w:tabs>
      <w:spacing w:before="120" w:after="120" w:line="276" w:lineRule="auto"/>
      <w:ind w:left="1080" w:hanging="360"/>
    </w:pPr>
    <w:rPr>
      <w:rFonts w:ascii="Verdana" w:hAnsi="Verdana" w:cs="Verdana"/>
      <w:sz w:val="17"/>
      <w:szCs w:val="20"/>
    </w:rPr>
  </w:style>
  <w:style w:type="paragraph" w:styleId="BalloonText">
    <w:name w:val="Balloon Text"/>
    <w:basedOn w:val="Normal"/>
    <w:rsid w:val="00166AEB"/>
    <w:rPr>
      <w:rFonts w:ascii="Tahoma" w:hAnsi="Tahoma" w:cs="Tahoma"/>
      <w:sz w:val="16"/>
      <w:szCs w:val="16"/>
    </w:rPr>
  </w:style>
  <w:style w:type="paragraph" w:customStyle="1" w:styleId="ParagraphText">
    <w:name w:val="Paragraph Text"/>
    <w:basedOn w:val="Normal"/>
    <w:rsid w:val="00166AEB"/>
    <w:pPr>
      <w:widowControl w:val="0"/>
      <w:ind w:left="720" w:right="29"/>
      <w:jc w:val="both"/>
    </w:pPr>
    <w:rPr>
      <w:rFonts w:ascii="Palatino Linotype" w:hAnsi="Palatino Linotype" w:cs="Palatino Linotype"/>
      <w:kern w:val="1"/>
      <w:sz w:val="20"/>
      <w:szCs w:val="20"/>
    </w:rPr>
  </w:style>
  <w:style w:type="paragraph" w:customStyle="1" w:styleId="bull1">
    <w:name w:val="bull1"/>
    <w:basedOn w:val="Normal"/>
    <w:rsid w:val="00166AEB"/>
    <w:pPr>
      <w:widowControl w:val="0"/>
      <w:tabs>
        <w:tab w:val="num" w:pos="2088"/>
      </w:tabs>
      <w:ind w:left="2088" w:hanging="360"/>
      <w:jc w:val="both"/>
    </w:pPr>
    <w:rPr>
      <w:rFonts w:ascii="Arial" w:eastAsia="MS Mincho" w:hAnsi="Arial" w:cs="Arial"/>
      <w:kern w:val="1"/>
      <w:sz w:val="20"/>
      <w:szCs w:val="20"/>
    </w:rPr>
  </w:style>
  <w:style w:type="paragraph" w:customStyle="1" w:styleId="BulletedListText">
    <w:name w:val="Bulleted List Text"/>
    <w:basedOn w:val="bull1"/>
    <w:rsid w:val="00166AEB"/>
    <w:rPr>
      <w:rFonts w:ascii="Palatino Linotype" w:hAnsi="Palatino Linotype" w:cs="Palatino Linotype"/>
    </w:rPr>
  </w:style>
  <w:style w:type="paragraph" w:customStyle="1" w:styleId="CompanyName">
    <w:name w:val="Company Name"/>
    <w:basedOn w:val="Normal"/>
    <w:next w:val="Normal"/>
    <w:rsid w:val="00166AEB"/>
    <w:pPr>
      <w:tabs>
        <w:tab w:val="left" w:pos="2160"/>
        <w:tab w:val="right" w:pos="6480"/>
      </w:tabs>
      <w:spacing w:before="240" w:after="40" w:line="220" w:lineRule="atLeast"/>
    </w:pPr>
    <w:rPr>
      <w:rFonts w:ascii="Arial" w:hAnsi="Arial" w:cs="Arial"/>
      <w:sz w:val="20"/>
      <w:szCs w:val="20"/>
    </w:rPr>
  </w:style>
  <w:style w:type="paragraph" w:customStyle="1" w:styleId="MediumGrid1-Accent21">
    <w:name w:val="Medium Grid 1 - Accent 21"/>
    <w:basedOn w:val="Normal"/>
    <w:qFormat/>
    <w:rsid w:val="00166AEB"/>
    <w:pPr>
      <w:ind w:left="720"/>
    </w:pPr>
  </w:style>
  <w:style w:type="paragraph" w:customStyle="1" w:styleId="Tabletext">
    <w:name w:val="Table text"/>
    <w:basedOn w:val="Normal"/>
    <w:next w:val="Normal"/>
    <w:rsid w:val="00166AEB"/>
    <w:pPr>
      <w:spacing w:before="60" w:after="40"/>
      <w:ind w:left="85"/>
    </w:pPr>
    <w:rPr>
      <w:rFonts w:ascii="Arial" w:hAnsi="Arial" w:cs="Arial"/>
      <w:kern w:val="1"/>
      <w:sz w:val="20"/>
      <w:szCs w:val="20"/>
    </w:rPr>
  </w:style>
  <w:style w:type="paragraph" w:customStyle="1" w:styleId="TableContents">
    <w:name w:val="Table Contents"/>
    <w:basedOn w:val="Normal"/>
    <w:rsid w:val="00166AEB"/>
    <w:pPr>
      <w:suppressLineNumbers/>
    </w:pPr>
  </w:style>
  <w:style w:type="paragraph" w:customStyle="1" w:styleId="TableHeading">
    <w:name w:val="Table Heading"/>
    <w:basedOn w:val="TableContents"/>
    <w:rsid w:val="00166AEB"/>
    <w:pPr>
      <w:jc w:val="center"/>
    </w:pPr>
    <w:rPr>
      <w:b/>
      <w:bCs/>
    </w:rPr>
  </w:style>
  <w:style w:type="paragraph" w:customStyle="1" w:styleId="DefaultText">
    <w:name w:val="Default Text"/>
    <w:basedOn w:val="Normal"/>
    <w:rsid w:val="000A3988"/>
  </w:style>
  <w:style w:type="character" w:customStyle="1" w:styleId="Heading2Char">
    <w:name w:val="Heading 2 Char"/>
    <w:link w:val="Heading2"/>
    <w:rsid w:val="00BF01BF"/>
    <w:rPr>
      <w:rFonts w:ascii="Verdana" w:hAnsi="Verdana" w:cs="Arial"/>
      <w:b/>
      <w:bCs/>
      <w:lang w:eastAsia="ar-SA"/>
    </w:rPr>
  </w:style>
  <w:style w:type="paragraph" w:customStyle="1" w:styleId="DecimalAligned">
    <w:name w:val="Decimal Aligned"/>
    <w:basedOn w:val="Normal"/>
    <w:uiPriority w:val="40"/>
    <w:qFormat/>
    <w:rsid w:val="00BF01BF"/>
    <w:pPr>
      <w:tabs>
        <w:tab w:val="decimal" w:pos="360"/>
      </w:tabs>
      <w:suppressAutoHyphens w:val="0"/>
      <w:spacing w:after="200" w:line="276" w:lineRule="auto"/>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F01BF"/>
    <w:pPr>
      <w:suppressAutoHyphens w:val="0"/>
    </w:pPr>
    <w:rPr>
      <w:rFonts w:ascii="Calibri" w:hAnsi="Calibri"/>
      <w:sz w:val="20"/>
      <w:szCs w:val="20"/>
      <w:lang w:eastAsia="ja-JP"/>
    </w:rPr>
  </w:style>
  <w:style w:type="character" w:customStyle="1" w:styleId="FootnoteTextChar">
    <w:name w:val="Footnote Text Char"/>
    <w:link w:val="FootnoteText"/>
    <w:uiPriority w:val="99"/>
    <w:rsid w:val="00BF01BF"/>
    <w:rPr>
      <w:rFonts w:ascii="Calibri" w:eastAsia="Times New Roman" w:hAnsi="Calibri" w:cs="Times New Roman"/>
      <w:lang w:eastAsia="ja-JP"/>
    </w:rPr>
  </w:style>
  <w:style w:type="character" w:styleId="SubtleEmphasis">
    <w:name w:val="Subtle Emphasis"/>
    <w:uiPriority w:val="19"/>
    <w:qFormat/>
    <w:rsid w:val="00BF01BF"/>
    <w:rPr>
      <w:i/>
      <w:iCs/>
      <w:color w:val="000000"/>
    </w:rPr>
  </w:style>
  <w:style w:type="table" w:customStyle="1" w:styleId="LightShading-Accent11">
    <w:name w:val="Light Shading - Accent 11"/>
    <w:basedOn w:val="TableNormal"/>
    <w:uiPriority w:val="60"/>
    <w:rsid w:val="00BF01BF"/>
    <w:rPr>
      <w:rFonts w:ascii="Calibri" w:hAnsi="Calibri"/>
      <w:color w:val="4F81BD"/>
      <w:sz w:val="22"/>
      <w:szCs w:val="22"/>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MediumShading1-Accent11">
    <w:name w:val="Medium Shading 1 - Accent 11"/>
    <w:uiPriority w:val="1"/>
    <w:qFormat/>
    <w:rsid w:val="001C0ED5"/>
    <w:rPr>
      <w:rFonts w:ascii="Calibri" w:eastAsia="Calibri" w:hAnsi="Calibri" w:cs="Latha"/>
      <w:sz w:val="22"/>
      <w:szCs w:val="22"/>
      <w:lang w:bidi="ta-IN"/>
    </w:rPr>
  </w:style>
  <w:style w:type="table" w:styleId="DarkList-Accent4">
    <w:name w:val="Dark List Accent 4"/>
    <w:basedOn w:val="TableNormal"/>
    <w:uiPriority w:val="66"/>
    <w:rsid w:val="001C0ED5"/>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Grid2-Accent3">
    <w:name w:val="Medium Grid 2 Accent 3"/>
    <w:basedOn w:val="TableNormal"/>
    <w:uiPriority w:val="64"/>
    <w:rsid w:val="001C0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68"/>
    <w:rsid w:val="001C0ED5"/>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3-Accent6">
    <w:name w:val="Medium Grid 3 Accent 6"/>
    <w:basedOn w:val="TableNormal"/>
    <w:uiPriority w:val="65"/>
    <w:rsid w:val="001C0ED5"/>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1">
    <w:name w:val="Medium List 11"/>
    <w:basedOn w:val="TableNormal"/>
    <w:uiPriority w:val="65"/>
    <w:rsid w:val="0067017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670172"/>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ableGrid">
    <w:name w:val="Table Grid"/>
    <w:basedOn w:val="TableNormal"/>
    <w:uiPriority w:val="59"/>
    <w:rsid w:val="00670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DarkList-Accent2">
    <w:name w:val="Dark List Accent 2"/>
    <w:basedOn w:val="TableNormal"/>
    <w:uiPriority w:val="66"/>
    <w:rsid w:val="00AB5D99"/>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vmbody">
    <w:name w:val="vmbody"/>
    <w:basedOn w:val="Normal"/>
    <w:rsid w:val="005D4A09"/>
    <w:pPr>
      <w:suppressAutoHyphens w:val="0"/>
      <w:spacing w:before="100" w:beforeAutospacing="1" w:after="100" w:afterAutospacing="1"/>
    </w:pPr>
    <w:rPr>
      <w:lang w:eastAsia="en-US"/>
    </w:rPr>
  </w:style>
  <w:style w:type="character" w:customStyle="1" w:styleId="mctextpopup">
    <w:name w:val="mctextpopup"/>
    <w:basedOn w:val="DefaultParagraphFont"/>
    <w:rsid w:val="005D4A09"/>
  </w:style>
  <w:style w:type="paragraph" w:styleId="ListParagraph">
    <w:name w:val="List Paragraph"/>
    <w:basedOn w:val="Normal"/>
    <w:uiPriority w:val="34"/>
    <w:qFormat/>
    <w:rsid w:val="00591EA6"/>
    <w:pPr>
      <w:ind w:left="720"/>
      <w:contextualSpacing/>
    </w:pPr>
  </w:style>
  <w:style w:type="character" w:customStyle="1" w:styleId="apple-converted-space">
    <w:name w:val="apple-converted-space"/>
    <w:basedOn w:val="DefaultParagraphFont"/>
    <w:rsid w:val="007C04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172"/>
    <w:pPr>
      <w:suppressAutoHyphens/>
    </w:pPr>
    <w:rPr>
      <w:sz w:val="24"/>
      <w:szCs w:val="24"/>
      <w:lang w:eastAsia="ar-SA"/>
    </w:rPr>
  </w:style>
  <w:style w:type="paragraph" w:styleId="Heading1">
    <w:name w:val="heading 1"/>
    <w:basedOn w:val="Normal"/>
    <w:next w:val="Normal"/>
    <w:qFormat/>
    <w:rsid w:val="00166AEB"/>
    <w:pPr>
      <w:keepNext/>
      <w:pBdr>
        <w:bottom w:val="single" w:sz="4" w:space="0" w:color="000000"/>
      </w:pBdr>
      <w:tabs>
        <w:tab w:val="left" w:pos="576"/>
      </w:tabs>
      <w:spacing w:before="480" w:after="360" w:line="360" w:lineRule="auto"/>
      <w:outlineLvl w:val="0"/>
    </w:pPr>
    <w:rPr>
      <w:rFonts w:ascii="Verdana" w:hAnsi="Verdana" w:cs="Verdana"/>
      <w:b/>
      <w:bCs/>
      <w:sz w:val="22"/>
      <w:szCs w:val="20"/>
    </w:rPr>
  </w:style>
  <w:style w:type="paragraph" w:styleId="Heading2">
    <w:name w:val="heading 2"/>
    <w:basedOn w:val="Normal"/>
    <w:next w:val="Normal"/>
    <w:link w:val="Heading2Char"/>
    <w:qFormat/>
    <w:rsid w:val="00166AEB"/>
    <w:pPr>
      <w:keepNext/>
      <w:pBdr>
        <w:bottom w:val="single" w:sz="4" w:space="1" w:color="000000"/>
      </w:pBdr>
      <w:tabs>
        <w:tab w:val="left" w:pos="720"/>
        <w:tab w:val="num" w:pos="1080"/>
        <w:tab w:val="left" w:pos="1440"/>
      </w:tabs>
      <w:spacing w:before="360" w:after="360" w:line="360" w:lineRule="auto"/>
      <w:ind w:left="1080" w:hanging="360"/>
      <w:outlineLvl w:val="1"/>
    </w:pPr>
    <w:rPr>
      <w:rFonts w:ascii="Verdana" w:hAnsi="Verdana" w:cs="Arial"/>
      <w:b/>
      <w:bCs/>
      <w:sz w:val="20"/>
      <w:szCs w:val="20"/>
    </w:rPr>
  </w:style>
  <w:style w:type="paragraph" w:styleId="Heading3">
    <w:name w:val="heading 3"/>
    <w:basedOn w:val="Normal"/>
    <w:next w:val="Normal"/>
    <w:qFormat/>
    <w:rsid w:val="00166AEB"/>
    <w:pPr>
      <w:keepNext/>
      <w:spacing w:before="240" w:after="60"/>
      <w:outlineLvl w:val="2"/>
    </w:pPr>
    <w:rPr>
      <w:rFonts w:ascii="Arial" w:hAnsi="Arial" w:cs="Arial"/>
      <w:b/>
      <w:bCs/>
      <w:sz w:val="26"/>
      <w:szCs w:val="26"/>
    </w:rPr>
  </w:style>
  <w:style w:type="paragraph" w:styleId="Heading4">
    <w:name w:val="heading 4"/>
    <w:basedOn w:val="Normal"/>
    <w:next w:val="Normal"/>
    <w:qFormat/>
    <w:rsid w:val="00166AEB"/>
    <w:pPr>
      <w:keepNext/>
      <w:ind w:firstLine="360"/>
      <w:outlineLvl w:val="3"/>
    </w:pPr>
    <w:rPr>
      <w:rFonts w:ascii="Verdana" w:hAnsi="Verdana" w:cs="Verdana"/>
      <w:b/>
      <w:sz w:val="17"/>
    </w:rPr>
  </w:style>
  <w:style w:type="paragraph" w:styleId="Heading5">
    <w:name w:val="heading 5"/>
    <w:basedOn w:val="Normal"/>
    <w:next w:val="Normal"/>
    <w:qFormat/>
    <w:rsid w:val="00166AEB"/>
    <w:pPr>
      <w:keepNext/>
      <w:outlineLvl w:val="4"/>
    </w:pPr>
    <w:rPr>
      <w:rFonts w:ascii="Verdana" w:hAnsi="Verdana" w:cs="Verdana"/>
      <w:b/>
      <w:bCs/>
      <w:sz w:val="17"/>
    </w:rPr>
  </w:style>
  <w:style w:type="paragraph" w:styleId="Heading6">
    <w:name w:val="heading 6"/>
    <w:basedOn w:val="Normal"/>
    <w:next w:val="Normal"/>
    <w:qFormat/>
    <w:rsid w:val="00166AEB"/>
    <w:pPr>
      <w:keepNext/>
      <w:spacing w:after="120"/>
      <w:ind w:left="360"/>
      <w:outlineLvl w:val="5"/>
    </w:pPr>
    <w:rPr>
      <w:rFonts w:ascii="Verdana" w:hAnsi="Verdana" w:cs="Verdana"/>
      <w:b/>
      <w:bCs/>
      <w:sz w:val="17"/>
    </w:rPr>
  </w:style>
  <w:style w:type="paragraph" w:styleId="Heading7">
    <w:name w:val="heading 7"/>
    <w:basedOn w:val="Normal"/>
    <w:next w:val="Normal"/>
    <w:qFormat/>
    <w:rsid w:val="00166AEB"/>
    <w:pPr>
      <w:keepNext/>
      <w:ind w:left="360"/>
      <w:jc w:val="both"/>
      <w:outlineLvl w:val="6"/>
    </w:pPr>
    <w:rPr>
      <w:rFonts w:ascii="Verdana" w:hAnsi="Verdana" w:cs="Verdana"/>
      <w:b/>
      <w:bCs/>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66AEB"/>
    <w:rPr>
      <w:rFonts w:ascii="Symbol" w:hAnsi="Symbol" w:cs="Symbol"/>
    </w:rPr>
  </w:style>
  <w:style w:type="character" w:customStyle="1" w:styleId="WW8Num1z2">
    <w:name w:val="WW8Num1z2"/>
    <w:rsid w:val="00166AEB"/>
    <w:rPr>
      <w:rFonts w:ascii="Courier New" w:hAnsi="Courier New" w:cs="Courier New"/>
    </w:rPr>
  </w:style>
  <w:style w:type="character" w:customStyle="1" w:styleId="WW8Num1z3">
    <w:name w:val="WW8Num1z3"/>
    <w:rsid w:val="00166AEB"/>
    <w:rPr>
      <w:rFonts w:ascii="Wingdings" w:hAnsi="Wingdings" w:cs="Wingdings"/>
    </w:rPr>
  </w:style>
  <w:style w:type="character" w:customStyle="1" w:styleId="WW8Num2z0">
    <w:name w:val="WW8Num2z0"/>
    <w:rsid w:val="00166AEB"/>
    <w:rPr>
      <w:rFonts w:ascii="Symbol" w:hAnsi="Symbol" w:cs="Symbol"/>
    </w:rPr>
  </w:style>
  <w:style w:type="character" w:customStyle="1" w:styleId="WW8Num3z0">
    <w:name w:val="WW8Num3z0"/>
    <w:rsid w:val="00166AEB"/>
    <w:rPr>
      <w:rFonts w:ascii="Symbol" w:hAnsi="Symbol" w:cs="Symbol"/>
    </w:rPr>
  </w:style>
  <w:style w:type="character" w:customStyle="1" w:styleId="WW8Num4z0">
    <w:name w:val="WW8Num4z0"/>
    <w:rsid w:val="00166AEB"/>
    <w:rPr>
      <w:rFonts w:ascii="Symbol" w:hAnsi="Symbol" w:cs="Symbol"/>
    </w:rPr>
  </w:style>
  <w:style w:type="character" w:customStyle="1" w:styleId="WW8Num5z0">
    <w:name w:val="WW8Num5z0"/>
    <w:rsid w:val="00166AEB"/>
    <w:rPr>
      <w:rFonts w:ascii="Symbol" w:hAnsi="Symbol" w:cs="Symbol"/>
    </w:rPr>
  </w:style>
  <w:style w:type="character" w:customStyle="1" w:styleId="WW8Num6z0">
    <w:name w:val="WW8Num6z0"/>
    <w:rsid w:val="00166AEB"/>
    <w:rPr>
      <w:rFonts w:ascii="Symbol" w:hAnsi="Symbol" w:cs="Symbol"/>
    </w:rPr>
  </w:style>
  <w:style w:type="character" w:customStyle="1" w:styleId="WW8Num6z1">
    <w:name w:val="WW8Num6z1"/>
    <w:rsid w:val="00166AEB"/>
    <w:rPr>
      <w:rFonts w:ascii="Symbol" w:hAnsi="Symbol" w:cs="Symbol"/>
      <w:sz w:val="20"/>
      <w:szCs w:val="17"/>
    </w:rPr>
  </w:style>
  <w:style w:type="character" w:customStyle="1" w:styleId="WW8Num6z2">
    <w:name w:val="WW8Num6z2"/>
    <w:rsid w:val="00166AEB"/>
    <w:rPr>
      <w:rFonts w:ascii="StarSymbol" w:hAnsi="StarSymbol" w:cs="StarSymbol"/>
      <w:sz w:val="18"/>
      <w:szCs w:val="18"/>
    </w:rPr>
  </w:style>
  <w:style w:type="character" w:customStyle="1" w:styleId="WW8Num6z4">
    <w:name w:val="WW8Num6z4"/>
    <w:rsid w:val="00166AEB"/>
    <w:rPr>
      <w:rFonts w:ascii="Wingdings 2" w:hAnsi="Wingdings 2" w:cs="Wingdings 2"/>
      <w:sz w:val="20"/>
    </w:rPr>
  </w:style>
  <w:style w:type="character" w:customStyle="1" w:styleId="WW8Num7z0">
    <w:name w:val="WW8Num7z0"/>
    <w:rsid w:val="00166AEB"/>
    <w:rPr>
      <w:rFonts w:ascii="Symbol" w:hAnsi="Symbol" w:cs="Symbol"/>
    </w:rPr>
  </w:style>
  <w:style w:type="character" w:customStyle="1" w:styleId="WW8Num8z0">
    <w:name w:val="WW8Num8z0"/>
    <w:rsid w:val="00166AEB"/>
    <w:rPr>
      <w:rFonts w:ascii="Symbol" w:hAnsi="Symbol" w:cs="Symbol"/>
    </w:rPr>
  </w:style>
  <w:style w:type="character" w:customStyle="1" w:styleId="WW8Num9z0">
    <w:name w:val="WW8Num9z0"/>
    <w:rsid w:val="00166AEB"/>
    <w:rPr>
      <w:rFonts w:ascii="Symbol" w:hAnsi="Symbol" w:cs="Symbol"/>
      <w:color w:val="999999"/>
    </w:rPr>
  </w:style>
  <w:style w:type="character" w:customStyle="1" w:styleId="WW8Num9z1">
    <w:name w:val="WW8Num9z1"/>
    <w:rsid w:val="00166AEB"/>
    <w:rPr>
      <w:rFonts w:ascii="Courier New" w:hAnsi="Courier New" w:cs="Courier New"/>
    </w:rPr>
  </w:style>
  <w:style w:type="character" w:customStyle="1" w:styleId="WW8Num9z2">
    <w:name w:val="WW8Num9z2"/>
    <w:rsid w:val="00166AEB"/>
    <w:rPr>
      <w:rFonts w:ascii="Wingdings" w:hAnsi="Wingdings" w:cs="Wingdings"/>
    </w:rPr>
  </w:style>
  <w:style w:type="character" w:customStyle="1" w:styleId="WW8Num9z3">
    <w:name w:val="WW8Num9z3"/>
    <w:rsid w:val="00166AEB"/>
    <w:rPr>
      <w:rFonts w:ascii="Symbol" w:hAnsi="Symbol" w:cs="Symbol"/>
    </w:rPr>
  </w:style>
  <w:style w:type="character" w:customStyle="1" w:styleId="WW8Num10z0">
    <w:name w:val="WW8Num10z0"/>
    <w:rsid w:val="00166AEB"/>
    <w:rPr>
      <w:rFonts w:ascii="Symbol" w:hAnsi="Symbol" w:cs="Symbol"/>
    </w:rPr>
  </w:style>
  <w:style w:type="character" w:customStyle="1" w:styleId="WW8Num10z1">
    <w:name w:val="WW8Num10z1"/>
    <w:rsid w:val="00166AEB"/>
    <w:rPr>
      <w:rFonts w:ascii="Courier New" w:hAnsi="Courier New" w:cs="Courier New"/>
    </w:rPr>
  </w:style>
  <w:style w:type="character" w:customStyle="1" w:styleId="WW8Num10z2">
    <w:name w:val="WW8Num10z2"/>
    <w:rsid w:val="00166AEB"/>
    <w:rPr>
      <w:rFonts w:ascii="Wingdings" w:hAnsi="Wingdings" w:cs="Wingdings"/>
    </w:rPr>
  </w:style>
  <w:style w:type="character" w:customStyle="1" w:styleId="WW8Num11z0">
    <w:name w:val="WW8Num11z0"/>
    <w:rsid w:val="00166AEB"/>
    <w:rPr>
      <w:rFonts w:ascii="Symbol" w:hAnsi="Symbol" w:cs="Symbol"/>
    </w:rPr>
  </w:style>
  <w:style w:type="character" w:customStyle="1" w:styleId="WW8Num11z2">
    <w:name w:val="WW8Num11z2"/>
    <w:rsid w:val="00166AEB"/>
    <w:rPr>
      <w:rFonts w:ascii="Wingdings" w:hAnsi="Wingdings" w:cs="Wingdings"/>
    </w:rPr>
  </w:style>
  <w:style w:type="character" w:customStyle="1" w:styleId="WW8Num11z4">
    <w:name w:val="WW8Num11z4"/>
    <w:rsid w:val="00166AEB"/>
    <w:rPr>
      <w:rFonts w:ascii="Courier New" w:hAnsi="Courier New" w:cs="Courier New"/>
    </w:rPr>
  </w:style>
  <w:style w:type="character" w:customStyle="1" w:styleId="WW8Num12z0">
    <w:name w:val="WW8Num12z0"/>
    <w:rsid w:val="00166AEB"/>
    <w:rPr>
      <w:rFonts w:ascii="Symbol" w:hAnsi="Symbol" w:cs="Symbol"/>
    </w:rPr>
  </w:style>
  <w:style w:type="character" w:customStyle="1" w:styleId="WW8Num14z0">
    <w:name w:val="WW8Num14z0"/>
    <w:rsid w:val="00166AEB"/>
    <w:rPr>
      <w:rFonts w:ascii="Symbol" w:hAnsi="Symbol" w:cs="Symbol"/>
    </w:rPr>
  </w:style>
  <w:style w:type="character" w:customStyle="1" w:styleId="WW8Num15z0">
    <w:name w:val="WW8Num15z0"/>
    <w:rsid w:val="00166AEB"/>
    <w:rPr>
      <w:rFonts w:ascii="Symbol" w:hAnsi="Symbol" w:cs="Symbol"/>
    </w:rPr>
  </w:style>
  <w:style w:type="character" w:customStyle="1" w:styleId="WW8Num15z1">
    <w:name w:val="WW8Num15z1"/>
    <w:rsid w:val="00166AEB"/>
    <w:rPr>
      <w:rFonts w:ascii="Courier New" w:hAnsi="Courier New" w:cs="Courier New"/>
    </w:rPr>
  </w:style>
  <w:style w:type="character" w:customStyle="1" w:styleId="WW8Num15z2">
    <w:name w:val="WW8Num15z2"/>
    <w:rsid w:val="00166AEB"/>
    <w:rPr>
      <w:rFonts w:ascii="Wingdings" w:hAnsi="Wingdings" w:cs="Wingdings"/>
    </w:rPr>
  </w:style>
  <w:style w:type="character" w:customStyle="1" w:styleId="WW8Num16z0">
    <w:name w:val="WW8Num16z0"/>
    <w:rsid w:val="00166AEB"/>
    <w:rPr>
      <w:b/>
      <w:sz w:val="20"/>
      <w:szCs w:val="20"/>
    </w:rPr>
  </w:style>
  <w:style w:type="character" w:customStyle="1" w:styleId="WW8Num16z1">
    <w:name w:val="WW8Num16z1"/>
    <w:rsid w:val="00166AEB"/>
    <w:rPr>
      <w:rFonts w:ascii="Symbol" w:hAnsi="Symbol" w:cs="Symbol"/>
    </w:rPr>
  </w:style>
  <w:style w:type="character" w:styleId="Hyperlink">
    <w:name w:val="Hyperlink"/>
    <w:rsid w:val="00166AEB"/>
    <w:rPr>
      <w:color w:val="0000FF"/>
      <w:u w:val="single"/>
    </w:rPr>
  </w:style>
  <w:style w:type="character" w:styleId="FollowedHyperlink">
    <w:name w:val="FollowedHyperlink"/>
    <w:rsid w:val="00166AEB"/>
    <w:rPr>
      <w:color w:val="800080"/>
      <w:u w:val="single"/>
    </w:rPr>
  </w:style>
  <w:style w:type="character" w:customStyle="1" w:styleId="hd41">
    <w:name w:val="hd41"/>
    <w:rsid w:val="00166AEB"/>
    <w:rPr>
      <w:rFonts w:ascii="TimesNewRoman" w:hAnsi="TimesNewRoman" w:cs="TimesNewRoman"/>
      <w:b/>
      <w:bCs/>
      <w:color w:val="333366"/>
      <w:sz w:val="18"/>
      <w:szCs w:val="18"/>
    </w:rPr>
  </w:style>
  <w:style w:type="character" w:customStyle="1" w:styleId="homebody1">
    <w:name w:val="home_body1"/>
    <w:rsid w:val="00166AEB"/>
    <w:rPr>
      <w:rFonts w:ascii="Verdana" w:hAnsi="Verdana" w:cs="Verdana"/>
      <w:color w:val="000000"/>
      <w:sz w:val="18"/>
      <w:szCs w:val="18"/>
    </w:rPr>
  </w:style>
  <w:style w:type="character" w:styleId="CommentReference">
    <w:name w:val="annotation reference"/>
    <w:rsid w:val="00166AEB"/>
    <w:rPr>
      <w:sz w:val="18"/>
    </w:rPr>
  </w:style>
  <w:style w:type="character" w:customStyle="1" w:styleId="Book">
    <w:name w:val="Book"/>
    <w:rsid w:val="00166AEB"/>
    <w:rPr>
      <w:rFonts w:ascii="Book Antiqua" w:hAnsi="Book Antiqua" w:cs="Book Antiqua"/>
      <w:sz w:val="20"/>
    </w:rPr>
  </w:style>
  <w:style w:type="character" w:customStyle="1" w:styleId="apple-style-span">
    <w:name w:val="apple-style-span"/>
    <w:basedOn w:val="DefaultParagraphFont"/>
    <w:rsid w:val="00166AEB"/>
  </w:style>
  <w:style w:type="character" w:customStyle="1" w:styleId="BulletedListTextChar">
    <w:name w:val="Bulleted List Text Char"/>
    <w:rsid w:val="00166AEB"/>
    <w:rPr>
      <w:rFonts w:ascii="Palatino Linotype" w:eastAsia="MS Mincho" w:hAnsi="Palatino Linotype" w:cs="Palatino Linotype"/>
      <w:kern w:val="1"/>
    </w:rPr>
  </w:style>
  <w:style w:type="character" w:customStyle="1" w:styleId="BodyTextChar">
    <w:name w:val="Body Text Char"/>
    <w:rsid w:val="00166AEB"/>
    <w:rPr>
      <w:rFonts w:ascii="Verdana" w:hAnsi="Verdana" w:cs="Verdana"/>
      <w:sz w:val="16"/>
      <w:szCs w:val="24"/>
    </w:rPr>
  </w:style>
  <w:style w:type="character" w:styleId="Strong">
    <w:name w:val="Strong"/>
    <w:qFormat/>
    <w:rsid w:val="00166AEB"/>
    <w:rPr>
      <w:b/>
      <w:bCs/>
    </w:rPr>
  </w:style>
  <w:style w:type="character" w:customStyle="1" w:styleId="HeaderChar">
    <w:name w:val="Header Char"/>
    <w:rsid w:val="00166AEB"/>
    <w:rPr>
      <w:rFonts w:ascii="Verdana" w:hAnsi="Verdana" w:cs="Verdana"/>
      <w:b/>
      <w:color w:val="FFFFFF"/>
      <w:sz w:val="16"/>
    </w:rPr>
  </w:style>
  <w:style w:type="paragraph" w:customStyle="1" w:styleId="Heading">
    <w:name w:val="Heading"/>
    <w:basedOn w:val="Normal"/>
    <w:next w:val="BodyText"/>
    <w:rsid w:val="00166AEB"/>
    <w:pPr>
      <w:keepNext/>
      <w:spacing w:before="240" w:after="120"/>
    </w:pPr>
    <w:rPr>
      <w:rFonts w:ascii="Arial" w:eastAsia="Arial Unicode MS" w:hAnsi="Arial" w:cs="Arial Unicode MS"/>
      <w:sz w:val="28"/>
      <w:szCs w:val="28"/>
    </w:rPr>
  </w:style>
  <w:style w:type="paragraph" w:styleId="BodyText">
    <w:name w:val="Body Text"/>
    <w:basedOn w:val="Normal"/>
    <w:rsid w:val="00166AEB"/>
    <w:rPr>
      <w:rFonts w:ascii="Verdana" w:hAnsi="Verdana" w:cs="Verdana"/>
      <w:sz w:val="16"/>
    </w:rPr>
  </w:style>
  <w:style w:type="paragraph" w:styleId="List">
    <w:name w:val="List"/>
    <w:basedOn w:val="BodyText"/>
    <w:rsid w:val="00166AEB"/>
  </w:style>
  <w:style w:type="paragraph" w:styleId="Caption">
    <w:name w:val="caption"/>
    <w:basedOn w:val="Normal"/>
    <w:qFormat/>
    <w:rsid w:val="00166AEB"/>
    <w:pPr>
      <w:suppressLineNumbers/>
      <w:spacing w:before="120" w:after="120"/>
    </w:pPr>
    <w:rPr>
      <w:i/>
      <w:iCs/>
    </w:rPr>
  </w:style>
  <w:style w:type="paragraph" w:customStyle="1" w:styleId="Index">
    <w:name w:val="Index"/>
    <w:basedOn w:val="Normal"/>
    <w:rsid w:val="00166AEB"/>
    <w:pPr>
      <w:suppressLineNumbers/>
    </w:pPr>
    <w:rPr>
      <w:rFonts w:cs="Tahoma"/>
      <w:sz w:val="20"/>
      <w:szCs w:val="20"/>
    </w:rPr>
  </w:style>
  <w:style w:type="paragraph" w:customStyle="1" w:styleId="FirstListText">
    <w:name w:val="FirstListText"/>
    <w:basedOn w:val="Normal"/>
    <w:rsid w:val="00166AEB"/>
    <w:pPr>
      <w:tabs>
        <w:tab w:val="num" w:pos="1080"/>
      </w:tabs>
      <w:spacing w:after="60" w:line="360" w:lineRule="auto"/>
      <w:ind w:left="1080" w:hanging="360"/>
    </w:pPr>
    <w:rPr>
      <w:rFonts w:ascii="Verdana" w:hAnsi="Verdana" w:cs="Verdana"/>
      <w:sz w:val="17"/>
      <w:szCs w:val="20"/>
    </w:rPr>
  </w:style>
  <w:style w:type="paragraph" w:customStyle="1" w:styleId="LastListText">
    <w:name w:val="LastListText"/>
    <w:basedOn w:val="Normal"/>
    <w:rsid w:val="00166AEB"/>
    <w:pPr>
      <w:tabs>
        <w:tab w:val="num" w:pos="1080"/>
      </w:tabs>
      <w:spacing w:before="60" w:after="240" w:line="360" w:lineRule="auto"/>
      <w:ind w:left="1080" w:hanging="360"/>
    </w:pPr>
    <w:rPr>
      <w:rFonts w:ascii="Verdana" w:hAnsi="Verdana" w:cs="Verdana"/>
      <w:sz w:val="17"/>
      <w:szCs w:val="20"/>
    </w:rPr>
  </w:style>
  <w:style w:type="paragraph" w:customStyle="1" w:styleId="MiddleListText">
    <w:name w:val="MiddleListText"/>
    <w:basedOn w:val="Normal"/>
    <w:rsid w:val="00166AEB"/>
    <w:pPr>
      <w:numPr>
        <w:numId w:val="11"/>
      </w:numPr>
      <w:spacing w:before="60" w:after="60" w:line="360" w:lineRule="auto"/>
    </w:pPr>
    <w:rPr>
      <w:rFonts w:ascii="Verdana" w:hAnsi="Verdana" w:cs="Verdana"/>
      <w:sz w:val="17"/>
      <w:szCs w:val="20"/>
    </w:rPr>
  </w:style>
  <w:style w:type="paragraph" w:customStyle="1" w:styleId="RelatedDocTxt">
    <w:name w:val="RelatedDocTxt"/>
    <w:basedOn w:val="Normal"/>
    <w:rsid w:val="00166AEB"/>
    <w:pPr>
      <w:tabs>
        <w:tab w:val="num" w:pos="720"/>
      </w:tabs>
      <w:spacing w:after="120"/>
      <w:ind w:left="720" w:hanging="360"/>
      <w:jc w:val="right"/>
    </w:pPr>
    <w:rPr>
      <w:rFonts w:ascii="Verdana" w:hAnsi="Verdana" w:cs="Verdana"/>
      <w:sz w:val="17"/>
      <w:szCs w:val="20"/>
    </w:rPr>
  </w:style>
  <w:style w:type="paragraph" w:customStyle="1" w:styleId="Heading1Text">
    <w:name w:val="Heading1Text"/>
    <w:basedOn w:val="Normal"/>
    <w:rsid w:val="00166AEB"/>
    <w:pPr>
      <w:spacing w:after="240"/>
      <w:ind w:left="360"/>
    </w:pPr>
    <w:rPr>
      <w:rFonts w:ascii="Verdana" w:hAnsi="Verdana" w:cs="Verdana"/>
      <w:sz w:val="17"/>
      <w:szCs w:val="20"/>
    </w:rPr>
  </w:style>
  <w:style w:type="paragraph" w:customStyle="1" w:styleId="Heading3Text">
    <w:name w:val="Heading3Text"/>
    <w:basedOn w:val="Normal"/>
    <w:rsid w:val="00166AEB"/>
    <w:pPr>
      <w:spacing w:after="120"/>
      <w:ind w:left="1080"/>
    </w:pPr>
    <w:rPr>
      <w:rFonts w:ascii="Verdana" w:hAnsi="Verdana" w:cs="Verdana"/>
      <w:sz w:val="17"/>
      <w:szCs w:val="20"/>
    </w:rPr>
  </w:style>
  <w:style w:type="paragraph" w:customStyle="1" w:styleId="SubHeading">
    <w:name w:val="SubHeading"/>
    <w:basedOn w:val="Normal"/>
    <w:rsid w:val="00166AEB"/>
    <w:pPr>
      <w:spacing w:after="240"/>
      <w:ind w:left="360"/>
    </w:pPr>
    <w:rPr>
      <w:rFonts w:ascii="Verdana" w:hAnsi="Verdana" w:cs="Verdana"/>
      <w:b/>
      <w:sz w:val="20"/>
      <w:szCs w:val="20"/>
    </w:rPr>
  </w:style>
  <w:style w:type="paragraph" w:styleId="Header">
    <w:name w:val="header"/>
    <w:basedOn w:val="Normal"/>
    <w:rsid w:val="00166AEB"/>
    <w:pPr>
      <w:ind w:left="360"/>
    </w:pPr>
    <w:rPr>
      <w:rFonts w:ascii="Verdana" w:hAnsi="Verdana" w:cs="Verdana"/>
      <w:b/>
      <w:color w:val="FFFFFF"/>
      <w:sz w:val="16"/>
      <w:szCs w:val="20"/>
    </w:rPr>
  </w:style>
  <w:style w:type="paragraph" w:styleId="Footer">
    <w:name w:val="footer"/>
    <w:basedOn w:val="Normal"/>
    <w:rsid w:val="00166AEB"/>
    <w:pPr>
      <w:tabs>
        <w:tab w:val="center" w:pos="4320"/>
        <w:tab w:val="right" w:pos="8640"/>
      </w:tabs>
      <w:spacing w:after="240" w:line="360" w:lineRule="auto"/>
      <w:ind w:left="360"/>
    </w:pPr>
    <w:rPr>
      <w:rFonts w:ascii="Verdana" w:hAnsi="Verdana" w:cs="Verdana"/>
      <w:sz w:val="17"/>
      <w:szCs w:val="20"/>
    </w:rPr>
  </w:style>
  <w:style w:type="paragraph" w:styleId="BodyText2">
    <w:name w:val="Body Text 2"/>
    <w:basedOn w:val="Normal"/>
    <w:rsid w:val="00166AEB"/>
    <w:rPr>
      <w:rFonts w:ascii="Verdana" w:hAnsi="Verdana" w:cs="Verdana"/>
      <w:color w:val="993366"/>
      <w:sz w:val="20"/>
    </w:rPr>
  </w:style>
  <w:style w:type="paragraph" w:customStyle="1" w:styleId="FirstHeading">
    <w:name w:val="First Heading"/>
    <w:basedOn w:val="Heading1"/>
    <w:rsid w:val="00166AEB"/>
    <w:pPr>
      <w:spacing w:before="0" w:line="240" w:lineRule="auto"/>
    </w:pPr>
  </w:style>
  <w:style w:type="paragraph" w:customStyle="1" w:styleId="SkillSet">
    <w:name w:val="SkillSet"/>
    <w:basedOn w:val="Heading1Text"/>
    <w:rsid w:val="00166AEB"/>
    <w:pPr>
      <w:keepNext/>
      <w:keepLines/>
      <w:spacing w:after="120"/>
      <w:ind w:left="720"/>
    </w:pPr>
    <w:rPr>
      <w:b/>
    </w:rPr>
  </w:style>
  <w:style w:type="paragraph" w:customStyle="1" w:styleId="Objective">
    <w:name w:val="Objective"/>
    <w:basedOn w:val="Normal"/>
    <w:next w:val="BodyText"/>
    <w:rsid w:val="00166AEB"/>
    <w:pPr>
      <w:spacing w:before="220" w:after="220" w:line="220" w:lineRule="atLeast"/>
    </w:pPr>
    <w:rPr>
      <w:sz w:val="20"/>
      <w:szCs w:val="20"/>
    </w:rPr>
  </w:style>
  <w:style w:type="paragraph" w:styleId="BodyText3">
    <w:name w:val="Body Text 3"/>
    <w:basedOn w:val="Normal"/>
    <w:rsid w:val="00166AEB"/>
    <w:rPr>
      <w:rFonts w:ascii="Verdana" w:hAnsi="Verdana" w:cs="Verdana"/>
      <w:sz w:val="17"/>
    </w:rPr>
  </w:style>
  <w:style w:type="paragraph" w:customStyle="1" w:styleId="Achievement">
    <w:name w:val="Achievement"/>
    <w:basedOn w:val="BodyText"/>
    <w:rsid w:val="00166AEB"/>
    <w:pPr>
      <w:spacing w:after="60" w:line="240" w:lineRule="atLeast"/>
      <w:ind w:left="240" w:hanging="240"/>
      <w:jc w:val="both"/>
    </w:pPr>
    <w:rPr>
      <w:rFonts w:ascii="Garamond" w:hAnsi="Garamond" w:cs="Garamond"/>
      <w:sz w:val="22"/>
      <w:szCs w:val="20"/>
    </w:rPr>
  </w:style>
  <w:style w:type="paragraph" w:styleId="BodyTextIndent">
    <w:name w:val="Body Text Indent"/>
    <w:basedOn w:val="Normal"/>
    <w:rsid w:val="00166AEB"/>
    <w:pPr>
      <w:keepNext/>
      <w:keepLines/>
      <w:spacing w:after="120"/>
      <w:ind w:left="360"/>
      <w:jc w:val="both"/>
    </w:pPr>
    <w:rPr>
      <w:rFonts w:ascii="Verdana" w:hAnsi="Verdana" w:cs="Verdana"/>
      <w:sz w:val="17"/>
    </w:rPr>
  </w:style>
  <w:style w:type="paragraph" w:styleId="NormalWeb">
    <w:name w:val="Normal (Web)"/>
    <w:basedOn w:val="Normal"/>
    <w:uiPriority w:val="99"/>
    <w:rsid w:val="00166AEB"/>
    <w:pPr>
      <w:spacing w:before="280" w:after="280"/>
    </w:pPr>
    <w:rPr>
      <w:rFonts w:ascii="Arial Unicode MS" w:eastAsia="Arial Unicode MS" w:hAnsi="Arial Unicode MS" w:cs="Arial Unicode MS"/>
    </w:rPr>
  </w:style>
  <w:style w:type="paragraph" w:customStyle="1" w:styleId="Heading2Text">
    <w:name w:val="Heading2Text"/>
    <w:basedOn w:val="Normal"/>
    <w:rsid w:val="00166AEB"/>
    <w:pPr>
      <w:spacing w:after="240" w:line="360" w:lineRule="auto"/>
      <w:ind w:left="720"/>
    </w:pPr>
    <w:rPr>
      <w:rFonts w:ascii="Verdana" w:hAnsi="Verdana" w:cs="Verdana"/>
      <w:sz w:val="17"/>
      <w:szCs w:val="20"/>
    </w:rPr>
  </w:style>
  <w:style w:type="paragraph" w:customStyle="1" w:styleId="Heading1Text0">
    <w:name w:val="Heading1 Text"/>
    <w:basedOn w:val="Normal"/>
    <w:rsid w:val="00166AEB"/>
    <w:pPr>
      <w:spacing w:before="120" w:after="240" w:line="360" w:lineRule="auto"/>
    </w:pPr>
    <w:rPr>
      <w:rFonts w:ascii="Verdana" w:hAnsi="Verdana" w:cs="Verdana"/>
      <w:sz w:val="17"/>
      <w:szCs w:val="20"/>
    </w:rPr>
  </w:style>
  <w:style w:type="paragraph" w:styleId="PlainText">
    <w:name w:val="Plain Text"/>
    <w:basedOn w:val="Normal"/>
    <w:rsid w:val="00166AEB"/>
    <w:rPr>
      <w:rFonts w:ascii="Courier New" w:hAnsi="Courier New" w:cs="Courier New"/>
      <w:sz w:val="20"/>
      <w:szCs w:val="20"/>
    </w:rPr>
  </w:style>
  <w:style w:type="paragraph" w:styleId="BodyTextIndent2">
    <w:name w:val="Body Text Indent 2"/>
    <w:basedOn w:val="Normal"/>
    <w:rsid w:val="00166AEB"/>
    <w:pPr>
      <w:ind w:left="360"/>
      <w:jc w:val="both"/>
    </w:pPr>
    <w:rPr>
      <w:rFonts w:ascii="Verdana" w:eastAsia="MS Mincho" w:hAnsi="Verdana" w:cs="Verdana"/>
      <w:color w:val="000000"/>
      <w:sz w:val="16"/>
      <w:szCs w:val="16"/>
    </w:rPr>
  </w:style>
  <w:style w:type="paragraph" w:customStyle="1" w:styleId="ListUnderHeading2">
    <w:name w:val="List Under Heading 2"/>
    <w:basedOn w:val="Normal"/>
    <w:next w:val="Normal"/>
    <w:rsid w:val="00166AEB"/>
    <w:pPr>
      <w:tabs>
        <w:tab w:val="num" w:pos="1080"/>
      </w:tabs>
      <w:spacing w:before="120" w:after="120" w:line="276" w:lineRule="auto"/>
      <w:ind w:left="1080" w:hanging="360"/>
    </w:pPr>
    <w:rPr>
      <w:rFonts w:ascii="Verdana" w:hAnsi="Verdana" w:cs="Verdana"/>
      <w:sz w:val="17"/>
      <w:szCs w:val="20"/>
    </w:rPr>
  </w:style>
  <w:style w:type="paragraph" w:styleId="BalloonText">
    <w:name w:val="Balloon Text"/>
    <w:basedOn w:val="Normal"/>
    <w:rsid w:val="00166AEB"/>
    <w:rPr>
      <w:rFonts w:ascii="Tahoma" w:hAnsi="Tahoma" w:cs="Tahoma"/>
      <w:sz w:val="16"/>
      <w:szCs w:val="16"/>
    </w:rPr>
  </w:style>
  <w:style w:type="paragraph" w:customStyle="1" w:styleId="ParagraphText">
    <w:name w:val="Paragraph Text"/>
    <w:basedOn w:val="Normal"/>
    <w:rsid w:val="00166AEB"/>
    <w:pPr>
      <w:widowControl w:val="0"/>
      <w:ind w:left="720" w:right="29"/>
      <w:jc w:val="both"/>
    </w:pPr>
    <w:rPr>
      <w:rFonts w:ascii="Palatino Linotype" w:hAnsi="Palatino Linotype" w:cs="Palatino Linotype"/>
      <w:kern w:val="1"/>
      <w:sz w:val="20"/>
      <w:szCs w:val="20"/>
    </w:rPr>
  </w:style>
  <w:style w:type="paragraph" w:customStyle="1" w:styleId="bull1">
    <w:name w:val="bull1"/>
    <w:basedOn w:val="Normal"/>
    <w:rsid w:val="00166AEB"/>
    <w:pPr>
      <w:widowControl w:val="0"/>
      <w:tabs>
        <w:tab w:val="num" w:pos="2088"/>
      </w:tabs>
      <w:ind w:left="2088" w:hanging="360"/>
      <w:jc w:val="both"/>
    </w:pPr>
    <w:rPr>
      <w:rFonts w:ascii="Arial" w:eastAsia="MS Mincho" w:hAnsi="Arial" w:cs="Arial"/>
      <w:kern w:val="1"/>
      <w:sz w:val="20"/>
      <w:szCs w:val="20"/>
    </w:rPr>
  </w:style>
  <w:style w:type="paragraph" w:customStyle="1" w:styleId="BulletedListText">
    <w:name w:val="Bulleted List Text"/>
    <w:basedOn w:val="bull1"/>
    <w:rsid w:val="00166AEB"/>
    <w:rPr>
      <w:rFonts w:ascii="Palatino Linotype" w:hAnsi="Palatino Linotype" w:cs="Palatino Linotype"/>
    </w:rPr>
  </w:style>
  <w:style w:type="paragraph" w:customStyle="1" w:styleId="CompanyName">
    <w:name w:val="Company Name"/>
    <w:basedOn w:val="Normal"/>
    <w:next w:val="Normal"/>
    <w:rsid w:val="00166AEB"/>
    <w:pPr>
      <w:tabs>
        <w:tab w:val="left" w:pos="2160"/>
        <w:tab w:val="right" w:pos="6480"/>
      </w:tabs>
      <w:spacing w:before="240" w:after="40" w:line="220" w:lineRule="atLeast"/>
    </w:pPr>
    <w:rPr>
      <w:rFonts w:ascii="Arial" w:hAnsi="Arial" w:cs="Arial"/>
      <w:sz w:val="20"/>
      <w:szCs w:val="20"/>
    </w:rPr>
  </w:style>
  <w:style w:type="paragraph" w:styleId="MediumGrid1-Accent2">
    <w:name w:val="Medium Grid 1 Accent 2"/>
    <w:basedOn w:val="Normal"/>
    <w:qFormat/>
    <w:rsid w:val="00166AEB"/>
    <w:pPr>
      <w:ind w:left="720"/>
    </w:pPr>
  </w:style>
  <w:style w:type="paragraph" w:customStyle="1" w:styleId="Tabletext">
    <w:name w:val="Table text"/>
    <w:basedOn w:val="Normal"/>
    <w:next w:val="Normal"/>
    <w:rsid w:val="00166AEB"/>
    <w:pPr>
      <w:spacing w:before="60" w:after="40"/>
      <w:ind w:left="85"/>
    </w:pPr>
    <w:rPr>
      <w:rFonts w:ascii="Arial" w:hAnsi="Arial" w:cs="Arial"/>
      <w:kern w:val="1"/>
      <w:sz w:val="20"/>
      <w:szCs w:val="20"/>
    </w:rPr>
  </w:style>
  <w:style w:type="paragraph" w:customStyle="1" w:styleId="TableContents">
    <w:name w:val="Table Contents"/>
    <w:basedOn w:val="Normal"/>
    <w:rsid w:val="00166AEB"/>
    <w:pPr>
      <w:suppressLineNumbers/>
    </w:pPr>
  </w:style>
  <w:style w:type="paragraph" w:customStyle="1" w:styleId="TableHeading">
    <w:name w:val="Table Heading"/>
    <w:basedOn w:val="TableContents"/>
    <w:rsid w:val="00166AEB"/>
    <w:pPr>
      <w:jc w:val="center"/>
    </w:pPr>
    <w:rPr>
      <w:b/>
      <w:bCs/>
    </w:rPr>
  </w:style>
  <w:style w:type="paragraph" w:customStyle="1" w:styleId="DefaultText">
    <w:name w:val="Default Text"/>
    <w:basedOn w:val="Normal"/>
    <w:rsid w:val="000A3988"/>
  </w:style>
  <w:style w:type="character" w:customStyle="1" w:styleId="Heading2Char">
    <w:name w:val="Heading 2 Char"/>
    <w:link w:val="Heading2"/>
    <w:rsid w:val="00BF01BF"/>
    <w:rPr>
      <w:rFonts w:ascii="Verdana" w:hAnsi="Verdana" w:cs="Arial"/>
      <w:b/>
      <w:bCs/>
      <w:lang w:eastAsia="ar-SA"/>
    </w:rPr>
  </w:style>
  <w:style w:type="paragraph" w:customStyle="1" w:styleId="DecimalAligned">
    <w:name w:val="Decimal Aligned"/>
    <w:basedOn w:val="Normal"/>
    <w:uiPriority w:val="40"/>
    <w:qFormat/>
    <w:rsid w:val="00BF01BF"/>
    <w:pPr>
      <w:tabs>
        <w:tab w:val="decimal" w:pos="360"/>
      </w:tabs>
      <w:suppressAutoHyphens w:val="0"/>
      <w:spacing w:after="200" w:line="276" w:lineRule="auto"/>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F01BF"/>
    <w:pPr>
      <w:suppressAutoHyphens w:val="0"/>
    </w:pPr>
    <w:rPr>
      <w:rFonts w:ascii="Calibri" w:hAnsi="Calibri"/>
      <w:sz w:val="20"/>
      <w:szCs w:val="20"/>
      <w:lang w:eastAsia="ja-JP"/>
    </w:rPr>
  </w:style>
  <w:style w:type="character" w:customStyle="1" w:styleId="FootnoteTextChar">
    <w:name w:val="Footnote Text Char"/>
    <w:link w:val="FootnoteText"/>
    <w:uiPriority w:val="99"/>
    <w:rsid w:val="00BF01BF"/>
    <w:rPr>
      <w:rFonts w:ascii="Calibri" w:eastAsia="Times New Roman" w:hAnsi="Calibri" w:cs="Times New Roman"/>
      <w:lang w:eastAsia="ja-JP"/>
    </w:rPr>
  </w:style>
  <w:style w:type="character" w:styleId="SubtleEmphasis">
    <w:name w:val="Subtle Emphasis"/>
    <w:uiPriority w:val="19"/>
    <w:qFormat/>
    <w:rsid w:val="00BF01BF"/>
    <w:rPr>
      <w:i/>
      <w:iCs/>
      <w:color w:val="000000"/>
    </w:rPr>
  </w:style>
  <w:style w:type="table" w:customStyle="1" w:styleId="LightShading-Accent11">
    <w:name w:val="Light Shading - Accent 11"/>
    <w:basedOn w:val="TableNormal"/>
    <w:uiPriority w:val="60"/>
    <w:rsid w:val="00BF01BF"/>
    <w:rPr>
      <w:rFonts w:ascii="Calibri" w:hAnsi="Calibri"/>
      <w:color w:val="4F81BD"/>
      <w:sz w:val="22"/>
      <w:szCs w:val="22"/>
      <w:lang w:eastAsia="ja-JP"/>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MediumShading1-Accent1">
    <w:name w:val="Medium Shading 1 Accent 1"/>
    <w:uiPriority w:val="1"/>
    <w:qFormat/>
    <w:rsid w:val="001C0ED5"/>
    <w:rPr>
      <w:rFonts w:ascii="Calibri" w:eastAsia="Calibri" w:hAnsi="Calibri" w:cs="Latha"/>
      <w:sz w:val="22"/>
      <w:szCs w:val="22"/>
      <w:lang w:bidi="ta-IN"/>
    </w:rPr>
  </w:style>
  <w:style w:type="table" w:styleId="DarkList-Accent4">
    <w:name w:val="Dark List Accent 4"/>
    <w:basedOn w:val="TableNormal"/>
    <w:uiPriority w:val="66"/>
    <w:rsid w:val="001C0ED5"/>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Grid2-Accent3">
    <w:name w:val="Medium Grid 2 Accent 3"/>
    <w:basedOn w:val="TableNormal"/>
    <w:uiPriority w:val="64"/>
    <w:rsid w:val="001C0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68"/>
    <w:rsid w:val="001C0ED5"/>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3-Accent6">
    <w:name w:val="Medium Grid 3 Accent 6"/>
    <w:basedOn w:val="TableNormal"/>
    <w:uiPriority w:val="65"/>
    <w:rsid w:val="001C0ED5"/>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1">
    <w:name w:val="Medium List 11"/>
    <w:basedOn w:val="TableNormal"/>
    <w:uiPriority w:val="65"/>
    <w:rsid w:val="0067017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670172"/>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ableGrid">
    <w:name w:val="Table Grid"/>
    <w:basedOn w:val="TableNormal"/>
    <w:uiPriority w:val="59"/>
    <w:rsid w:val="00670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DarkList-Accent2">
    <w:name w:val="Dark List Accent 2"/>
    <w:basedOn w:val="TableNormal"/>
    <w:uiPriority w:val="66"/>
    <w:rsid w:val="00AB5D99"/>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vmbody">
    <w:name w:val="vmbody"/>
    <w:basedOn w:val="Normal"/>
    <w:rsid w:val="005D4A09"/>
    <w:pPr>
      <w:suppressAutoHyphens w:val="0"/>
      <w:spacing w:before="100" w:beforeAutospacing="1" w:after="100" w:afterAutospacing="1"/>
    </w:pPr>
    <w:rPr>
      <w:lang w:eastAsia="en-US"/>
    </w:rPr>
  </w:style>
  <w:style w:type="character" w:customStyle="1" w:styleId="mctextpopup">
    <w:name w:val="mctextpopup"/>
    <w:basedOn w:val="DefaultParagraphFont"/>
    <w:rsid w:val="005D4A09"/>
  </w:style>
</w:styles>
</file>

<file path=word/webSettings.xml><?xml version="1.0" encoding="utf-8"?>
<w:webSettings xmlns:r="http://schemas.openxmlformats.org/officeDocument/2006/relationships" xmlns:w="http://schemas.openxmlformats.org/wordprocessingml/2006/main">
  <w:divs>
    <w:div w:id="215363071">
      <w:bodyDiv w:val="1"/>
      <w:marLeft w:val="0"/>
      <w:marRight w:val="0"/>
      <w:marTop w:val="0"/>
      <w:marBottom w:val="0"/>
      <w:divBdr>
        <w:top w:val="none" w:sz="0" w:space="0" w:color="auto"/>
        <w:left w:val="none" w:sz="0" w:space="0" w:color="auto"/>
        <w:bottom w:val="none" w:sz="0" w:space="0" w:color="auto"/>
        <w:right w:val="none" w:sz="0" w:space="0" w:color="auto"/>
      </w:divBdr>
    </w:div>
    <w:div w:id="248317872">
      <w:bodyDiv w:val="1"/>
      <w:marLeft w:val="0"/>
      <w:marRight w:val="0"/>
      <w:marTop w:val="0"/>
      <w:marBottom w:val="0"/>
      <w:divBdr>
        <w:top w:val="none" w:sz="0" w:space="0" w:color="auto"/>
        <w:left w:val="none" w:sz="0" w:space="0" w:color="auto"/>
        <w:bottom w:val="none" w:sz="0" w:space="0" w:color="auto"/>
        <w:right w:val="none" w:sz="0" w:space="0" w:color="auto"/>
      </w:divBdr>
    </w:div>
    <w:div w:id="1073358025">
      <w:bodyDiv w:val="1"/>
      <w:marLeft w:val="0"/>
      <w:marRight w:val="0"/>
      <w:marTop w:val="0"/>
      <w:marBottom w:val="0"/>
      <w:divBdr>
        <w:top w:val="none" w:sz="0" w:space="0" w:color="auto"/>
        <w:left w:val="none" w:sz="0" w:space="0" w:color="auto"/>
        <w:bottom w:val="none" w:sz="0" w:space="0" w:color="auto"/>
        <w:right w:val="none" w:sz="0" w:space="0" w:color="auto"/>
      </w:divBdr>
    </w:div>
    <w:div w:id="1924489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mmerce"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C66D6-C95A-904A-9532-CE513BBD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Summary</vt:lpstr>
    </vt:vector>
  </TitlesOfParts>
  <Company>Microsoft</Company>
  <LinksUpToDate>false</LinksUpToDate>
  <CharactersWithSpaces>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Kalpana</dc:creator>
  <cp:lastModifiedBy>Antony</cp:lastModifiedBy>
  <cp:revision>143</cp:revision>
  <cp:lastPrinted>2009-10-20T10:50:00Z</cp:lastPrinted>
  <dcterms:created xsi:type="dcterms:W3CDTF">2017-06-27T15:58:00Z</dcterms:created>
  <dcterms:modified xsi:type="dcterms:W3CDTF">2018-05-21T11:15:00Z</dcterms:modified>
</cp:coreProperties>
</file>